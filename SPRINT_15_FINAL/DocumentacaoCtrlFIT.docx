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348DD71" w14:textId="77777777" w:rsidR="00204427" w:rsidRPr="000955EA" w:rsidRDefault="00204427">
      <w:pPr>
        <w:jc w:val="right"/>
        <w:rPr>
          <w:rFonts w:cs="Arial"/>
        </w:rPr>
      </w:pPr>
    </w:p>
    <w:p w14:paraId="1D63FC9D" w14:textId="77777777" w:rsidR="00204427" w:rsidRPr="000955EA" w:rsidRDefault="00204427">
      <w:pPr>
        <w:jc w:val="right"/>
        <w:rPr>
          <w:rFonts w:cs="Arial"/>
        </w:rPr>
      </w:pPr>
    </w:p>
    <w:p w14:paraId="1FDECE3C" w14:textId="77777777" w:rsidR="00204427" w:rsidRPr="000955EA" w:rsidRDefault="00204427">
      <w:pPr>
        <w:jc w:val="right"/>
        <w:rPr>
          <w:rFonts w:cs="Arial"/>
        </w:rPr>
      </w:pPr>
    </w:p>
    <w:p w14:paraId="419A8AF2" w14:textId="77777777" w:rsidR="00204427" w:rsidRPr="000955EA" w:rsidRDefault="00204427">
      <w:pPr>
        <w:jc w:val="right"/>
        <w:rPr>
          <w:rFonts w:cs="Arial"/>
        </w:rPr>
      </w:pPr>
    </w:p>
    <w:p w14:paraId="60D133C3" w14:textId="77777777" w:rsidR="00204427" w:rsidRPr="000955EA" w:rsidRDefault="00204427">
      <w:pPr>
        <w:jc w:val="right"/>
        <w:rPr>
          <w:rFonts w:cs="Arial"/>
        </w:rPr>
      </w:pPr>
    </w:p>
    <w:p w14:paraId="7A68B6FE" w14:textId="77777777" w:rsidR="00C81DD8" w:rsidRPr="000955EA" w:rsidRDefault="00C81DD8">
      <w:pPr>
        <w:jc w:val="right"/>
        <w:rPr>
          <w:rFonts w:cs="Arial"/>
        </w:rPr>
      </w:pPr>
    </w:p>
    <w:p w14:paraId="46478891" w14:textId="77777777" w:rsidR="00C81DD8" w:rsidRPr="000955EA" w:rsidRDefault="00C81DD8">
      <w:pPr>
        <w:jc w:val="right"/>
        <w:rPr>
          <w:rFonts w:cs="Arial"/>
        </w:rPr>
      </w:pPr>
    </w:p>
    <w:p w14:paraId="54BBB57A" w14:textId="77777777" w:rsidR="00204427" w:rsidRPr="000955EA" w:rsidRDefault="00204427">
      <w:pPr>
        <w:jc w:val="right"/>
        <w:rPr>
          <w:rFonts w:cs="Arial"/>
        </w:rPr>
      </w:pPr>
    </w:p>
    <w:p w14:paraId="27E9673A" w14:textId="77777777" w:rsidR="00204427" w:rsidRPr="000955EA" w:rsidRDefault="00204427">
      <w:pPr>
        <w:jc w:val="right"/>
        <w:rPr>
          <w:rFonts w:cs="Arial"/>
        </w:rPr>
      </w:pPr>
    </w:p>
    <w:p w14:paraId="4029E5A6" w14:textId="77777777" w:rsidR="00204427" w:rsidRPr="000955EA" w:rsidRDefault="00204427">
      <w:pPr>
        <w:tabs>
          <w:tab w:val="left" w:pos="2385"/>
        </w:tabs>
        <w:rPr>
          <w:rFonts w:cs="Arial"/>
        </w:rPr>
      </w:pPr>
      <w:r w:rsidRPr="000955EA">
        <w:rPr>
          <w:rFonts w:cs="Arial"/>
        </w:rPr>
        <w:tab/>
      </w:r>
    </w:p>
    <w:p w14:paraId="225BF962" w14:textId="77777777" w:rsidR="00204427" w:rsidRPr="000955EA" w:rsidRDefault="00204427">
      <w:pPr>
        <w:jc w:val="right"/>
        <w:rPr>
          <w:rFonts w:cs="Arial"/>
        </w:rPr>
      </w:pPr>
    </w:p>
    <w:p w14:paraId="3D7AE38B" w14:textId="77777777" w:rsidR="00204427" w:rsidRPr="000955EA" w:rsidRDefault="00204427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right"/>
        <w:rPr>
          <w:rFonts w:cs="Arial"/>
        </w:rPr>
      </w:pPr>
    </w:p>
    <w:p w14:paraId="2E781527" w14:textId="77777777" w:rsidR="00204427" w:rsidRPr="000955EA" w:rsidRDefault="00204427">
      <w:pPr>
        <w:jc w:val="right"/>
        <w:rPr>
          <w:rFonts w:cs="Arial"/>
        </w:rPr>
      </w:pPr>
    </w:p>
    <w:p w14:paraId="44F7E163" w14:textId="77777777" w:rsidR="00C81DD8" w:rsidRPr="000955EA" w:rsidRDefault="00C81DD8" w:rsidP="00C81DD8">
      <w:pPr>
        <w:jc w:val="right"/>
        <w:rPr>
          <w:rFonts w:cs="Arial"/>
          <w:sz w:val="36"/>
          <w:szCs w:val="36"/>
        </w:rPr>
      </w:pPr>
      <w:r w:rsidRPr="000955EA">
        <w:rPr>
          <w:rFonts w:cs="Arial"/>
          <w:b/>
          <w:bCs/>
          <w:sz w:val="36"/>
          <w:szCs w:val="36"/>
        </w:rPr>
        <w:t>Projeto da Disciplina</w:t>
      </w:r>
    </w:p>
    <w:p w14:paraId="748E7B0A" w14:textId="77777777" w:rsidR="00C81DD8" w:rsidRPr="000955EA" w:rsidRDefault="00C81DD8" w:rsidP="00C81DD8">
      <w:pPr>
        <w:jc w:val="right"/>
        <w:rPr>
          <w:rFonts w:cs="Arial"/>
          <w:sz w:val="36"/>
          <w:szCs w:val="36"/>
        </w:rPr>
      </w:pPr>
      <w:r w:rsidRPr="000955EA">
        <w:rPr>
          <w:rFonts w:cs="Arial"/>
          <w:b/>
          <w:bCs/>
          <w:sz w:val="36"/>
          <w:szCs w:val="36"/>
        </w:rPr>
        <w:t xml:space="preserve">Análise e Projeto de Sistemas II </w:t>
      </w:r>
    </w:p>
    <w:p w14:paraId="3E2D39D5" w14:textId="77777777" w:rsidR="00204427" w:rsidRPr="000955EA" w:rsidRDefault="00204427" w:rsidP="00C81DD8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right"/>
        <w:rPr>
          <w:rFonts w:cs="Arial"/>
        </w:rPr>
      </w:pPr>
    </w:p>
    <w:p w14:paraId="68106C47" w14:textId="77777777" w:rsidR="00204427" w:rsidRPr="000955EA" w:rsidRDefault="00204427">
      <w:pPr>
        <w:rPr>
          <w:rFonts w:cs="Arial"/>
        </w:rPr>
      </w:pPr>
    </w:p>
    <w:p w14:paraId="5916E012" w14:textId="77777777" w:rsidR="00204427" w:rsidRPr="000955EA" w:rsidRDefault="00204427">
      <w:pPr>
        <w:rPr>
          <w:rFonts w:cs="Arial"/>
        </w:rPr>
      </w:pPr>
    </w:p>
    <w:p w14:paraId="5D9EEB2E" w14:textId="77777777" w:rsidR="00204427" w:rsidRPr="000955EA" w:rsidRDefault="00204427">
      <w:pPr>
        <w:jc w:val="center"/>
        <w:rPr>
          <w:rFonts w:cs="Arial"/>
        </w:rPr>
      </w:pPr>
    </w:p>
    <w:p w14:paraId="34B118FB" w14:textId="77777777" w:rsidR="00204427" w:rsidRPr="000955EA" w:rsidRDefault="00204427">
      <w:pPr>
        <w:jc w:val="center"/>
        <w:rPr>
          <w:rFonts w:cs="Arial"/>
        </w:rPr>
      </w:pPr>
    </w:p>
    <w:p w14:paraId="091823C9" w14:textId="77777777" w:rsidR="00204427" w:rsidRPr="000955EA" w:rsidRDefault="00204427">
      <w:pPr>
        <w:jc w:val="center"/>
        <w:rPr>
          <w:rFonts w:cs="Arial"/>
        </w:rPr>
      </w:pPr>
    </w:p>
    <w:p w14:paraId="7E219E3F" w14:textId="77777777" w:rsidR="00204427" w:rsidRPr="000955EA" w:rsidRDefault="00204427">
      <w:pPr>
        <w:jc w:val="center"/>
        <w:rPr>
          <w:rFonts w:cs="Arial"/>
        </w:rPr>
      </w:pPr>
    </w:p>
    <w:p w14:paraId="6AC0DAFC" w14:textId="77777777" w:rsidR="00204427" w:rsidRPr="000955EA" w:rsidRDefault="00204427" w:rsidP="00C81DD8">
      <w:pPr>
        <w:ind w:left="2832" w:firstLine="708"/>
        <w:rPr>
          <w:rFonts w:cs="Arial"/>
          <w:sz w:val="32"/>
          <w:szCs w:val="32"/>
        </w:rPr>
      </w:pPr>
      <w:r w:rsidRPr="000955EA">
        <w:rPr>
          <w:rFonts w:cs="Arial"/>
          <w:iCs/>
          <w:sz w:val="32"/>
          <w:szCs w:val="32"/>
        </w:rPr>
        <w:t>Equipe:</w:t>
      </w:r>
    </w:p>
    <w:p w14:paraId="039DD862" w14:textId="77777777" w:rsidR="00204427" w:rsidRPr="000955EA" w:rsidRDefault="00204427" w:rsidP="00C81DD8">
      <w:pPr>
        <w:rPr>
          <w:rFonts w:cs="Arial"/>
          <w:iCs/>
          <w:color w:val="000000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4299"/>
      </w:tblGrid>
      <w:tr w:rsidR="00D41C9B" w:rsidRPr="000955EA" w14:paraId="5AD4A0A5" w14:textId="77777777" w:rsidTr="00D41C9B">
        <w:trPr>
          <w:trHeight w:val="284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51BF44" w14:textId="2154DB0A" w:rsidR="00C81DD8" w:rsidRPr="000955EA" w:rsidRDefault="00D41C9B" w:rsidP="00C81DD8">
            <w:pPr>
              <w:rPr>
                <w:rFonts w:cs="Arial"/>
                <w:iCs/>
              </w:rPr>
            </w:pPr>
            <w:r w:rsidRPr="000955EA">
              <w:rPr>
                <w:rFonts w:cs="Arial"/>
                <w:iCs/>
              </w:rPr>
              <w:t>RGM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237F3A" w14:textId="59E705CC" w:rsidR="00D41C9B" w:rsidRPr="000955EA" w:rsidRDefault="00D41C9B" w:rsidP="00C81DD8">
            <w:pPr>
              <w:rPr>
                <w:rFonts w:cs="Arial"/>
                <w:iCs/>
              </w:rPr>
            </w:pPr>
            <w:r w:rsidRPr="000955EA">
              <w:rPr>
                <w:rFonts w:cs="Arial"/>
                <w:iCs/>
              </w:rPr>
              <w:t>Nome</w:t>
            </w:r>
          </w:p>
        </w:tc>
      </w:tr>
      <w:tr w:rsidR="00D41C9B" w:rsidRPr="000955EA" w14:paraId="3F7A3543" w14:textId="77777777" w:rsidTr="00D41C9B">
        <w:trPr>
          <w:trHeight w:val="284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23CC35" w14:textId="77777777" w:rsidR="00D41C9B" w:rsidRPr="000955EA" w:rsidRDefault="00D41C9B" w:rsidP="00C81DD8">
            <w:pPr>
              <w:rPr>
                <w:rFonts w:cs="Arial"/>
                <w:iCs/>
              </w:rPr>
            </w:pPr>
            <w:r w:rsidRPr="000955EA">
              <w:rPr>
                <w:rFonts w:cs="Arial"/>
                <w:iCs/>
              </w:rPr>
              <w:t>32764812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5DE72B" w14:textId="77777777" w:rsidR="00D41C9B" w:rsidRPr="000955EA" w:rsidRDefault="00D41C9B" w:rsidP="00C81DD8">
            <w:pPr>
              <w:rPr>
                <w:rFonts w:cs="Arial"/>
                <w:iCs/>
              </w:rPr>
            </w:pPr>
            <w:r w:rsidRPr="000955EA">
              <w:rPr>
                <w:rFonts w:cs="Arial"/>
                <w:iCs/>
              </w:rPr>
              <w:t xml:space="preserve">Raul </w:t>
            </w:r>
            <w:proofErr w:type="spellStart"/>
            <w:r w:rsidRPr="000955EA">
              <w:rPr>
                <w:rFonts w:cs="Arial"/>
                <w:iCs/>
              </w:rPr>
              <w:t>Tonti</w:t>
            </w:r>
            <w:proofErr w:type="spellEnd"/>
            <w:r w:rsidRPr="000955EA">
              <w:rPr>
                <w:rFonts w:cs="Arial"/>
                <w:iCs/>
              </w:rPr>
              <w:t xml:space="preserve"> </w:t>
            </w:r>
            <w:proofErr w:type="spellStart"/>
            <w:r w:rsidRPr="000955EA">
              <w:rPr>
                <w:rFonts w:cs="Arial"/>
                <w:iCs/>
              </w:rPr>
              <w:t>Sorbara</w:t>
            </w:r>
            <w:proofErr w:type="spellEnd"/>
          </w:p>
        </w:tc>
      </w:tr>
      <w:tr w:rsidR="00D41C9B" w:rsidRPr="000955EA" w14:paraId="449978A9" w14:textId="77777777" w:rsidTr="00D41C9B">
        <w:trPr>
          <w:trHeight w:val="284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A209C" w14:textId="77777777" w:rsidR="00D41C9B" w:rsidRPr="000955EA" w:rsidRDefault="00D41C9B" w:rsidP="00C81DD8">
            <w:pPr>
              <w:rPr>
                <w:rFonts w:cs="Arial"/>
                <w:iCs/>
              </w:rPr>
            </w:pPr>
            <w:r w:rsidRPr="000955EA">
              <w:rPr>
                <w:rFonts w:cs="Arial"/>
                <w:iCs/>
              </w:rPr>
              <w:t>33090416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A1CF45" w14:textId="77777777" w:rsidR="00D41C9B" w:rsidRPr="000955EA" w:rsidRDefault="00D41C9B" w:rsidP="00C81DD8">
            <w:pPr>
              <w:rPr>
                <w:rFonts w:cs="Arial"/>
                <w:iCs/>
              </w:rPr>
            </w:pPr>
            <w:r w:rsidRPr="000955EA">
              <w:rPr>
                <w:rFonts w:cs="Arial"/>
                <w:iCs/>
              </w:rPr>
              <w:t>Augusto dos Santos Silva</w:t>
            </w:r>
          </w:p>
        </w:tc>
      </w:tr>
      <w:tr w:rsidR="00D41C9B" w:rsidRPr="000955EA" w14:paraId="4D04374C" w14:textId="77777777" w:rsidTr="00D41C9B">
        <w:trPr>
          <w:trHeight w:val="284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6C921" w14:textId="77777777" w:rsidR="00D41C9B" w:rsidRPr="000955EA" w:rsidRDefault="00D41C9B" w:rsidP="00C81DD8">
            <w:pPr>
              <w:rPr>
                <w:rFonts w:cs="Arial"/>
                <w:iCs/>
              </w:rPr>
            </w:pPr>
            <w:r w:rsidRPr="000955EA">
              <w:rPr>
                <w:rFonts w:cs="Arial"/>
                <w:iCs/>
              </w:rPr>
              <w:t>33073155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ED9BE" w14:textId="77777777" w:rsidR="00D41C9B" w:rsidRPr="000955EA" w:rsidRDefault="00D41C9B" w:rsidP="00C81DD8">
            <w:pPr>
              <w:rPr>
                <w:rFonts w:cs="Arial"/>
                <w:iCs/>
              </w:rPr>
            </w:pPr>
            <w:r w:rsidRPr="000955EA">
              <w:rPr>
                <w:rFonts w:cs="Arial"/>
                <w:iCs/>
              </w:rPr>
              <w:t>Vyctor Santos do Nascimento Bezerra</w:t>
            </w:r>
          </w:p>
        </w:tc>
      </w:tr>
      <w:tr w:rsidR="00D41C9B" w:rsidRPr="000955EA" w14:paraId="74F634AF" w14:textId="77777777" w:rsidTr="00D41C9B">
        <w:trPr>
          <w:trHeight w:val="284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A4051" w14:textId="77777777" w:rsidR="00D41C9B" w:rsidRPr="000955EA" w:rsidRDefault="00D41C9B" w:rsidP="00C81DD8">
            <w:pPr>
              <w:rPr>
                <w:rFonts w:cs="Arial"/>
                <w:iCs/>
              </w:rPr>
            </w:pPr>
            <w:r w:rsidRPr="000955EA">
              <w:rPr>
                <w:rFonts w:cs="Arial"/>
                <w:iCs/>
              </w:rPr>
              <w:t>34740597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1237DF" w14:textId="77777777" w:rsidR="00D41C9B" w:rsidRPr="000955EA" w:rsidRDefault="00D41C9B" w:rsidP="00C81DD8">
            <w:pPr>
              <w:rPr>
                <w:rFonts w:cs="Arial"/>
                <w:iCs/>
              </w:rPr>
            </w:pPr>
            <w:r w:rsidRPr="000955EA">
              <w:rPr>
                <w:rFonts w:cs="Arial"/>
                <w:iCs/>
              </w:rPr>
              <w:t>Matheus Gonçalves Gomes de Souza</w:t>
            </w:r>
          </w:p>
        </w:tc>
      </w:tr>
      <w:tr w:rsidR="00D41C9B" w:rsidRPr="000955EA" w14:paraId="6E24FC84" w14:textId="77777777" w:rsidTr="00D41C9B">
        <w:trPr>
          <w:trHeight w:val="284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501324" w14:textId="77777777" w:rsidR="00D41C9B" w:rsidRPr="000955EA" w:rsidRDefault="00D41C9B" w:rsidP="00C81DD8">
            <w:pPr>
              <w:rPr>
                <w:rFonts w:cs="Arial"/>
                <w:iCs/>
              </w:rPr>
            </w:pPr>
            <w:r w:rsidRPr="000955EA">
              <w:rPr>
                <w:rFonts w:cs="Arial"/>
                <w:iCs/>
              </w:rPr>
              <w:t>33625891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AFF68" w14:textId="77777777" w:rsidR="00D41C9B" w:rsidRPr="000955EA" w:rsidRDefault="00D41C9B" w:rsidP="00C81DD8">
            <w:pPr>
              <w:rPr>
                <w:rFonts w:cs="Arial"/>
                <w:iCs/>
              </w:rPr>
            </w:pPr>
            <w:r w:rsidRPr="000955EA">
              <w:rPr>
                <w:rFonts w:cs="Arial"/>
                <w:iCs/>
              </w:rPr>
              <w:t>João Vittor Fontes</w:t>
            </w:r>
          </w:p>
        </w:tc>
      </w:tr>
    </w:tbl>
    <w:p w14:paraId="53063AE8" w14:textId="310EC879" w:rsidR="0045434E" w:rsidRPr="000955EA" w:rsidRDefault="0045434E" w:rsidP="00C81DD8">
      <w:pPr>
        <w:rPr>
          <w:rFonts w:cs="Arial"/>
          <w:i/>
          <w:iCs/>
          <w:color w:val="0070C0"/>
        </w:rPr>
      </w:pPr>
    </w:p>
    <w:p w14:paraId="1F2D9CE8" w14:textId="33E926AE" w:rsidR="0045434E" w:rsidRPr="000955EA" w:rsidRDefault="0045434E">
      <w:pPr>
        <w:jc w:val="center"/>
        <w:rPr>
          <w:rFonts w:cs="Arial"/>
          <w:i/>
          <w:iCs/>
          <w:color w:val="0070C0"/>
        </w:rPr>
      </w:pPr>
    </w:p>
    <w:p w14:paraId="127DB61C" w14:textId="7BBFFBED" w:rsidR="0045434E" w:rsidRPr="000955EA" w:rsidRDefault="0045434E">
      <w:pPr>
        <w:jc w:val="center"/>
        <w:rPr>
          <w:rFonts w:cs="Arial"/>
          <w:i/>
          <w:iCs/>
          <w:color w:val="0070C0"/>
        </w:rPr>
      </w:pPr>
    </w:p>
    <w:p w14:paraId="0F30B64D" w14:textId="5ACE5D8C" w:rsidR="0045434E" w:rsidRPr="000955EA" w:rsidRDefault="0045434E">
      <w:pPr>
        <w:jc w:val="center"/>
        <w:rPr>
          <w:rFonts w:cs="Arial"/>
          <w:i/>
          <w:iCs/>
          <w:color w:val="0070C0"/>
        </w:rPr>
      </w:pPr>
    </w:p>
    <w:p w14:paraId="39E798D4" w14:textId="4FC2309F" w:rsidR="0045434E" w:rsidRPr="000955EA" w:rsidRDefault="0045434E">
      <w:pPr>
        <w:jc w:val="center"/>
        <w:rPr>
          <w:rFonts w:cs="Arial"/>
          <w:i/>
          <w:iCs/>
          <w:color w:val="0070C0"/>
        </w:rPr>
      </w:pPr>
    </w:p>
    <w:p w14:paraId="67D02910" w14:textId="37C43AD5" w:rsidR="0045434E" w:rsidRPr="000955EA" w:rsidRDefault="0045434E">
      <w:pPr>
        <w:jc w:val="center"/>
        <w:rPr>
          <w:rFonts w:cs="Arial"/>
          <w:i/>
          <w:iCs/>
          <w:color w:val="0070C0"/>
        </w:rPr>
      </w:pPr>
    </w:p>
    <w:p w14:paraId="7E11C60E" w14:textId="0AE80EA3" w:rsidR="0045434E" w:rsidRPr="000955EA" w:rsidRDefault="0045434E">
      <w:pPr>
        <w:jc w:val="center"/>
        <w:rPr>
          <w:rFonts w:cs="Arial"/>
          <w:i/>
          <w:iCs/>
          <w:color w:val="0070C0"/>
        </w:rPr>
      </w:pPr>
    </w:p>
    <w:p w14:paraId="051DA63C" w14:textId="77777777" w:rsidR="009B4B3A" w:rsidRPr="000955EA" w:rsidRDefault="009B4B3A">
      <w:pPr>
        <w:jc w:val="center"/>
        <w:rPr>
          <w:rFonts w:cs="Arial"/>
          <w:i/>
          <w:iCs/>
          <w:color w:val="0070C0"/>
        </w:rPr>
      </w:pPr>
    </w:p>
    <w:p w14:paraId="6ED1528B" w14:textId="77777777" w:rsidR="009B4B3A" w:rsidRPr="000955EA" w:rsidRDefault="009B4B3A">
      <w:pPr>
        <w:jc w:val="center"/>
        <w:rPr>
          <w:rFonts w:cs="Arial"/>
          <w:i/>
          <w:iCs/>
          <w:color w:val="0070C0"/>
        </w:rPr>
      </w:pPr>
    </w:p>
    <w:p w14:paraId="34855985" w14:textId="77777777" w:rsidR="009B4B3A" w:rsidRDefault="009B4B3A">
      <w:pPr>
        <w:jc w:val="center"/>
        <w:rPr>
          <w:rFonts w:cs="Arial"/>
          <w:i/>
          <w:iCs/>
          <w:color w:val="0070C0"/>
        </w:rPr>
      </w:pPr>
    </w:p>
    <w:p w14:paraId="57EAB347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48AC17E7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4EB4D0EC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1BAEB738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54E19B76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0E591376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2DB76ED9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15590FA1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3404B9BF" w14:textId="77777777" w:rsidR="000955EA" w:rsidRDefault="000955EA">
      <w:pPr>
        <w:pStyle w:val="CabealhodoSumrio"/>
      </w:pPr>
      <w:r>
        <w:lastRenderedPageBreak/>
        <w:t>Sumário</w:t>
      </w:r>
    </w:p>
    <w:p w14:paraId="536BCAAD" w14:textId="3DACEE73" w:rsidR="000955EA" w:rsidRPr="000955EA" w:rsidRDefault="000955EA">
      <w:pPr>
        <w:pStyle w:val="Sumrio1"/>
        <w:tabs>
          <w:tab w:val="right" w:leader="dot" w:pos="9829"/>
        </w:tabs>
        <w:rPr>
          <w:rFonts w:ascii="Calibri" w:hAnsi="Calibri"/>
          <w:b w:val="0"/>
          <w:bCs w:val="0"/>
          <w:caps w:val="0"/>
          <w:noProof/>
          <w:kern w:val="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1885315" w:history="1">
        <w:r w:rsidRPr="00045270">
          <w:rPr>
            <w:rStyle w:val="Hyperlink"/>
            <w:noProof/>
          </w:rPr>
          <w:t>1.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4B2636" w14:textId="32B08F93" w:rsidR="000955EA" w:rsidRPr="000955EA" w:rsidRDefault="000955EA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kern w:val="2"/>
          <w:lang w:eastAsia="pt-BR"/>
        </w:rPr>
      </w:pPr>
      <w:hyperlink w:anchor="_Toc181885316" w:history="1">
        <w:r w:rsidRPr="00045270">
          <w:rPr>
            <w:rStyle w:val="Hyperlink"/>
            <w:caps/>
            <w:noProof/>
          </w:rPr>
          <w:t>1.2. Escopo do produto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05DDE2" w14:textId="01E0C6B6" w:rsidR="000955EA" w:rsidRPr="000955EA" w:rsidRDefault="000955EA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kern w:val="2"/>
          <w:lang w:eastAsia="pt-BR"/>
        </w:rPr>
      </w:pPr>
      <w:hyperlink w:anchor="_Toc181885317" w:history="1">
        <w:r w:rsidRPr="00045270">
          <w:rPr>
            <w:rStyle w:val="Hyperlink"/>
            <w:caps/>
            <w:noProof/>
          </w:rPr>
          <w:t>1.3. Metodologias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1DC8AC" w14:textId="3829D2D7" w:rsidR="000955EA" w:rsidRPr="000955EA" w:rsidRDefault="000955EA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kern w:val="2"/>
          <w:lang w:eastAsia="pt-BR"/>
        </w:rPr>
      </w:pPr>
      <w:hyperlink w:anchor="_Toc181885318" w:history="1">
        <w:r w:rsidRPr="00045270">
          <w:rPr>
            <w:rStyle w:val="Hyperlink"/>
            <w:caps/>
            <w:noProof/>
          </w:rPr>
          <w:t>1.4. Descrição da equipe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A83058" w14:textId="3F997132" w:rsidR="000955EA" w:rsidRPr="000955EA" w:rsidRDefault="000955EA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kern w:val="2"/>
          <w:lang w:eastAsia="pt-BR"/>
        </w:rPr>
      </w:pPr>
      <w:hyperlink w:anchor="_Toc181885319" w:history="1">
        <w:r w:rsidRPr="00045270">
          <w:rPr>
            <w:rStyle w:val="Hyperlink"/>
            <w:noProof/>
          </w:rPr>
          <w:t>1.5. Gestão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53AA36" w14:textId="6FA9A93D" w:rsidR="000955EA" w:rsidRPr="000955EA" w:rsidRDefault="000955EA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kern w:val="2"/>
          <w:lang w:eastAsia="pt-BR"/>
        </w:rPr>
      </w:pPr>
      <w:hyperlink w:anchor="_Toc181885320" w:history="1">
        <w:r w:rsidRPr="00045270">
          <w:rPr>
            <w:rStyle w:val="Hyperlink"/>
            <w:noProof/>
          </w:rPr>
          <w:t>1.6. ANÁLISE DE STAKEHOLDERS: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B5B868" w14:textId="2BFF9C03" w:rsidR="000955EA" w:rsidRPr="000955EA" w:rsidRDefault="000955EA">
      <w:pPr>
        <w:pStyle w:val="Sumrio1"/>
        <w:tabs>
          <w:tab w:val="right" w:leader="dot" w:pos="9829"/>
        </w:tabs>
        <w:rPr>
          <w:rFonts w:ascii="Calibri" w:hAnsi="Calibri"/>
          <w:b w:val="0"/>
          <w:bCs w:val="0"/>
          <w:caps w:val="0"/>
          <w:noProof/>
          <w:kern w:val="2"/>
          <w:lang w:eastAsia="pt-BR"/>
        </w:rPr>
      </w:pPr>
      <w:hyperlink w:anchor="_Toc181885321" w:history="1">
        <w:r w:rsidRPr="00045270">
          <w:rPr>
            <w:rStyle w:val="Hyperlink"/>
            <w:noProof/>
          </w:rPr>
          <w:t>2. Descrição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7018A4" w14:textId="6F8AFDF3" w:rsidR="000955EA" w:rsidRPr="000955EA" w:rsidRDefault="000955EA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kern w:val="2"/>
          <w:lang w:eastAsia="pt-BR"/>
        </w:rPr>
      </w:pPr>
      <w:hyperlink w:anchor="_Toc181885322" w:history="1">
        <w:r w:rsidRPr="00045270">
          <w:rPr>
            <w:rStyle w:val="Hyperlink"/>
            <w:noProof/>
          </w:rPr>
          <w:t>2.3.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6E2185" w14:textId="749B8338" w:rsidR="000955EA" w:rsidRPr="000955EA" w:rsidRDefault="000955EA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kern w:val="2"/>
          <w:lang w:eastAsia="pt-BR"/>
        </w:rPr>
      </w:pPr>
      <w:hyperlink w:anchor="_Toc181885323" w:history="1">
        <w:r w:rsidRPr="00045270">
          <w:rPr>
            <w:rStyle w:val="Hyperlink"/>
            <w:noProof/>
          </w:rPr>
          <w:t>2.4. Histórias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08D244" w14:textId="2F2318E0" w:rsidR="000955EA" w:rsidRPr="000955EA" w:rsidRDefault="000955EA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kern w:val="2"/>
          <w:lang w:eastAsia="pt-BR"/>
        </w:rPr>
      </w:pPr>
      <w:hyperlink w:anchor="_Toc181885324" w:history="1">
        <w:r w:rsidRPr="00045270">
          <w:rPr>
            <w:rStyle w:val="Hyperlink"/>
            <w:noProof/>
          </w:rPr>
          <w:t>2.5. Requisitos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776AB8" w14:textId="4BC95542" w:rsidR="000955EA" w:rsidRPr="000955EA" w:rsidRDefault="000955EA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kern w:val="2"/>
          <w:lang w:eastAsia="pt-BR"/>
        </w:rPr>
      </w:pPr>
      <w:hyperlink w:anchor="_Toc181885325" w:history="1">
        <w:r w:rsidRPr="00045270">
          <w:rPr>
            <w:rStyle w:val="Hyperlink"/>
            <w:noProof/>
          </w:rPr>
          <w:t>2.6. Diagrama e descrição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4603E4" w14:textId="3F8759E6" w:rsidR="000955EA" w:rsidRPr="000955EA" w:rsidRDefault="000955EA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kern w:val="2"/>
          <w:lang w:eastAsia="pt-BR"/>
        </w:rPr>
      </w:pPr>
      <w:hyperlink w:anchor="_Toc181885326" w:history="1">
        <w:r w:rsidRPr="00045270">
          <w:rPr>
            <w:rStyle w:val="Hyperlink"/>
            <w:noProof/>
          </w:rPr>
          <w:t>2.7 Especificações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0FFCA5" w14:textId="714EE3BD" w:rsidR="000955EA" w:rsidRPr="000955EA" w:rsidRDefault="000955EA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kern w:val="2"/>
          <w:lang w:eastAsia="pt-BR"/>
        </w:rPr>
      </w:pPr>
      <w:hyperlink w:anchor="_Toc181885327" w:history="1">
        <w:r w:rsidRPr="00045270">
          <w:rPr>
            <w:rStyle w:val="Hyperlink"/>
            <w:noProof/>
          </w:rPr>
          <w:t>2.8.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9D4668" w14:textId="6B7EFC66" w:rsidR="000955EA" w:rsidRPr="000955EA" w:rsidRDefault="000955EA">
      <w:pPr>
        <w:pStyle w:val="Sumrio2"/>
        <w:tabs>
          <w:tab w:val="right" w:leader="dot" w:pos="9829"/>
        </w:tabs>
        <w:rPr>
          <w:rFonts w:ascii="Calibri" w:hAnsi="Calibri"/>
          <w:smallCaps w:val="0"/>
          <w:noProof/>
          <w:kern w:val="2"/>
          <w:lang w:eastAsia="pt-BR"/>
        </w:rPr>
      </w:pPr>
      <w:hyperlink w:anchor="_Toc181885329" w:history="1">
        <w:r w:rsidRPr="00045270">
          <w:rPr>
            <w:rStyle w:val="Hyperlink"/>
            <w:noProof/>
          </w:rPr>
          <w:t>2.9. Diagrama Entidade-Relacionamento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A2A9FE" w14:textId="7A82488C" w:rsidR="000955EA" w:rsidRPr="000955EA" w:rsidRDefault="000955EA">
      <w:pPr>
        <w:pStyle w:val="Sumrio1"/>
        <w:tabs>
          <w:tab w:val="left" w:pos="480"/>
          <w:tab w:val="right" w:leader="dot" w:pos="9829"/>
        </w:tabs>
        <w:rPr>
          <w:rFonts w:ascii="Calibri" w:hAnsi="Calibri"/>
          <w:b w:val="0"/>
          <w:bCs w:val="0"/>
          <w:caps w:val="0"/>
          <w:noProof/>
          <w:kern w:val="2"/>
          <w:lang w:eastAsia="pt-BR"/>
        </w:rPr>
      </w:pPr>
      <w:hyperlink w:anchor="_Toc181885330" w:history="1">
        <w:r w:rsidRPr="00045270">
          <w:rPr>
            <w:rStyle w:val="Hyperlink"/>
            <w:noProof/>
          </w:rPr>
          <w:t>3.</w:t>
        </w:r>
        <w:r w:rsidRPr="000955EA">
          <w:rPr>
            <w:rFonts w:ascii="Calibri" w:hAnsi="Calibri"/>
            <w:b w:val="0"/>
            <w:bCs w:val="0"/>
            <w:caps w:val="0"/>
            <w:noProof/>
            <w:kern w:val="2"/>
            <w:lang w:eastAsia="pt-BR"/>
          </w:rPr>
          <w:tab/>
        </w:r>
        <w:r w:rsidRPr="00045270">
          <w:rPr>
            <w:rStyle w:val="Hyperlink"/>
            <w:noProof/>
          </w:rPr>
          <w:t>TESTE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_Toc181885330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569C2B" w14:textId="0960678C" w:rsidR="000955EA" w:rsidRDefault="000955EA">
      <w:r>
        <w:rPr>
          <w:b/>
          <w:bCs/>
        </w:rPr>
        <w:fldChar w:fldCharType="end"/>
      </w:r>
    </w:p>
    <w:p w14:paraId="27289243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6717662F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3A168857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002DD327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1657205A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155CE709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3D84C9A9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6BEAA044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32901A05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6C6B8882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416402EA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45845128" w14:textId="77777777" w:rsidR="000955EA" w:rsidRDefault="000955EA">
      <w:pPr>
        <w:jc w:val="center"/>
        <w:rPr>
          <w:rFonts w:cs="Arial"/>
          <w:i/>
          <w:iCs/>
          <w:color w:val="0070C0"/>
        </w:rPr>
      </w:pPr>
    </w:p>
    <w:p w14:paraId="70526394" w14:textId="77777777" w:rsidR="000955EA" w:rsidRPr="000955EA" w:rsidRDefault="000955EA">
      <w:pPr>
        <w:jc w:val="center"/>
        <w:rPr>
          <w:rFonts w:cs="Arial"/>
          <w:i/>
          <w:iCs/>
          <w:color w:val="0070C0"/>
        </w:rPr>
      </w:pPr>
    </w:p>
    <w:p w14:paraId="66BABFBD" w14:textId="77777777" w:rsidR="009B4B3A" w:rsidRPr="000955EA" w:rsidRDefault="009B4B3A">
      <w:pPr>
        <w:jc w:val="center"/>
        <w:rPr>
          <w:rFonts w:cs="Arial"/>
          <w:i/>
          <w:iCs/>
          <w:color w:val="0070C0"/>
        </w:rPr>
      </w:pPr>
    </w:p>
    <w:p w14:paraId="5E73E774" w14:textId="77777777" w:rsidR="000955EA" w:rsidRDefault="000955EA">
      <w:pPr>
        <w:pStyle w:val="Ttulo1"/>
        <w:rPr>
          <w:sz w:val="28"/>
          <w:szCs w:val="28"/>
        </w:rPr>
      </w:pPr>
      <w:bookmarkStart w:id="0" w:name="_Toc55583484"/>
      <w:bookmarkStart w:id="1" w:name="_Toc181884287"/>
    </w:p>
    <w:p w14:paraId="16502ED7" w14:textId="77777777" w:rsidR="000955EA" w:rsidRDefault="000955EA" w:rsidP="000955EA"/>
    <w:p w14:paraId="2ED61C14" w14:textId="77777777" w:rsidR="000955EA" w:rsidRDefault="000955EA" w:rsidP="000955EA"/>
    <w:p w14:paraId="0361160F" w14:textId="77777777" w:rsidR="000955EA" w:rsidRDefault="000955EA" w:rsidP="000955EA"/>
    <w:p w14:paraId="65338F14" w14:textId="77777777" w:rsidR="000955EA" w:rsidRDefault="000955EA" w:rsidP="000955EA"/>
    <w:p w14:paraId="053E89A2" w14:textId="77777777" w:rsidR="000955EA" w:rsidRDefault="000955EA" w:rsidP="000955EA"/>
    <w:p w14:paraId="76473B26" w14:textId="77777777" w:rsidR="000955EA" w:rsidRDefault="000955EA" w:rsidP="000955EA"/>
    <w:p w14:paraId="2ED77176" w14:textId="77777777" w:rsidR="000955EA" w:rsidRDefault="000955EA" w:rsidP="000955EA"/>
    <w:p w14:paraId="1EBF9810" w14:textId="77777777" w:rsidR="000955EA" w:rsidRDefault="000955EA" w:rsidP="000955EA"/>
    <w:p w14:paraId="2E5D6522" w14:textId="77777777" w:rsidR="000955EA" w:rsidRDefault="000955EA" w:rsidP="000955EA"/>
    <w:p w14:paraId="4CA76BCC" w14:textId="77777777" w:rsidR="000955EA" w:rsidRDefault="000955EA" w:rsidP="000955EA"/>
    <w:p w14:paraId="0A25BFA2" w14:textId="77777777" w:rsidR="000955EA" w:rsidRDefault="000955EA" w:rsidP="000955EA"/>
    <w:p w14:paraId="4D8077B6" w14:textId="77777777" w:rsidR="000955EA" w:rsidRPr="000955EA" w:rsidRDefault="000955EA" w:rsidP="000955EA"/>
    <w:p w14:paraId="06ABEF27" w14:textId="77777777" w:rsidR="000955EA" w:rsidRDefault="000955EA" w:rsidP="000955EA"/>
    <w:p w14:paraId="2CAB4BFF" w14:textId="77777777" w:rsidR="000955EA" w:rsidRPr="000955EA" w:rsidRDefault="000955EA" w:rsidP="000955EA"/>
    <w:p w14:paraId="47BF1453" w14:textId="5E96E8F5" w:rsidR="00204427" w:rsidRDefault="00204427">
      <w:pPr>
        <w:pStyle w:val="Ttulo1"/>
        <w:rPr>
          <w:sz w:val="28"/>
          <w:szCs w:val="28"/>
        </w:rPr>
      </w:pPr>
      <w:bookmarkStart w:id="2" w:name="_Toc181885315"/>
      <w:r w:rsidRPr="000955EA">
        <w:rPr>
          <w:sz w:val="28"/>
          <w:szCs w:val="28"/>
        </w:rPr>
        <w:lastRenderedPageBreak/>
        <w:t>1. INTRODUÇÃO</w:t>
      </w:r>
      <w:bookmarkEnd w:id="0"/>
      <w:bookmarkEnd w:id="1"/>
      <w:bookmarkEnd w:id="2"/>
    </w:p>
    <w:p w14:paraId="5842FDF1" w14:textId="77777777" w:rsidR="000955EA" w:rsidRPr="000955EA" w:rsidRDefault="000955EA" w:rsidP="000955EA"/>
    <w:p w14:paraId="68D2F553" w14:textId="77777777" w:rsidR="002D7A6A" w:rsidRPr="000955EA" w:rsidRDefault="002D7A6A" w:rsidP="002D7A6A"/>
    <w:p w14:paraId="30018C37" w14:textId="77777777" w:rsidR="009B4B3A" w:rsidRPr="000955EA" w:rsidRDefault="009B4B3A" w:rsidP="009B4B3A">
      <w:pPr>
        <w:rPr>
          <w:b/>
          <w:bCs/>
        </w:rPr>
      </w:pPr>
      <w:bookmarkStart w:id="3" w:name="_Toc55583485"/>
      <w:bookmarkStart w:id="4" w:name="_Toc181884288"/>
      <w:r w:rsidRPr="000955EA">
        <w:rPr>
          <w:b/>
          <w:bCs/>
        </w:rPr>
        <w:t>1.1. Objetivos deste documento</w:t>
      </w:r>
      <w:bookmarkEnd w:id="3"/>
      <w:bookmarkEnd w:id="4"/>
    </w:p>
    <w:p w14:paraId="333161F8" w14:textId="77777777" w:rsidR="003A7706" w:rsidRPr="000955EA" w:rsidRDefault="003A7706" w:rsidP="003A7706">
      <w:pPr>
        <w:rPr>
          <w:rFonts w:cs="Arial"/>
        </w:rPr>
      </w:pPr>
    </w:p>
    <w:p w14:paraId="08883B3E" w14:textId="7F5D01E2" w:rsidR="003A7706" w:rsidRPr="000955EA" w:rsidRDefault="000E49B9" w:rsidP="00DB2515">
      <w:pPr>
        <w:jc w:val="both"/>
        <w:rPr>
          <w:rFonts w:cs="Arial"/>
        </w:rPr>
      </w:pPr>
      <w:r w:rsidRPr="000955EA">
        <w:rPr>
          <w:rFonts w:cs="Arial"/>
        </w:rPr>
        <w:t>Esse documento tem como propósito de registrar e manter informações sobre o software Ctrl Fit, seu desenvolvimento, forma de utilizar e facilitar a compreensão d</w:t>
      </w:r>
      <w:r w:rsidR="00D41C9B" w:rsidRPr="000955EA">
        <w:rPr>
          <w:rFonts w:cs="Arial"/>
        </w:rPr>
        <w:t>o</w:t>
      </w:r>
      <w:r w:rsidRPr="000955EA">
        <w:rPr>
          <w:rFonts w:cs="Arial"/>
        </w:rPr>
        <w:t xml:space="preserve"> funcionamento e da arquitetura do sistema</w:t>
      </w:r>
      <w:r w:rsidR="002D7A6A" w:rsidRPr="000955EA">
        <w:rPr>
          <w:rFonts w:cs="Arial"/>
        </w:rPr>
        <w:t>.</w:t>
      </w:r>
    </w:p>
    <w:p w14:paraId="78E25498" w14:textId="77777777" w:rsidR="001377FB" w:rsidRPr="000955EA" w:rsidRDefault="001377FB" w:rsidP="00DB2515">
      <w:pPr>
        <w:jc w:val="both"/>
        <w:rPr>
          <w:rFonts w:cs="Arial"/>
        </w:rPr>
      </w:pPr>
    </w:p>
    <w:p w14:paraId="3C36A96D" w14:textId="77777777" w:rsidR="002D7A6A" w:rsidRPr="000955EA" w:rsidRDefault="002D7A6A" w:rsidP="00DB2515">
      <w:pPr>
        <w:jc w:val="both"/>
        <w:rPr>
          <w:rFonts w:cs="Arial"/>
        </w:rPr>
      </w:pPr>
    </w:p>
    <w:p w14:paraId="0992D129" w14:textId="7115C8E3" w:rsidR="009B4B3A" w:rsidRPr="000955EA" w:rsidRDefault="00204427" w:rsidP="009B4B3A">
      <w:pPr>
        <w:pStyle w:val="Ttulo2"/>
        <w:rPr>
          <w:caps/>
          <w:szCs w:val="28"/>
        </w:rPr>
      </w:pPr>
      <w:bookmarkStart w:id="5" w:name="_Toc55583487"/>
      <w:bookmarkStart w:id="6" w:name="_Toc181884289"/>
      <w:bookmarkStart w:id="7" w:name="_Toc181885316"/>
      <w:r w:rsidRPr="000955EA">
        <w:rPr>
          <w:caps/>
          <w:szCs w:val="28"/>
        </w:rPr>
        <w:t>1.</w:t>
      </w:r>
      <w:r w:rsidR="00B40B17" w:rsidRPr="000955EA">
        <w:rPr>
          <w:caps/>
          <w:szCs w:val="28"/>
        </w:rPr>
        <w:t>2</w:t>
      </w:r>
      <w:r w:rsidRPr="000955EA">
        <w:rPr>
          <w:caps/>
          <w:szCs w:val="28"/>
        </w:rPr>
        <w:t>. Escopo do produto de software</w:t>
      </w:r>
      <w:bookmarkStart w:id="8" w:name="_Toc55583488"/>
      <w:bookmarkStart w:id="9" w:name="_Toc181884290"/>
      <w:bookmarkEnd w:id="5"/>
      <w:bookmarkEnd w:id="6"/>
      <w:bookmarkEnd w:id="7"/>
    </w:p>
    <w:p w14:paraId="0B7E1A7E" w14:textId="77777777" w:rsidR="009B4B3A" w:rsidRPr="000955EA" w:rsidRDefault="009B4B3A" w:rsidP="009B4B3A"/>
    <w:p w14:paraId="1EFC81E5" w14:textId="3F1451CC" w:rsidR="00204427" w:rsidRPr="000955EA" w:rsidRDefault="00204427" w:rsidP="009B4B3A">
      <w:pPr>
        <w:rPr>
          <w:b/>
          <w:bCs/>
        </w:rPr>
      </w:pPr>
      <w:r w:rsidRPr="000955EA">
        <w:rPr>
          <w:b/>
          <w:bCs/>
        </w:rPr>
        <w:t>1.</w:t>
      </w:r>
      <w:r w:rsidR="00B40B17" w:rsidRPr="000955EA">
        <w:rPr>
          <w:b/>
          <w:bCs/>
        </w:rPr>
        <w:t>2</w:t>
      </w:r>
      <w:r w:rsidRPr="000955EA">
        <w:rPr>
          <w:b/>
          <w:bCs/>
        </w:rPr>
        <w:t>.1. Objetivo</w:t>
      </w:r>
      <w:bookmarkEnd w:id="8"/>
      <w:bookmarkEnd w:id="9"/>
    </w:p>
    <w:p w14:paraId="0BCA0CDC" w14:textId="2E1E3D2E" w:rsidR="00066EB3" w:rsidRPr="000955EA" w:rsidRDefault="000E49B9" w:rsidP="00066EB3">
      <w:pPr>
        <w:jc w:val="both"/>
        <w:rPr>
          <w:rFonts w:cs="Arial"/>
          <w:bdr w:val="none" w:sz="0" w:space="0" w:color="auto" w:frame="1"/>
        </w:rPr>
      </w:pPr>
      <w:r w:rsidRPr="000955EA">
        <w:rPr>
          <w:rFonts w:cs="Arial"/>
          <w:bdr w:val="none" w:sz="0" w:space="0" w:color="auto" w:frame="1"/>
        </w:rPr>
        <w:t>O Projeto “CTRL FIT” é um sistema de gerenciamento de academia que tem como objetivo ser uma ferramenta útil para a gestão de alunos, pagamentos, funcionários, planos e treinos da academia</w:t>
      </w:r>
      <w:r w:rsidR="002D7A6A" w:rsidRPr="000955EA">
        <w:rPr>
          <w:rFonts w:cs="Arial"/>
          <w:bdr w:val="none" w:sz="0" w:space="0" w:color="auto" w:frame="1"/>
        </w:rPr>
        <w:t>.</w:t>
      </w:r>
    </w:p>
    <w:p w14:paraId="7E1FABD1" w14:textId="200F7361" w:rsidR="00066EB3" w:rsidRPr="000955EA" w:rsidRDefault="000E49B9" w:rsidP="00066EB3">
      <w:pPr>
        <w:jc w:val="both"/>
        <w:rPr>
          <w:rFonts w:cs="Arial"/>
          <w:color w:val="FF0000"/>
        </w:rPr>
      </w:pPr>
      <w:r w:rsidRPr="000955EA">
        <w:rPr>
          <w:rFonts w:cs="Arial"/>
          <w:color w:val="FF0000"/>
        </w:rPr>
        <w:t xml:space="preserve"> </w:t>
      </w:r>
      <w:bookmarkStart w:id="10" w:name="_Toc55583489"/>
    </w:p>
    <w:p w14:paraId="7417B160" w14:textId="0657B834" w:rsidR="00204427" w:rsidRPr="000955EA" w:rsidRDefault="00204427" w:rsidP="00066EB3">
      <w:pPr>
        <w:jc w:val="both"/>
        <w:rPr>
          <w:highlight w:val="green"/>
        </w:rPr>
      </w:pPr>
      <w:r w:rsidRPr="000955EA">
        <w:rPr>
          <w:rFonts w:cs="Arial"/>
          <w:b/>
          <w:bCs/>
        </w:rPr>
        <w:t>1.</w:t>
      </w:r>
      <w:r w:rsidR="00B40B17" w:rsidRPr="000955EA">
        <w:rPr>
          <w:rFonts w:cs="Arial"/>
          <w:b/>
          <w:bCs/>
        </w:rPr>
        <w:t>2</w:t>
      </w:r>
      <w:r w:rsidRPr="000955EA">
        <w:rPr>
          <w:rFonts w:cs="Arial"/>
          <w:b/>
          <w:bCs/>
        </w:rPr>
        <w:t>.2. Descrição resumida do projeto</w:t>
      </w:r>
      <w:bookmarkEnd w:id="10"/>
    </w:p>
    <w:p w14:paraId="4BFCB552" w14:textId="591DCDC6" w:rsidR="00204427" w:rsidRPr="000955EA" w:rsidRDefault="00D41C9B" w:rsidP="00DB2515">
      <w:pPr>
        <w:jc w:val="both"/>
        <w:rPr>
          <w:rFonts w:cs="Arial"/>
          <w:bdr w:val="none" w:sz="0" w:space="0" w:color="auto" w:frame="1"/>
        </w:rPr>
      </w:pPr>
      <w:r w:rsidRPr="000955EA">
        <w:rPr>
          <w:rFonts w:cs="Arial"/>
          <w:bdr w:val="none" w:sz="0" w:space="0" w:color="auto" w:frame="1"/>
        </w:rPr>
        <w:t>O sistema será desenvolvido para a academia GYM FIT e o propósito do sistema é fazer com que a academia migre do registro em papel ou planilha para um sistema simples e objetivo que permite um melhor gerenciamento da academia</w:t>
      </w:r>
      <w:r w:rsidR="002D7A6A" w:rsidRPr="000955EA">
        <w:rPr>
          <w:rFonts w:cs="Arial"/>
          <w:bdr w:val="none" w:sz="0" w:space="0" w:color="auto" w:frame="1"/>
        </w:rPr>
        <w:t>.</w:t>
      </w:r>
    </w:p>
    <w:p w14:paraId="1A39DCD8" w14:textId="77777777" w:rsidR="001377FB" w:rsidRPr="000955EA" w:rsidRDefault="001377FB" w:rsidP="00DB2515">
      <w:pPr>
        <w:jc w:val="both"/>
        <w:rPr>
          <w:rFonts w:cs="Arial"/>
          <w:bdr w:val="none" w:sz="0" w:space="0" w:color="auto" w:frame="1"/>
        </w:rPr>
      </w:pPr>
    </w:p>
    <w:p w14:paraId="64AB1F3F" w14:textId="77777777" w:rsidR="00B05777" w:rsidRPr="000955EA" w:rsidRDefault="00B05777" w:rsidP="005E7B0B">
      <w:pPr>
        <w:rPr>
          <w:rFonts w:cs="Arial"/>
          <w:color w:val="FF0000"/>
        </w:rPr>
      </w:pPr>
    </w:p>
    <w:p w14:paraId="44571A56" w14:textId="7C970792" w:rsidR="00D36134" w:rsidRPr="000955EA" w:rsidRDefault="00D36134" w:rsidP="00D36134">
      <w:pPr>
        <w:pStyle w:val="Ttulo2"/>
        <w:rPr>
          <w:caps/>
          <w:szCs w:val="28"/>
        </w:rPr>
      </w:pPr>
      <w:bookmarkStart w:id="11" w:name="_Toc55583492"/>
      <w:bookmarkStart w:id="12" w:name="_Toc181884291"/>
      <w:bookmarkStart w:id="13" w:name="_Toc181885317"/>
      <w:r w:rsidRPr="000955EA">
        <w:rPr>
          <w:caps/>
          <w:szCs w:val="28"/>
        </w:rPr>
        <w:t>1.</w:t>
      </w:r>
      <w:r w:rsidR="001377FB" w:rsidRPr="000955EA">
        <w:rPr>
          <w:caps/>
          <w:szCs w:val="28"/>
        </w:rPr>
        <w:t>3</w:t>
      </w:r>
      <w:r w:rsidRPr="000955EA">
        <w:rPr>
          <w:caps/>
          <w:szCs w:val="28"/>
        </w:rPr>
        <w:t>. Metodologias utilizadas</w:t>
      </w:r>
      <w:bookmarkEnd w:id="11"/>
      <w:bookmarkEnd w:id="12"/>
      <w:bookmarkEnd w:id="13"/>
    </w:p>
    <w:p w14:paraId="2D68FA3F" w14:textId="773AEA23" w:rsidR="00D36134" w:rsidRPr="000955EA" w:rsidRDefault="00D36134" w:rsidP="00D36134">
      <w:pPr>
        <w:rPr>
          <w:rFonts w:cs="Arial"/>
          <w:color w:val="FF0000"/>
        </w:rPr>
      </w:pPr>
    </w:p>
    <w:p w14:paraId="28098DB4" w14:textId="513397F8" w:rsidR="00D41C9B" w:rsidRPr="000955EA" w:rsidRDefault="00B05777" w:rsidP="00D36134">
      <w:pPr>
        <w:rPr>
          <w:rFonts w:cs="Arial"/>
        </w:rPr>
      </w:pPr>
      <w:r w:rsidRPr="000955EA">
        <w:rPr>
          <w:rFonts w:cs="Arial"/>
        </w:rPr>
        <w:t>Para conclusão deste projeto foi utilizado o framework de gestão de projetos Scrum, com o objetivo de auxiliar a auto-organização do projeto, melhorando a produtividade e permitindo que qualquer alteração que vise melhoria ao sistema possa ser aplicada sem prejuízos para a finalização dele.</w:t>
      </w:r>
    </w:p>
    <w:p w14:paraId="307711CE" w14:textId="77777777" w:rsidR="001377FB" w:rsidRPr="000955EA" w:rsidRDefault="001377FB" w:rsidP="00D36134">
      <w:pPr>
        <w:rPr>
          <w:rFonts w:cs="Arial"/>
        </w:rPr>
      </w:pPr>
    </w:p>
    <w:p w14:paraId="23333CF1" w14:textId="77777777" w:rsidR="00D41C9B" w:rsidRPr="000955EA" w:rsidRDefault="00D41C9B" w:rsidP="00D36134">
      <w:pPr>
        <w:rPr>
          <w:rFonts w:cs="Arial"/>
          <w:color w:val="FF0000"/>
        </w:rPr>
      </w:pPr>
    </w:p>
    <w:p w14:paraId="755DCAD3" w14:textId="05557C6F" w:rsidR="00D36134" w:rsidRPr="000955EA" w:rsidRDefault="00D36134" w:rsidP="00D36134">
      <w:pPr>
        <w:pStyle w:val="Ttulo2"/>
        <w:rPr>
          <w:caps/>
          <w:szCs w:val="28"/>
        </w:rPr>
      </w:pPr>
      <w:bookmarkStart w:id="14" w:name="_Toc55583493"/>
      <w:bookmarkStart w:id="15" w:name="_Toc181884292"/>
      <w:bookmarkStart w:id="16" w:name="_Toc181885318"/>
      <w:r w:rsidRPr="000955EA">
        <w:rPr>
          <w:caps/>
          <w:szCs w:val="28"/>
        </w:rPr>
        <w:t>1.</w:t>
      </w:r>
      <w:r w:rsidR="00B40B17" w:rsidRPr="000955EA">
        <w:rPr>
          <w:caps/>
          <w:szCs w:val="28"/>
        </w:rPr>
        <w:t>4</w:t>
      </w:r>
      <w:r w:rsidRPr="000955EA">
        <w:rPr>
          <w:caps/>
          <w:szCs w:val="28"/>
        </w:rPr>
        <w:t>. Descrição da equipe de trabalho</w:t>
      </w:r>
      <w:bookmarkEnd w:id="14"/>
      <w:bookmarkEnd w:id="15"/>
      <w:bookmarkEnd w:id="16"/>
    </w:p>
    <w:p w14:paraId="582A83CB" w14:textId="77777777" w:rsidR="002D7A6A" w:rsidRPr="000955EA" w:rsidRDefault="002D7A6A" w:rsidP="00D41C9B">
      <w:pPr>
        <w:rPr>
          <w:rFonts w:cs="Arial"/>
          <w:b/>
          <w:bCs/>
        </w:rPr>
      </w:pPr>
    </w:p>
    <w:p w14:paraId="403DDD7D" w14:textId="02394C01" w:rsidR="00D41C9B" w:rsidRPr="000955EA" w:rsidRDefault="002D7A6A" w:rsidP="00D41C9B">
      <w:pPr>
        <w:rPr>
          <w:rFonts w:cs="Arial"/>
          <w:b/>
          <w:bCs/>
        </w:rPr>
      </w:pPr>
      <w:r w:rsidRPr="000955EA">
        <w:rPr>
          <w:rFonts w:cs="Arial"/>
          <w:b/>
          <w:bCs/>
        </w:rPr>
        <w:t xml:space="preserve">1.4.1. </w:t>
      </w:r>
      <w:r w:rsidR="00D41C9B" w:rsidRPr="000955EA">
        <w:rPr>
          <w:rFonts w:cs="Arial"/>
          <w:b/>
          <w:bCs/>
        </w:rPr>
        <w:t>DEFINIÇÃO DOS PAPÉIS DO TIME SCRUM </w:t>
      </w:r>
    </w:p>
    <w:p w14:paraId="2066E72B" w14:textId="16009824" w:rsidR="00D41C9B" w:rsidRPr="000955EA" w:rsidRDefault="00D41C9B" w:rsidP="00D41C9B">
      <w:pPr>
        <w:rPr>
          <w:rFonts w:cs="Arial"/>
        </w:rPr>
      </w:pPr>
      <w:r w:rsidRPr="000955EA">
        <w:rPr>
          <w:rFonts w:cs="Arial"/>
        </w:rPr>
        <w:t> </w:t>
      </w:r>
    </w:p>
    <w:p w14:paraId="0D29861E" w14:textId="433CEADC" w:rsidR="00D41C9B" w:rsidRPr="000955EA" w:rsidRDefault="00D41C9B" w:rsidP="00B05777">
      <w:pPr>
        <w:rPr>
          <w:rFonts w:cs="Arial"/>
        </w:rPr>
      </w:pPr>
      <w:r w:rsidRPr="000955EA">
        <w:rPr>
          <w:rFonts w:cs="Arial"/>
          <w:b/>
          <w:bCs/>
        </w:rPr>
        <w:t xml:space="preserve">Product </w:t>
      </w:r>
      <w:r w:rsidR="002D7A6A" w:rsidRPr="000955EA">
        <w:rPr>
          <w:rFonts w:cs="Arial"/>
          <w:b/>
          <w:bCs/>
        </w:rPr>
        <w:t>O</w:t>
      </w:r>
      <w:r w:rsidRPr="000955EA">
        <w:rPr>
          <w:rFonts w:cs="Arial"/>
          <w:b/>
          <w:bCs/>
        </w:rPr>
        <w:t>wner (Augusto):</w:t>
      </w:r>
      <w:r w:rsidR="00B05777" w:rsidRPr="000955EA">
        <w:rPr>
          <w:rFonts w:cs="Arial"/>
          <w:b/>
          <w:bCs/>
        </w:rPr>
        <w:t xml:space="preserve"> </w:t>
      </w:r>
      <w:r w:rsidRPr="000955EA">
        <w:rPr>
          <w:rFonts w:cs="Arial"/>
        </w:rPr>
        <w:t>Responsável por conhecer as necessidades e interesses do cliente e dos usuários finais.</w:t>
      </w:r>
    </w:p>
    <w:p w14:paraId="0D0ADAFC" w14:textId="77777777" w:rsidR="00D41C9B" w:rsidRPr="000955EA" w:rsidRDefault="00D41C9B" w:rsidP="00B05777">
      <w:pPr>
        <w:rPr>
          <w:rFonts w:cs="Arial"/>
        </w:rPr>
      </w:pPr>
      <w:r w:rsidRPr="000955EA">
        <w:rPr>
          <w:rFonts w:cs="Arial"/>
        </w:rPr>
        <w:t>Responsável por alinhar essas informações com a equipe de desenvolvimento.</w:t>
      </w:r>
    </w:p>
    <w:p w14:paraId="5C73E579" w14:textId="77777777" w:rsidR="00B05777" w:rsidRPr="000955EA" w:rsidRDefault="00D41C9B" w:rsidP="00D41C9B">
      <w:pPr>
        <w:rPr>
          <w:rFonts w:cs="Arial"/>
        </w:rPr>
      </w:pPr>
      <w:r w:rsidRPr="000955EA">
        <w:rPr>
          <w:rFonts w:cs="Arial"/>
        </w:rPr>
        <w:t>Responsável pelo Product Backlog e registro das atividades.</w:t>
      </w:r>
    </w:p>
    <w:p w14:paraId="1D69EEA6" w14:textId="77777777" w:rsidR="00B05777" w:rsidRPr="000955EA" w:rsidRDefault="00B05777" w:rsidP="00D41C9B">
      <w:pPr>
        <w:rPr>
          <w:rFonts w:cs="Arial"/>
        </w:rPr>
      </w:pPr>
    </w:p>
    <w:p w14:paraId="18580EF4" w14:textId="11CC93A1" w:rsidR="00D41C9B" w:rsidRPr="000955EA" w:rsidRDefault="00D41C9B" w:rsidP="00D41C9B">
      <w:pPr>
        <w:rPr>
          <w:rFonts w:cs="Arial"/>
        </w:rPr>
      </w:pPr>
      <w:r w:rsidRPr="000955EA">
        <w:rPr>
          <w:rFonts w:cs="Arial"/>
          <w:b/>
          <w:bCs/>
        </w:rPr>
        <w:t>Scrum Master (Vyctor):</w:t>
      </w:r>
    </w:p>
    <w:p w14:paraId="05426A61" w14:textId="77777777" w:rsidR="00D41C9B" w:rsidRPr="000955EA" w:rsidRDefault="00D41C9B" w:rsidP="00B05777">
      <w:pPr>
        <w:rPr>
          <w:rFonts w:cs="Arial"/>
        </w:rPr>
      </w:pPr>
      <w:r w:rsidRPr="000955EA">
        <w:rPr>
          <w:rFonts w:cs="Arial"/>
        </w:rPr>
        <w:t>Responsável pela garantia de qualidade do produto.</w:t>
      </w:r>
    </w:p>
    <w:p w14:paraId="5FF7C681" w14:textId="77777777" w:rsidR="00D41C9B" w:rsidRPr="000955EA" w:rsidRDefault="00D41C9B" w:rsidP="00B05777">
      <w:pPr>
        <w:rPr>
          <w:rFonts w:cs="Arial"/>
        </w:rPr>
      </w:pPr>
      <w:r w:rsidRPr="000955EA">
        <w:rPr>
          <w:rFonts w:cs="Arial"/>
        </w:rPr>
        <w:t>Responsável pelo prazo de entrega das Sprints.</w:t>
      </w:r>
    </w:p>
    <w:p w14:paraId="3F8736B4" w14:textId="77777777" w:rsidR="00D41C9B" w:rsidRPr="000955EA" w:rsidRDefault="00D41C9B" w:rsidP="00B05777">
      <w:pPr>
        <w:rPr>
          <w:rFonts w:cs="Arial"/>
        </w:rPr>
      </w:pPr>
      <w:r w:rsidRPr="000955EA">
        <w:rPr>
          <w:rFonts w:cs="Arial"/>
        </w:rPr>
        <w:t>Responsável pelo gerenciamento do projeto.</w:t>
      </w:r>
    </w:p>
    <w:p w14:paraId="634D6681" w14:textId="77777777" w:rsidR="00B05777" w:rsidRPr="000955EA" w:rsidRDefault="00B05777" w:rsidP="00B05777">
      <w:pPr>
        <w:rPr>
          <w:rFonts w:cs="Arial"/>
        </w:rPr>
      </w:pPr>
    </w:p>
    <w:p w14:paraId="330A217A" w14:textId="730FCA55" w:rsidR="00D41C9B" w:rsidRPr="000955EA" w:rsidRDefault="00D41C9B" w:rsidP="00B05777">
      <w:pPr>
        <w:rPr>
          <w:rFonts w:cs="Arial"/>
          <w:b/>
          <w:bCs/>
        </w:rPr>
      </w:pPr>
      <w:r w:rsidRPr="000955EA">
        <w:rPr>
          <w:rFonts w:cs="Arial"/>
          <w:b/>
          <w:bCs/>
        </w:rPr>
        <w:t>Equipe de Desenvolvimento (João,</w:t>
      </w:r>
      <w:r w:rsidR="00B05777" w:rsidRPr="000955EA">
        <w:rPr>
          <w:rFonts w:cs="Arial"/>
          <w:b/>
          <w:bCs/>
        </w:rPr>
        <w:t xml:space="preserve"> </w:t>
      </w:r>
      <w:r w:rsidRPr="000955EA">
        <w:rPr>
          <w:rFonts w:cs="Arial"/>
          <w:b/>
          <w:bCs/>
        </w:rPr>
        <w:t>Matheus, Raul):</w:t>
      </w:r>
    </w:p>
    <w:p w14:paraId="26B316B2" w14:textId="77777777" w:rsidR="00D41C9B" w:rsidRPr="000955EA" w:rsidRDefault="00D41C9B" w:rsidP="00B05777">
      <w:pPr>
        <w:rPr>
          <w:rFonts w:cs="Arial"/>
        </w:rPr>
      </w:pPr>
      <w:r w:rsidRPr="000955EA">
        <w:rPr>
          <w:rFonts w:cs="Arial"/>
        </w:rPr>
        <w:t>Responsáveis pelo desenvolvimento da aplicação.</w:t>
      </w:r>
    </w:p>
    <w:p w14:paraId="3F7A682E" w14:textId="77777777" w:rsidR="00D41C9B" w:rsidRPr="000955EA" w:rsidRDefault="00D41C9B" w:rsidP="00B05777">
      <w:pPr>
        <w:rPr>
          <w:rFonts w:cs="Arial"/>
        </w:rPr>
      </w:pPr>
      <w:r w:rsidRPr="000955EA">
        <w:rPr>
          <w:rFonts w:cs="Arial"/>
        </w:rPr>
        <w:t>Responsáveis pelo controle de qualidade da aplicação.</w:t>
      </w:r>
    </w:p>
    <w:p w14:paraId="55FB8B6B" w14:textId="77777777" w:rsidR="00D41C9B" w:rsidRPr="000955EA" w:rsidRDefault="00D41C9B" w:rsidP="00B05777">
      <w:pPr>
        <w:rPr>
          <w:rFonts w:cs="Arial"/>
        </w:rPr>
      </w:pPr>
      <w:r w:rsidRPr="000955EA">
        <w:rPr>
          <w:rFonts w:cs="Arial"/>
        </w:rPr>
        <w:t>Responsáveis pela definição das metas de implementação.</w:t>
      </w:r>
    </w:p>
    <w:p w14:paraId="5C3BBA08" w14:textId="77777777" w:rsidR="00D41C9B" w:rsidRPr="000955EA" w:rsidRDefault="00D41C9B" w:rsidP="00D41C9B">
      <w:pPr>
        <w:rPr>
          <w:rFonts w:cs="Arial"/>
          <w:color w:val="FF0000"/>
        </w:rPr>
      </w:pPr>
    </w:p>
    <w:p w14:paraId="0BDCE373" w14:textId="035E2292" w:rsidR="00D36134" w:rsidRPr="000955EA" w:rsidRDefault="00D36134" w:rsidP="00D36134">
      <w:pPr>
        <w:pStyle w:val="Ttulo2"/>
        <w:rPr>
          <w:szCs w:val="28"/>
        </w:rPr>
      </w:pPr>
      <w:bookmarkStart w:id="17" w:name="_Toc55583494"/>
      <w:bookmarkStart w:id="18" w:name="_Toc181884293"/>
      <w:bookmarkStart w:id="19" w:name="_Toc181885319"/>
      <w:r w:rsidRPr="000955EA">
        <w:rPr>
          <w:szCs w:val="28"/>
        </w:rPr>
        <w:lastRenderedPageBreak/>
        <w:t>1.</w:t>
      </w:r>
      <w:r w:rsidR="002D7A6A" w:rsidRPr="000955EA">
        <w:rPr>
          <w:szCs w:val="28"/>
        </w:rPr>
        <w:t>5</w:t>
      </w:r>
      <w:r w:rsidRPr="000955EA">
        <w:rPr>
          <w:szCs w:val="28"/>
        </w:rPr>
        <w:t>. Gestão do projeto</w:t>
      </w:r>
      <w:bookmarkEnd w:id="17"/>
      <w:bookmarkEnd w:id="18"/>
      <w:bookmarkEnd w:id="19"/>
    </w:p>
    <w:p w14:paraId="3C8D24F7" w14:textId="77777777" w:rsidR="009C264D" w:rsidRPr="000955EA" w:rsidRDefault="009C264D" w:rsidP="009C264D"/>
    <w:p w14:paraId="7CB8681D" w14:textId="516264DA" w:rsidR="009C264D" w:rsidRPr="000955EA" w:rsidRDefault="009C264D" w:rsidP="009C264D">
      <w:pPr>
        <w:rPr>
          <w:rFonts w:cs="Arial"/>
          <w:b/>
          <w:bCs/>
        </w:rPr>
      </w:pPr>
      <w:r w:rsidRPr="000955EA">
        <w:rPr>
          <w:rFonts w:cs="Arial"/>
          <w:b/>
          <w:bCs/>
        </w:rPr>
        <w:t xml:space="preserve">1.5.1. Gráfico </w:t>
      </w:r>
      <w:proofErr w:type="spellStart"/>
      <w:r w:rsidRPr="000955EA">
        <w:rPr>
          <w:rFonts w:cs="Arial"/>
          <w:b/>
          <w:bCs/>
        </w:rPr>
        <w:t>BurnUP</w:t>
      </w:r>
      <w:proofErr w:type="spellEnd"/>
    </w:p>
    <w:p w14:paraId="14A3998D" w14:textId="77777777" w:rsidR="004D0C13" w:rsidRPr="000955EA" w:rsidRDefault="004D0C13" w:rsidP="00D36134">
      <w:pPr>
        <w:rPr>
          <w:rFonts w:cs="Arial"/>
          <w:color w:val="FF0000"/>
        </w:rPr>
      </w:pPr>
    </w:p>
    <w:p w14:paraId="2023A043" w14:textId="7DA28C83" w:rsidR="004D0C13" w:rsidRPr="000955EA" w:rsidRDefault="009C264D" w:rsidP="00D36134">
      <w:r w:rsidRPr="000955EA">
        <w:pict w14:anchorId="5E01F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7" type="#_x0000_t75" style="width:489.6pt;height:3in">
            <v:imagedata r:id="rId8" o:title=""/>
          </v:shape>
        </w:pict>
      </w:r>
    </w:p>
    <w:p w14:paraId="65B99895" w14:textId="77777777" w:rsidR="004D0C13" w:rsidRPr="000955EA" w:rsidRDefault="004D0C13" w:rsidP="00D36134"/>
    <w:p w14:paraId="4C711EB9" w14:textId="47D0FD9C" w:rsidR="009C264D" w:rsidRPr="000955EA" w:rsidRDefault="009C264D" w:rsidP="009C264D">
      <w:pPr>
        <w:rPr>
          <w:rFonts w:cs="Arial"/>
          <w:b/>
          <w:bCs/>
        </w:rPr>
      </w:pPr>
      <w:r w:rsidRPr="000955EA">
        <w:rPr>
          <w:rFonts w:cs="Arial"/>
          <w:b/>
          <w:bCs/>
        </w:rPr>
        <w:t>1.5.</w:t>
      </w:r>
      <w:r w:rsidR="001377FB" w:rsidRPr="000955EA">
        <w:rPr>
          <w:rFonts w:cs="Arial"/>
          <w:b/>
          <w:bCs/>
        </w:rPr>
        <w:t>2</w:t>
      </w:r>
      <w:r w:rsidRPr="000955EA">
        <w:rPr>
          <w:rFonts w:cs="Arial"/>
          <w:b/>
          <w:bCs/>
        </w:rPr>
        <w:t xml:space="preserve">. </w:t>
      </w:r>
      <w:r w:rsidRPr="000955EA">
        <w:rPr>
          <w:rFonts w:cs="Arial"/>
          <w:b/>
          <w:bCs/>
        </w:rPr>
        <w:t xml:space="preserve">Gráfico </w:t>
      </w:r>
      <w:proofErr w:type="spellStart"/>
      <w:r w:rsidRPr="000955EA">
        <w:rPr>
          <w:rFonts w:cs="Arial"/>
          <w:b/>
          <w:bCs/>
        </w:rPr>
        <w:t>BurnUP</w:t>
      </w:r>
      <w:proofErr w:type="spellEnd"/>
    </w:p>
    <w:p w14:paraId="21FB9ADF" w14:textId="77777777" w:rsidR="009C264D" w:rsidRPr="000955EA" w:rsidRDefault="009C264D" w:rsidP="00D36134"/>
    <w:p w14:paraId="2D9262D9" w14:textId="618ABC99" w:rsidR="004D0C13" w:rsidRPr="000955EA" w:rsidRDefault="009C264D" w:rsidP="00D36134">
      <w:pPr>
        <w:rPr>
          <w:rFonts w:cs="Arial"/>
          <w:color w:val="FF0000"/>
        </w:rPr>
      </w:pPr>
      <w:r w:rsidRPr="000955EA">
        <w:pict w14:anchorId="47D12D6A">
          <v:shape id="_x0000_i1186" type="#_x0000_t75" style="width:489.6pt;height:208.8pt">
            <v:imagedata r:id="rId9" o:title=""/>
          </v:shape>
        </w:pict>
      </w:r>
    </w:p>
    <w:p w14:paraId="43D49EF8" w14:textId="77777777" w:rsidR="004D0C13" w:rsidRPr="000955EA" w:rsidRDefault="004D0C13" w:rsidP="004D0C13">
      <w:pPr>
        <w:rPr>
          <w:rFonts w:cs="Arial"/>
        </w:rPr>
      </w:pPr>
    </w:p>
    <w:p w14:paraId="3CC4A14F" w14:textId="77777777" w:rsidR="00B05777" w:rsidRPr="000955EA" w:rsidRDefault="00B05777" w:rsidP="004D0C13">
      <w:pPr>
        <w:rPr>
          <w:rFonts w:cs="Arial"/>
        </w:rPr>
      </w:pPr>
    </w:p>
    <w:p w14:paraId="22326F18" w14:textId="77777777" w:rsidR="00B40B17" w:rsidRPr="000955EA" w:rsidRDefault="00B40B17" w:rsidP="004D0C13">
      <w:pPr>
        <w:rPr>
          <w:rFonts w:cs="Arial"/>
          <w:b/>
          <w:bCs/>
          <w:highlight w:val="green"/>
        </w:rPr>
      </w:pPr>
    </w:p>
    <w:p w14:paraId="41DF9252" w14:textId="77777777" w:rsidR="00B40B17" w:rsidRDefault="00B40B17" w:rsidP="004D0C13">
      <w:pPr>
        <w:rPr>
          <w:rFonts w:cs="Arial"/>
          <w:b/>
          <w:bCs/>
          <w:highlight w:val="green"/>
        </w:rPr>
      </w:pPr>
    </w:p>
    <w:p w14:paraId="4EA3D6C1" w14:textId="77777777" w:rsidR="000955EA" w:rsidRDefault="000955EA" w:rsidP="004D0C13">
      <w:pPr>
        <w:rPr>
          <w:rFonts w:cs="Arial"/>
          <w:b/>
          <w:bCs/>
          <w:highlight w:val="green"/>
        </w:rPr>
      </w:pPr>
    </w:p>
    <w:p w14:paraId="6B9258B9" w14:textId="77777777" w:rsidR="000955EA" w:rsidRDefault="000955EA" w:rsidP="004D0C13">
      <w:pPr>
        <w:rPr>
          <w:rFonts w:cs="Arial"/>
          <w:b/>
          <w:bCs/>
          <w:highlight w:val="green"/>
        </w:rPr>
      </w:pPr>
    </w:p>
    <w:p w14:paraId="283AD493" w14:textId="77777777" w:rsidR="000955EA" w:rsidRDefault="000955EA" w:rsidP="004D0C13">
      <w:pPr>
        <w:rPr>
          <w:rFonts w:cs="Arial"/>
          <w:b/>
          <w:bCs/>
          <w:highlight w:val="green"/>
        </w:rPr>
      </w:pPr>
    </w:p>
    <w:p w14:paraId="4F926A1B" w14:textId="77777777" w:rsidR="000955EA" w:rsidRDefault="000955EA" w:rsidP="004D0C13">
      <w:pPr>
        <w:rPr>
          <w:rFonts w:cs="Arial"/>
          <w:b/>
          <w:bCs/>
          <w:highlight w:val="green"/>
        </w:rPr>
      </w:pPr>
    </w:p>
    <w:p w14:paraId="1DDC762E" w14:textId="77777777" w:rsidR="000955EA" w:rsidRDefault="000955EA" w:rsidP="004D0C13">
      <w:pPr>
        <w:rPr>
          <w:rFonts w:cs="Arial"/>
          <w:b/>
          <w:bCs/>
          <w:highlight w:val="green"/>
        </w:rPr>
      </w:pPr>
    </w:p>
    <w:p w14:paraId="1D59EEAD" w14:textId="77777777" w:rsidR="000955EA" w:rsidRPr="000955EA" w:rsidRDefault="000955EA" w:rsidP="004D0C13">
      <w:pPr>
        <w:rPr>
          <w:rFonts w:cs="Arial"/>
          <w:b/>
          <w:bCs/>
          <w:highlight w:val="green"/>
        </w:rPr>
      </w:pPr>
    </w:p>
    <w:p w14:paraId="6142A863" w14:textId="77777777" w:rsidR="00B40B17" w:rsidRPr="000955EA" w:rsidRDefault="00B40B17" w:rsidP="004D0C13">
      <w:pPr>
        <w:rPr>
          <w:rFonts w:cs="Arial"/>
          <w:b/>
          <w:bCs/>
          <w:highlight w:val="green"/>
        </w:rPr>
      </w:pPr>
    </w:p>
    <w:p w14:paraId="4EE35627" w14:textId="18F58441" w:rsidR="004D0C13" w:rsidRPr="000955EA" w:rsidRDefault="009C264D" w:rsidP="009C264D">
      <w:pPr>
        <w:pStyle w:val="Ttulo2"/>
        <w:rPr>
          <w:szCs w:val="28"/>
        </w:rPr>
      </w:pPr>
      <w:bookmarkStart w:id="20" w:name="_Toc181884294"/>
      <w:bookmarkStart w:id="21" w:name="_Toc181885320"/>
      <w:r w:rsidRPr="000955EA">
        <w:rPr>
          <w:szCs w:val="28"/>
        </w:rPr>
        <w:lastRenderedPageBreak/>
        <w:t xml:space="preserve">1.6. </w:t>
      </w:r>
      <w:r w:rsidR="004D0C13" w:rsidRPr="000955EA">
        <w:rPr>
          <w:szCs w:val="28"/>
        </w:rPr>
        <w:t>ANÁLISE DE STAKEHOLDERS:</w:t>
      </w:r>
      <w:bookmarkEnd w:id="20"/>
      <w:bookmarkEnd w:id="21"/>
    </w:p>
    <w:p w14:paraId="0A860B17" w14:textId="77777777" w:rsidR="009C264D" w:rsidRPr="000955EA" w:rsidRDefault="009C264D" w:rsidP="009C264D"/>
    <w:p w14:paraId="026CE9A4" w14:textId="77777777" w:rsidR="004D0C13" w:rsidRPr="000955EA" w:rsidRDefault="004D0C13" w:rsidP="004D0C13">
      <w:pPr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1656"/>
        <w:gridCol w:w="2094"/>
        <w:gridCol w:w="1230"/>
        <w:gridCol w:w="1617"/>
        <w:gridCol w:w="1333"/>
      </w:tblGrid>
      <w:tr w:rsidR="00B05777" w:rsidRPr="000955EA" w14:paraId="049E5777" w14:textId="77777777" w:rsidTr="004D0C13">
        <w:trPr>
          <w:trHeight w:val="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BF965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Stakeholder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B4FBE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Positivas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EF168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Negativas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00443" w14:textId="77777777" w:rsidR="004D0C13" w:rsidRPr="000955EA" w:rsidRDefault="004D0C13" w:rsidP="004D0C13">
            <w:pPr>
              <w:rPr>
                <w:rFonts w:cs="Arial"/>
              </w:rPr>
            </w:pPr>
            <w:proofErr w:type="spellStart"/>
            <w:proofErr w:type="gramStart"/>
            <w:r w:rsidRPr="000955EA">
              <w:rPr>
                <w:rFonts w:cs="Arial"/>
                <w:b/>
                <w:bCs/>
              </w:rPr>
              <w:t>Gr.poder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0643D" w14:textId="77777777" w:rsidR="004D0C13" w:rsidRPr="000955EA" w:rsidRDefault="004D0C13" w:rsidP="004D0C13">
            <w:pPr>
              <w:rPr>
                <w:rFonts w:cs="Arial"/>
              </w:rPr>
            </w:pPr>
            <w:proofErr w:type="spellStart"/>
            <w:proofErr w:type="gramStart"/>
            <w:r w:rsidRPr="000955EA">
              <w:rPr>
                <w:rFonts w:cs="Arial"/>
                <w:b/>
                <w:bCs/>
              </w:rPr>
              <w:t>Gr.interesse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27990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Atitude</w:t>
            </w:r>
          </w:p>
        </w:tc>
      </w:tr>
      <w:tr w:rsidR="00B05777" w:rsidRPr="000955EA" w14:paraId="5242FF7D" w14:textId="77777777" w:rsidTr="00B05777">
        <w:trPr>
          <w:trHeight w:val="9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E3504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Gerente da academia</w:t>
            </w:r>
          </w:p>
          <w:p w14:paraId="6F94AA8D" w14:textId="77777777" w:rsidR="004D0C13" w:rsidRPr="000955EA" w:rsidRDefault="004D0C13" w:rsidP="004D0C13">
            <w:pPr>
              <w:rPr>
                <w:rFonts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FC3BB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Apoio com os requisitos gerais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4B4FA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Excesso de pressão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F9EB5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84EF5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9F89A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Gerenciar</w:t>
            </w:r>
          </w:p>
        </w:tc>
      </w:tr>
      <w:tr w:rsidR="00B05777" w:rsidRPr="000955EA" w14:paraId="617FB317" w14:textId="77777777" w:rsidTr="004D0C13">
        <w:trPr>
          <w:trHeight w:val="1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04C8D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Scrum Master </w:t>
            </w:r>
          </w:p>
          <w:p w14:paraId="7695BDDF" w14:textId="77777777" w:rsidR="004D0C13" w:rsidRPr="000955EA" w:rsidRDefault="004D0C13" w:rsidP="004D0C13">
            <w:pPr>
              <w:rPr>
                <w:rFonts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20F9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Garantia de qualidade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C1BC0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Não cumprimento de prazos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141B5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95FE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117ED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Gerenciar</w:t>
            </w:r>
          </w:p>
        </w:tc>
      </w:tr>
      <w:tr w:rsidR="00B05777" w:rsidRPr="000955EA" w14:paraId="3AF0D20A" w14:textId="77777777" w:rsidTr="004D0C13">
        <w:trPr>
          <w:trHeight w:val="8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66AF2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Patrocinador </w:t>
            </w:r>
          </w:p>
          <w:p w14:paraId="4041ADD7" w14:textId="77777777" w:rsidR="004D0C13" w:rsidRPr="000955EA" w:rsidRDefault="004D0C13" w:rsidP="004D0C13">
            <w:pPr>
              <w:rPr>
                <w:rFonts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E88C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Apoio com verbas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41BBA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Instabilidade financeira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8726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8DBD6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69076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Manter informado</w:t>
            </w:r>
          </w:p>
        </w:tc>
      </w:tr>
      <w:tr w:rsidR="00B05777" w:rsidRPr="000955EA" w14:paraId="419EB119" w14:textId="77777777" w:rsidTr="00B05777">
        <w:trPr>
          <w:trHeight w:val="12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694F0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Equipe de Desenvolvimento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C83B8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Bom ambiente de trabalho e cooperação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5FD17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Disputas internas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B2DA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23DE5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D742D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Manter satisfeito</w:t>
            </w:r>
          </w:p>
        </w:tc>
      </w:tr>
      <w:tr w:rsidR="00B05777" w:rsidRPr="000955EA" w14:paraId="11090785" w14:textId="77777777" w:rsidTr="00B05777">
        <w:trPr>
          <w:trHeight w:val="7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CE23F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Product Owner </w:t>
            </w:r>
          </w:p>
          <w:p w14:paraId="238086BF" w14:textId="77777777" w:rsidR="004D0C13" w:rsidRPr="000955EA" w:rsidRDefault="004D0C13" w:rsidP="004D0C13">
            <w:pPr>
              <w:rPr>
                <w:rFonts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E0A9B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Informar os interesses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99F25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Mal entendimento do produto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B292E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7A246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94C18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Manter informado</w:t>
            </w:r>
          </w:p>
        </w:tc>
      </w:tr>
      <w:tr w:rsidR="00B05777" w:rsidRPr="000955EA" w14:paraId="37A0335D" w14:textId="77777777" w:rsidTr="004D0C13">
        <w:trPr>
          <w:trHeight w:val="12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221C8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Instrutor</w:t>
            </w:r>
          </w:p>
          <w:p w14:paraId="0F86AC6F" w14:textId="77777777" w:rsidR="004D0C13" w:rsidRPr="000955EA" w:rsidRDefault="004D0C13" w:rsidP="004D0C13">
            <w:pPr>
              <w:rPr>
                <w:rFonts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1C955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Apoio com os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5A5C2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Requisitos incompletos/Mal explicados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4E22F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615B2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B015E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Manter informado</w:t>
            </w:r>
          </w:p>
        </w:tc>
      </w:tr>
      <w:tr w:rsidR="00B05777" w:rsidRPr="000955EA" w14:paraId="12EF374B" w14:textId="77777777" w:rsidTr="00B05777">
        <w:trPr>
          <w:trHeight w:val="8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F43D0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Recepcionista</w:t>
            </w:r>
          </w:p>
          <w:p w14:paraId="6B3951E9" w14:textId="77777777" w:rsidR="004D0C13" w:rsidRPr="000955EA" w:rsidRDefault="004D0C13" w:rsidP="004D0C13">
            <w:pPr>
              <w:rPr>
                <w:rFonts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83F33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Apoio com os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D3C35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Requisitos incompletos/Mal explicados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64F7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D3BE8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02DF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Manter informado</w:t>
            </w:r>
          </w:p>
        </w:tc>
      </w:tr>
    </w:tbl>
    <w:p w14:paraId="1C012B16" w14:textId="77777777" w:rsidR="004D0C13" w:rsidRPr="000955EA" w:rsidRDefault="004D0C13" w:rsidP="00D36134">
      <w:pPr>
        <w:rPr>
          <w:rFonts w:cs="Arial"/>
        </w:rPr>
      </w:pPr>
    </w:p>
    <w:p w14:paraId="5FAB01BA" w14:textId="77777777" w:rsidR="00D36134" w:rsidRPr="000955EA" w:rsidRDefault="00D36134" w:rsidP="00D36134">
      <w:pPr>
        <w:rPr>
          <w:rFonts w:cs="Arial"/>
          <w:color w:val="FF0000"/>
        </w:rPr>
      </w:pPr>
    </w:p>
    <w:p w14:paraId="50391B46" w14:textId="77777777" w:rsidR="00204427" w:rsidRPr="000955EA" w:rsidRDefault="00204427">
      <w:pPr>
        <w:pStyle w:val="Ttulo1"/>
        <w:pageBreakBefore/>
        <w:rPr>
          <w:caps w:val="0"/>
          <w:sz w:val="28"/>
          <w:szCs w:val="28"/>
        </w:rPr>
      </w:pPr>
      <w:bookmarkStart w:id="22" w:name="_Toc55583495"/>
      <w:bookmarkStart w:id="23" w:name="_Toc181884295"/>
      <w:bookmarkStart w:id="24" w:name="_Toc181885321"/>
      <w:r w:rsidRPr="000955EA">
        <w:rPr>
          <w:caps w:val="0"/>
          <w:sz w:val="28"/>
          <w:szCs w:val="28"/>
        </w:rPr>
        <w:lastRenderedPageBreak/>
        <w:t>2. Descrição geral do produto</w:t>
      </w:r>
      <w:bookmarkEnd w:id="22"/>
      <w:bookmarkEnd w:id="23"/>
      <w:bookmarkEnd w:id="24"/>
    </w:p>
    <w:p w14:paraId="467253B2" w14:textId="77777777" w:rsidR="009C264D" w:rsidRPr="000955EA" w:rsidRDefault="009C264D" w:rsidP="004D0C13">
      <w:pPr>
        <w:rPr>
          <w:rFonts w:cs="Arial"/>
          <w:b/>
          <w:bCs/>
          <w:color w:val="FF0000"/>
        </w:rPr>
      </w:pPr>
    </w:p>
    <w:p w14:paraId="3169BDCA" w14:textId="4A7FD658" w:rsidR="004D0C13" w:rsidRPr="000955EA" w:rsidRDefault="009C264D" w:rsidP="004D0C13">
      <w:pPr>
        <w:rPr>
          <w:rFonts w:cs="Arial"/>
          <w:b/>
          <w:bCs/>
        </w:rPr>
      </w:pPr>
      <w:r w:rsidRPr="000955EA">
        <w:rPr>
          <w:rFonts w:cs="Arial"/>
          <w:b/>
          <w:bCs/>
        </w:rPr>
        <w:t>2.</w:t>
      </w:r>
      <w:r w:rsidR="001377FB" w:rsidRPr="000955EA">
        <w:rPr>
          <w:rFonts w:cs="Arial"/>
          <w:b/>
          <w:bCs/>
        </w:rPr>
        <w:t>1</w:t>
      </w:r>
      <w:r w:rsidRPr="000955EA">
        <w:rPr>
          <w:rFonts w:cs="Arial"/>
          <w:b/>
          <w:bCs/>
        </w:rPr>
        <w:t xml:space="preserve">. </w:t>
      </w:r>
      <w:r w:rsidR="004D0C13" w:rsidRPr="000955EA">
        <w:rPr>
          <w:rFonts w:cs="Arial"/>
          <w:b/>
          <w:bCs/>
        </w:rPr>
        <w:t>Product Backlog</w:t>
      </w:r>
    </w:p>
    <w:p w14:paraId="40A2C1C7" w14:textId="77777777" w:rsidR="004D0C13" w:rsidRPr="000955EA" w:rsidRDefault="004D0C13" w:rsidP="004D0C13">
      <w:pPr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847"/>
        <w:gridCol w:w="4300"/>
        <w:gridCol w:w="1802"/>
        <w:gridCol w:w="1281"/>
      </w:tblGrid>
      <w:tr w:rsidR="00B05777" w:rsidRPr="000955EA" w14:paraId="570B5887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0CF80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Nº Itens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54408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Prioridade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FBB46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Atividades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05A80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Estimativa (Planning Poker)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CB3D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Status</w:t>
            </w:r>
          </w:p>
        </w:tc>
      </w:tr>
      <w:tr w:rsidR="00B05777" w:rsidRPr="000955EA" w14:paraId="07632DBA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019C4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97588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07/03/2024 até 14/03/2024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A984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Definição do grupo e tema do projeto.</w:t>
            </w:r>
          </w:p>
          <w:p w14:paraId="5C59EEE3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012E74AD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Criação das histórias de usuário (Atores e ações).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ECE23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7A7704E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3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33455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6CFB7FD0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62AB39C2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DE010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96EBA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14/03/2024 até 21/03/2024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98FCA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Criar a documentação do Termo de Abertura do Projeto (TAP).</w:t>
            </w:r>
          </w:p>
          <w:p w14:paraId="531E2E65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47E6B5C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Criação do Product Backlog (Definir atividades).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77784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7D10EAF3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5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270FB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1784F4AC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4D2A7132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3A80F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32676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21/03/2024 até 27/03/2024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73CA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Definição de papéis do time Scrum.</w:t>
            </w:r>
          </w:p>
          <w:p w14:paraId="6BEDDC6E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1F2E5030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Realizar a análise dos Stakeholders (matriz de poder e interesse).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70E63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457FDAB5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5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63D6D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059F591D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3F23641D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565D3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0479D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27/03/2024 até</w:t>
            </w:r>
          </w:p>
          <w:p w14:paraId="55A82488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11/04/2024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E4EB9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Criar o documento Visão.</w:t>
            </w:r>
          </w:p>
          <w:p w14:paraId="246ED677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4B26631B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Definir e criar os protótipos das telas principais (Exemplos de interface gráfica).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4CE6A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255F768D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8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3C1FC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5A45B45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09F7F6D7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47A76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AD71C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11/04/2024</w:t>
            </w:r>
          </w:p>
          <w:p w14:paraId="0E3B29A3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até 25/04/2024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90B3D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Realizar a criação e a modelagem do Diagrama de Casos de Uso.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DF66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12B74DC2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8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ECF24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27CD4C6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424AA75D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5422B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8179B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25/04/2024 até 02/05/2024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E60B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Criar a modelagem do Banco de Dados.</w:t>
            </w:r>
          </w:p>
          <w:p w14:paraId="7ED00F6F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0EED0AD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Criar o Diagrama de Classes.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4A036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3042F882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13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4523F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1C13E526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3787917B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37C58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6027A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02/05/2024 até 16/05/2024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9D93D" w14:textId="577D5D56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 xml:space="preserve">Realizar </w:t>
            </w:r>
            <w:r w:rsidR="009C264D" w:rsidRPr="000955EA">
              <w:rPr>
                <w:rFonts w:cs="Arial"/>
              </w:rPr>
              <w:t>os testes</w:t>
            </w:r>
            <w:r w:rsidRPr="000955EA">
              <w:rPr>
                <w:rFonts w:cs="Arial"/>
              </w:rPr>
              <w:t xml:space="preserve"> funcionais.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FC79C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6AC98C54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8 pontos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9587E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5464BBDB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7C2313B7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4FC1D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8DBF8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30/05/2024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BA776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Apresentação do projeto.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44924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5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6937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3BCC4F5A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84E80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01A87F50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8C860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06/08/2024 até 13/08/2024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BDA14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Cronograma (</w:t>
            </w:r>
            <w:proofErr w:type="spellStart"/>
            <w:r w:rsidRPr="000955EA">
              <w:rPr>
                <w:rFonts w:cs="Arial"/>
              </w:rPr>
              <w:t>Trello</w:t>
            </w:r>
            <w:proofErr w:type="spellEnd"/>
            <w:r w:rsidRPr="000955EA">
              <w:rPr>
                <w:rFonts w:cs="Arial"/>
              </w:rPr>
              <w:t>)</w:t>
            </w:r>
          </w:p>
          <w:p w14:paraId="6909EFFA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repositório (</w:t>
            </w:r>
            <w:proofErr w:type="spellStart"/>
            <w:r w:rsidRPr="000955EA">
              <w:rPr>
                <w:rFonts w:cs="Arial"/>
              </w:rPr>
              <w:t>Git</w:t>
            </w:r>
            <w:proofErr w:type="spellEnd"/>
            <w:r w:rsidRPr="000955EA">
              <w:rPr>
                <w:rFonts w:cs="Arial"/>
              </w:rPr>
              <w:t>)</w:t>
            </w:r>
          </w:p>
          <w:p w14:paraId="3D484B4C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Atualização Product backlog</w:t>
            </w:r>
          </w:p>
          <w:p w14:paraId="197D77A8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Planning Poker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421B9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056EB12B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3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F74F3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548635D7" w14:textId="387CB800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6DCA804C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FCCC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154AF46E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FDD06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20/08/2024 até 27/08/2024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F30CE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Diagrama de afinidades (das histórias de usuário)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031F7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5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9B67C" w14:textId="08DE844E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69D47EB3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8C7DE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4208449F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D71B6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27/08/204 até 03/09/2024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026D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Proposta de melhorias</w:t>
            </w:r>
          </w:p>
          <w:p w14:paraId="2A1DCF48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Protótipo v2</w:t>
            </w:r>
          </w:p>
          <w:p w14:paraId="54A5CF34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Projeto físico de banco de 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AD3C1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526A9975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8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E1191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0B44CF61" w14:textId="4ABE656D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5602481D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D774A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57A618B0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E0ABB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03/09/2024 até 10/09/2024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E65E7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Documentação atualizada</w:t>
            </w:r>
          </w:p>
          <w:p w14:paraId="4E580AB6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Avaliação 360 graus - v1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FC003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6595E909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8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9F614" w14:textId="646F7DFB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47A0D7AF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55B20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6CD5A540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18527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10/09/2024 até 17/09/2024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E2195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Protótipo v3</w:t>
            </w:r>
          </w:p>
          <w:p w14:paraId="1FEB00A3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 xml:space="preserve">Gráficos </w:t>
            </w:r>
            <w:proofErr w:type="spellStart"/>
            <w:r w:rsidRPr="000955EA">
              <w:rPr>
                <w:rFonts w:cs="Arial"/>
              </w:rPr>
              <w:t>burn</w:t>
            </w:r>
            <w:proofErr w:type="spellEnd"/>
            <w:r w:rsidRPr="000955EA">
              <w:rPr>
                <w:rFonts w:cs="Arial"/>
              </w:rPr>
              <w:t xml:space="preserve"> </w:t>
            </w:r>
            <w:proofErr w:type="spellStart"/>
            <w:r w:rsidRPr="000955EA">
              <w:rPr>
                <w:rFonts w:cs="Arial"/>
              </w:rPr>
              <w:t>down</w:t>
            </w:r>
            <w:proofErr w:type="spellEnd"/>
            <w:r w:rsidRPr="000955EA">
              <w:rPr>
                <w:rFonts w:cs="Arial"/>
              </w:rPr>
              <w:t xml:space="preserve"> e </w:t>
            </w:r>
            <w:proofErr w:type="spellStart"/>
            <w:r w:rsidRPr="000955EA">
              <w:rPr>
                <w:rFonts w:cs="Arial"/>
              </w:rPr>
              <w:t>burn</w:t>
            </w:r>
            <w:proofErr w:type="spellEnd"/>
            <w:r w:rsidRPr="000955EA">
              <w:rPr>
                <w:rFonts w:cs="Arial"/>
              </w:rPr>
              <w:t xml:space="preserve"> </w:t>
            </w:r>
            <w:proofErr w:type="spellStart"/>
            <w:r w:rsidRPr="000955EA">
              <w:rPr>
                <w:rFonts w:cs="Arial"/>
              </w:rPr>
              <w:t>up</w:t>
            </w:r>
            <w:proofErr w:type="spellEnd"/>
            <w:r w:rsidRPr="000955EA">
              <w:rPr>
                <w:rFonts w:cs="Arial"/>
              </w:rPr>
              <w:t xml:space="preserve"> - v1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426D6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09D2AD5F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8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1CFE1" w14:textId="67D9581C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46FE3397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F329D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2AC562F0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169FA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17/09/2024 até 24/09/2024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B8A87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Banco de dados parcialmente populado</w:t>
            </w:r>
          </w:p>
          <w:p w14:paraId="1AFE3217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Casos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4560D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00F60552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13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6D109" w14:textId="20CFAB50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18F3709F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E0DD6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15</w:t>
            </w:r>
          </w:p>
          <w:p w14:paraId="33358663" w14:textId="77777777" w:rsidR="004D0C13" w:rsidRPr="000955EA" w:rsidRDefault="004D0C13" w:rsidP="004D0C13">
            <w:pPr>
              <w:rPr>
                <w:rFonts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14DEC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24/09/2024 até 01/10/2024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714ED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Protótipo v4</w:t>
            </w:r>
          </w:p>
          <w:p w14:paraId="307A98CC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Avaliação de qualidade (teste prático entre os colegas)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495A3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642D6BA6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13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7AC8D" w14:textId="4B373CBF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2C0FBA13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43D9B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452C45D7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01D79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01/10/2024 até 08/10/2024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79907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Relatório de providências</w:t>
            </w:r>
          </w:p>
          <w:p w14:paraId="6CB674DC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Documentação atualizada</w:t>
            </w:r>
          </w:p>
          <w:p w14:paraId="2EAE1B87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Apresentação preliminar (Projeto Interdisciplinar)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2CA67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30FBD2BF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13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0B07E" w14:textId="3B450E0D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64C1C12E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23EBF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E090B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08/10/2024 até 15/10/2024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DB4F3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Protótipo v5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3B2D4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1D406614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13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8D8CB" w14:textId="19D9AEA8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51E74863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EEF4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80067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15/10/2024 até 22/10/2024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42957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Avaliação 360 graus - v2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B1BE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5F599645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8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6C384" w14:textId="6DEC2395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7F255EBB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0E8F7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0DE4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22/10/2024 até 29/10/2024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FCC95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 xml:space="preserve">Gráficos </w:t>
            </w:r>
            <w:proofErr w:type="spellStart"/>
            <w:r w:rsidRPr="000955EA">
              <w:rPr>
                <w:rFonts w:cs="Arial"/>
              </w:rPr>
              <w:t>burn</w:t>
            </w:r>
            <w:proofErr w:type="spellEnd"/>
            <w:r w:rsidRPr="000955EA">
              <w:rPr>
                <w:rFonts w:cs="Arial"/>
              </w:rPr>
              <w:t xml:space="preserve"> </w:t>
            </w:r>
            <w:proofErr w:type="spellStart"/>
            <w:r w:rsidRPr="000955EA">
              <w:rPr>
                <w:rFonts w:cs="Arial"/>
              </w:rPr>
              <w:t>down</w:t>
            </w:r>
            <w:proofErr w:type="spellEnd"/>
            <w:r w:rsidRPr="000955EA">
              <w:rPr>
                <w:rFonts w:cs="Arial"/>
              </w:rPr>
              <w:t xml:space="preserve"> e </w:t>
            </w:r>
            <w:proofErr w:type="spellStart"/>
            <w:r w:rsidRPr="000955EA">
              <w:rPr>
                <w:rFonts w:cs="Arial"/>
              </w:rPr>
              <w:t>burn</w:t>
            </w:r>
            <w:proofErr w:type="spellEnd"/>
            <w:r w:rsidRPr="000955EA">
              <w:rPr>
                <w:rFonts w:cs="Arial"/>
              </w:rPr>
              <w:t xml:space="preserve"> </w:t>
            </w:r>
            <w:proofErr w:type="spellStart"/>
            <w:r w:rsidRPr="000955EA">
              <w:rPr>
                <w:rFonts w:cs="Arial"/>
              </w:rPr>
              <w:t>up</w:t>
            </w:r>
            <w:proofErr w:type="spellEnd"/>
            <w:r w:rsidRPr="000955EA">
              <w:rPr>
                <w:rFonts w:cs="Arial"/>
              </w:rPr>
              <w:t xml:space="preserve"> - v2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8210E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2049076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8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CE04B" w14:textId="72CE79DA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Concluído</w:t>
            </w:r>
          </w:p>
        </w:tc>
      </w:tr>
      <w:tr w:rsidR="00B05777" w:rsidRPr="000955EA" w14:paraId="2252B56B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022B2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FDCC2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29/10/2024 até 05/11/2024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4CD0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Protótipo v6</w:t>
            </w:r>
          </w:p>
          <w:p w14:paraId="02A960A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 xml:space="preserve">Documentação final (incluindo </w:t>
            </w:r>
            <w:proofErr w:type="spellStart"/>
            <w:r w:rsidRPr="000955EA">
              <w:rPr>
                <w:rFonts w:cs="Arial"/>
              </w:rPr>
              <w:t>sw</w:t>
            </w:r>
            <w:proofErr w:type="spellEnd"/>
            <w:r w:rsidRPr="000955EA">
              <w:rPr>
                <w:rFonts w:cs="Arial"/>
              </w:rPr>
              <w:t xml:space="preserve"> funcionando, manual de usuário e requisitos mínimos de instalação)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CBBFB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32F46E91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13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28E1C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A Fazer</w:t>
            </w:r>
          </w:p>
        </w:tc>
      </w:tr>
      <w:tr w:rsidR="00B05777" w:rsidRPr="000955EA" w14:paraId="181257BD" w14:textId="77777777" w:rsidTr="004D0C1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69D44" w14:textId="77777777" w:rsidR="004D0C13" w:rsidRPr="000955EA" w:rsidRDefault="004D0C13" w:rsidP="004D0C13">
            <w:pPr>
              <w:rPr>
                <w:rFonts w:cs="Arial"/>
              </w:rPr>
            </w:pPr>
          </w:p>
          <w:p w14:paraId="4ACC19E9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AE22E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12/11/2024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3ACB8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Apresentação 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5D68C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13 pontos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4B28B" w14:textId="77777777" w:rsidR="004D0C13" w:rsidRPr="000955EA" w:rsidRDefault="004D0C13" w:rsidP="004D0C13">
            <w:pPr>
              <w:rPr>
                <w:rFonts w:cs="Arial"/>
              </w:rPr>
            </w:pPr>
            <w:r w:rsidRPr="000955EA">
              <w:rPr>
                <w:rFonts w:cs="Arial"/>
              </w:rPr>
              <w:t>A Fazer</w:t>
            </w:r>
          </w:p>
        </w:tc>
      </w:tr>
    </w:tbl>
    <w:p w14:paraId="369E759B" w14:textId="781288C8" w:rsidR="00AF69C9" w:rsidRPr="000955EA" w:rsidRDefault="00AF69C9">
      <w:pPr>
        <w:rPr>
          <w:rFonts w:cs="Arial"/>
          <w:color w:val="FF0000"/>
        </w:rPr>
      </w:pPr>
    </w:p>
    <w:p w14:paraId="7A1659D0" w14:textId="77777777" w:rsidR="00AF69C9" w:rsidRPr="000955EA" w:rsidRDefault="00AF69C9">
      <w:pPr>
        <w:rPr>
          <w:rFonts w:cs="Arial"/>
          <w:color w:val="FF0000"/>
        </w:rPr>
      </w:pPr>
    </w:p>
    <w:p w14:paraId="2984369F" w14:textId="77777777" w:rsidR="00D36134" w:rsidRPr="000955EA" w:rsidRDefault="00D36134">
      <w:pPr>
        <w:rPr>
          <w:rFonts w:cs="Arial"/>
        </w:rPr>
      </w:pPr>
    </w:p>
    <w:p w14:paraId="1C0020CF" w14:textId="77777777" w:rsidR="004D0C13" w:rsidRPr="000955EA" w:rsidRDefault="004D0C13">
      <w:pPr>
        <w:rPr>
          <w:rFonts w:cs="Arial"/>
        </w:rPr>
      </w:pPr>
    </w:p>
    <w:p w14:paraId="6B4B33EE" w14:textId="77777777" w:rsidR="004D0C13" w:rsidRPr="000955EA" w:rsidRDefault="004D0C13">
      <w:pPr>
        <w:rPr>
          <w:rFonts w:cs="Arial"/>
        </w:rPr>
      </w:pPr>
    </w:p>
    <w:p w14:paraId="1DD3946F" w14:textId="77777777" w:rsidR="004D0C13" w:rsidRPr="000955EA" w:rsidRDefault="004D0C13">
      <w:pPr>
        <w:rPr>
          <w:rFonts w:cs="Arial"/>
        </w:rPr>
      </w:pPr>
    </w:p>
    <w:p w14:paraId="503AEB7F" w14:textId="77777777" w:rsidR="004D0C13" w:rsidRPr="000955EA" w:rsidRDefault="004D0C13">
      <w:pPr>
        <w:rPr>
          <w:rFonts w:cs="Arial"/>
        </w:rPr>
      </w:pPr>
    </w:p>
    <w:p w14:paraId="4A21B4B7" w14:textId="77777777" w:rsidR="004D0C13" w:rsidRPr="000955EA" w:rsidRDefault="004D0C13">
      <w:pPr>
        <w:rPr>
          <w:rFonts w:cs="Arial"/>
        </w:rPr>
      </w:pPr>
    </w:p>
    <w:p w14:paraId="2BF0D04A" w14:textId="77777777" w:rsidR="004D0C13" w:rsidRPr="000955EA" w:rsidRDefault="004D0C13">
      <w:pPr>
        <w:rPr>
          <w:rFonts w:cs="Arial"/>
        </w:rPr>
      </w:pPr>
    </w:p>
    <w:p w14:paraId="5C43CC0B" w14:textId="77777777" w:rsidR="004D0C13" w:rsidRPr="000955EA" w:rsidRDefault="004D0C13">
      <w:pPr>
        <w:rPr>
          <w:rFonts w:cs="Arial"/>
        </w:rPr>
      </w:pPr>
    </w:p>
    <w:p w14:paraId="72515E59" w14:textId="77777777" w:rsidR="009B4B3A" w:rsidRPr="000955EA" w:rsidRDefault="009B4B3A">
      <w:pPr>
        <w:rPr>
          <w:rFonts w:cs="Arial"/>
        </w:rPr>
      </w:pPr>
    </w:p>
    <w:p w14:paraId="2BAA1511" w14:textId="77777777" w:rsidR="004D0C13" w:rsidRPr="000955EA" w:rsidRDefault="004D0C13">
      <w:pPr>
        <w:rPr>
          <w:rFonts w:cs="Arial"/>
        </w:rPr>
      </w:pPr>
    </w:p>
    <w:p w14:paraId="34049975" w14:textId="5CE38462" w:rsidR="00204427" w:rsidRPr="000955EA" w:rsidRDefault="00204427" w:rsidP="009B4B3A">
      <w:pPr>
        <w:rPr>
          <w:b/>
          <w:bCs/>
        </w:rPr>
      </w:pPr>
      <w:bookmarkStart w:id="25" w:name="_Toc55583496"/>
      <w:bookmarkStart w:id="26" w:name="_Toc181884296"/>
      <w:r w:rsidRPr="000955EA">
        <w:rPr>
          <w:b/>
          <w:bCs/>
        </w:rPr>
        <w:lastRenderedPageBreak/>
        <w:t>2.</w:t>
      </w:r>
      <w:r w:rsidR="001377FB" w:rsidRPr="000955EA">
        <w:rPr>
          <w:b/>
          <w:bCs/>
        </w:rPr>
        <w:t>2</w:t>
      </w:r>
      <w:r w:rsidRPr="000955EA">
        <w:rPr>
          <w:b/>
          <w:bCs/>
        </w:rPr>
        <w:t>. Usuários e sistemas relacionados</w:t>
      </w:r>
      <w:bookmarkEnd w:id="25"/>
      <w:bookmarkEnd w:id="26"/>
    </w:p>
    <w:p w14:paraId="2F7FDA59" w14:textId="77777777" w:rsidR="00204427" w:rsidRPr="000955EA" w:rsidRDefault="00204427">
      <w:pPr>
        <w:rPr>
          <w:rFonts w:cs="Arial"/>
          <w:color w:val="FF0000"/>
        </w:rPr>
      </w:pPr>
    </w:p>
    <w:p w14:paraId="22C1E397" w14:textId="77777777" w:rsidR="004D0C13" w:rsidRPr="000955EA" w:rsidRDefault="004D0C13" w:rsidP="00892DEE">
      <w:pPr>
        <w:numPr>
          <w:ilvl w:val="0"/>
          <w:numId w:val="2"/>
        </w:numPr>
        <w:suppressAutoHyphens w:val="0"/>
        <w:textAlignment w:val="baseline"/>
        <w:rPr>
          <w:rFonts w:cs="Arial"/>
          <w:color w:val="000000"/>
          <w:lang w:eastAsia="pt-BR"/>
        </w:rPr>
      </w:pPr>
      <w:bookmarkStart w:id="27" w:name="_Toc55583497"/>
      <w:r w:rsidRPr="000955EA">
        <w:rPr>
          <w:rFonts w:cs="Arial"/>
          <w:color w:val="000000"/>
          <w:lang w:eastAsia="pt-BR"/>
        </w:rPr>
        <w:t>Gerente da academia.</w:t>
      </w:r>
    </w:p>
    <w:p w14:paraId="0344CD6F" w14:textId="77777777" w:rsidR="004D0C13" w:rsidRPr="000955EA" w:rsidRDefault="004D0C13" w:rsidP="00892DEE">
      <w:pPr>
        <w:numPr>
          <w:ilvl w:val="0"/>
          <w:numId w:val="2"/>
        </w:numPr>
        <w:suppressAutoHyphens w:val="0"/>
        <w:textAlignment w:val="baseline"/>
        <w:rPr>
          <w:rFonts w:cs="Arial"/>
          <w:color w:val="000000"/>
          <w:lang w:eastAsia="pt-BR"/>
        </w:rPr>
      </w:pPr>
      <w:r w:rsidRPr="000955EA">
        <w:rPr>
          <w:rFonts w:cs="Arial"/>
          <w:color w:val="000000"/>
          <w:lang w:eastAsia="pt-BR"/>
        </w:rPr>
        <w:t>Instrutor da academia.</w:t>
      </w:r>
    </w:p>
    <w:p w14:paraId="0189C9EF" w14:textId="77777777" w:rsidR="004D0C13" w:rsidRPr="000955EA" w:rsidRDefault="004D0C13" w:rsidP="00892DEE">
      <w:pPr>
        <w:numPr>
          <w:ilvl w:val="0"/>
          <w:numId w:val="2"/>
        </w:numPr>
        <w:suppressAutoHyphens w:val="0"/>
        <w:textAlignment w:val="baseline"/>
        <w:rPr>
          <w:rFonts w:cs="Arial"/>
          <w:color w:val="000000"/>
          <w:lang w:eastAsia="pt-BR"/>
        </w:rPr>
      </w:pPr>
      <w:r w:rsidRPr="000955EA">
        <w:rPr>
          <w:rFonts w:cs="Arial"/>
          <w:color w:val="000000"/>
          <w:lang w:eastAsia="pt-BR"/>
        </w:rPr>
        <w:t>Recepcionista</w:t>
      </w:r>
    </w:p>
    <w:p w14:paraId="3E0D94B7" w14:textId="77777777" w:rsidR="009B4B3A" w:rsidRPr="000955EA" w:rsidRDefault="009B4B3A" w:rsidP="009B4B3A">
      <w:pPr>
        <w:suppressAutoHyphens w:val="0"/>
        <w:textAlignment w:val="baseline"/>
        <w:rPr>
          <w:rFonts w:cs="Arial"/>
          <w:color w:val="000000"/>
          <w:lang w:eastAsia="pt-BR"/>
        </w:rPr>
      </w:pPr>
    </w:p>
    <w:p w14:paraId="362C11BE" w14:textId="706548DF" w:rsidR="00204427" w:rsidRPr="000955EA" w:rsidRDefault="00204427" w:rsidP="009B4B3A">
      <w:pPr>
        <w:rPr>
          <w:b/>
          <w:bCs/>
        </w:rPr>
      </w:pPr>
      <w:bookmarkStart w:id="28" w:name="_Toc181884297"/>
      <w:r w:rsidRPr="000955EA">
        <w:rPr>
          <w:b/>
          <w:bCs/>
        </w:rPr>
        <w:t>2.</w:t>
      </w:r>
      <w:r w:rsidR="001377FB" w:rsidRPr="000955EA">
        <w:rPr>
          <w:b/>
          <w:bCs/>
        </w:rPr>
        <w:t>2</w:t>
      </w:r>
      <w:r w:rsidRPr="000955EA">
        <w:rPr>
          <w:b/>
          <w:bCs/>
        </w:rPr>
        <w:t>.</w:t>
      </w:r>
      <w:r w:rsidR="009C264D" w:rsidRPr="000955EA">
        <w:rPr>
          <w:b/>
          <w:bCs/>
        </w:rPr>
        <w:t>1</w:t>
      </w:r>
      <w:r w:rsidRPr="000955EA">
        <w:rPr>
          <w:b/>
          <w:bCs/>
        </w:rPr>
        <w:t>. Descrição</w:t>
      </w:r>
      <w:bookmarkEnd w:id="27"/>
      <w:bookmarkEnd w:id="28"/>
    </w:p>
    <w:p w14:paraId="58A33410" w14:textId="501B3095" w:rsidR="00204427" w:rsidRPr="000955EA" w:rsidRDefault="00153A07" w:rsidP="009B4B3A">
      <w:r w:rsidRPr="000955EA">
        <w:rPr>
          <w:rFonts w:cs="Arial"/>
        </w:rPr>
        <w:pict w14:anchorId="7D497C81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0;margin-top:10.05pt;width:464.85pt;height:143.1pt;z-index:251657728;mso-wrap-distance-left:7.05pt;mso-wrap-distance-right:7.05pt;mso-position-horizontal:center;mso-position-horizontal-relative:margin" stroked="f">
            <v:fill color2="black"/>
            <v:textbox style="mso-next-textbox:#_x0000_s2050" inset=".05pt,.05pt,.05pt,.05pt">
              <w:txbxContent>
                <w:tbl>
                  <w:tblPr>
                    <w:tblW w:w="0" w:type="auto"/>
                    <w:tblInd w:w="70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30"/>
                    <w:gridCol w:w="2198"/>
                    <w:gridCol w:w="5486"/>
                  </w:tblGrid>
                  <w:tr w:rsidR="00204427" w14:paraId="0FD10EC1" w14:textId="77777777">
                    <w:tc>
                      <w:tcPr>
                        <w:tcW w:w="1630" w:type="dxa"/>
                        <w:tcBorders>
                          <w:top w:val="double" w:sz="6" w:space="0" w:color="000000"/>
                          <w:left w:val="double" w:sz="6" w:space="0" w:color="000000"/>
                          <w:bottom w:val="single" w:sz="6" w:space="0" w:color="000000"/>
                        </w:tcBorders>
                        <w:shd w:val="clear" w:color="auto" w:fill="auto"/>
                      </w:tcPr>
                      <w:p w14:paraId="05A99254" w14:textId="77777777" w:rsidR="00204427" w:rsidRPr="00B05777" w:rsidRDefault="00204427">
                        <w:pPr>
                          <w:pStyle w:val="Tabela"/>
                          <w:snapToGrid w:val="0"/>
                          <w:jc w:val="center"/>
                          <w:rPr>
                            <w:color w:val="auto"/>
                          </w:rPr>
                        </w:pPr>
                        <w:r w:rsidRPr="00B05777">
                          <w:rPr>
                            <w:rFonts w:cs="Arial"/>
                            <w:b/>
                            <w:bCs/>
                            <w:i w:val="0"/>
                            <w:iCs/>
                            <w:color w:val="auto"/>
                          </w:rPr>
                          <w:t>Número Identificador</w:t>
                        </w:r>
                      </w:p>
                      <w:p w14:paraId="555F53B1" w14:textId="77777777" w:rsidR="00204427" w:rsidRPr="00B05777" w:rsidRDefault="00204427">
                        <w:pPr>
                          <w:pStyle w:val="Tabela"/>
                          <w:jc w:val="center"/>
                          <w:rPr>
                            <w:color w:val="auto"/>
                          </w:rPr>
                        </w:pPr>
                        <w:r w:rsidRPr="00B05777">
                          <w:rPr>
                            <w:rFonts w:cs="Arial"/>
                            <w:b/>
                            <w:bCs/>
                            <w:i w:val="0"/>
                            <w:iCs/>
                            <w:color w:val="auto"/>
                          </w:rPr>
                          <w:t>ordenado</w:t>
                        </w:r>
                      </w:p>
                    </w:tc>
                    <w:tc>
                      <w:tcPr>
                        <w:tcW w:w="2198" w:type="dxa"/>
                        <w:tcBorders>
                          <w:top w:val="doub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</w:tcPr>
                      <w:p w14:paraId="451A8976" w14:textId="77777777" w:rsidR="00204427" w:rsidRPr="00B05777" w:rsidRDefault="00204427">
                        <w:pPr>
                          <w:pStyle w:val="Tabela"/>
                          <w:jc w:val="center"/>
                          <w:rPr>
                            <w:color w:val="auto"/>
                          </w:rPr>
                        </w:pPr>
                        <w:r w:rsidRPr="00B05777">
                          <w:rPr>
                            <w:rFonts w:cs="Arial"/>
                            <w:b/>
                            <w:bCs/>
                            <w:i w:val="0"/>
                            <w:iCs/>
                            <w:color w:val="auto"/>
                          </w:rPr>
                          <w:t>Ator</w:t>
                        </w:r>
                      </w:p>
                    </w:tc>
                    <w:tc>
                      <w:tcPr>
                        <w:tcW w:w="5486" w:type="dxa"/>
                        <w:tcBorders>
                          <w:top w:val="double" w:sz="6" w:space="0" w:color="000000"/>
                          <w:left w:val="single" w:sz="6" w:space="0" w:color="000000"/>
                          <w:bottom w:val="single" w:sz="6" w:space="0" w:color="000000"/>
                          <w:right w:val="double" w:sz="6" w:space="0" w:color="000000"/>
                        </w:tcBorders>
                        <w:shd w:val="clear" w:color="auto" w:fill="auto"/>
                      </w:tcPr>
                      <w:p w14:paraId="26185DBE" w14:textId="77777777" w:rsidR="00204427" w:rsidRPr="00B05777" w:rsidRDefault="00204427">
                        <w:pPr>
                          <w:pStyle w:val="Tabela"/>
                          <w:jc w:val="center"/>
                          <w:rPr>
                            <w:color w:val="auto"/>
                          </w:rPr>
                        </w:pPr>
                        <w:r w:rsidRPr="00B05777">
                          <w:rPr>
                            <w:rFonts w:cs="Arial"/>
                            <w:b/>
                            <w:bCs/>
                            <w:i w:val="0"/>
                            <w:iCs/>
                            <w:color w:val="auto"/>
                          </w:rPr>
                          <w:t>Definição</w:t>
                        </w:r>
                      </w:p>
                    </w:tc>
                  </w:tr>
                  <w:tr w:rsidR="00204427" w14:paraId="466EBF8D" w14:textId="77777777">
                    <w:tc>
                      <w:tcPr>
                        <w:tcW w:w="1630" w:type="dxa"/>
                        <w:tcBorders>
                          <w:top w:val="single" w:sz="6" w:space="0" w:color="000000"/>
                          <w:left w:val="double" w:sz="6" w:space="0" w:color="000000"/>
                          <w:bottom w:val="single" w:sz="6" w:space="0" w:color="000000"/>
                        </w:tcBorders>
                        <w:shd w:val="clear" w:color="auto" w:fill="auto"/>
                      </w:tcPr>
                      <w:p w14:paraId="622FB596" w14:textId="77777777" w:rsidR="00204427" w:rsidRPr="00B05777" w:rsidRDefault="00204427">
                        <w:pPr>
                          <w:pStyle w:val="Tabela"/>
                          <w:jc w:val="both"/>
                          <w:rPr>
                            <w:color w:val="auto"/>
                          </w:rPr>
                        </w:pPr>
                        <w:r w:rsidRPr="00B05777">
                          <w:rPr>
                            <w:rFonts w:eastAsia="Arial" w:cs="Arial"/>
                            <w:b/>
                            <w:bCs/>
                            <w:i w:val="0"/>
                            <w:iCs/>
                            <w:color w:val="auto"/>
                            <w:sz w:val="20"/>
                          </w:rPr>
                          <w:t xml:space="preserve">            </w:t>
                        </w:r>
                        <w:r w:rsidRPr="00B05777">
                          <w:rPr>
                            <w:rFonts w:cs="Arial"/>
                            <w:b/>
                            <w:bCs/>
                            <w:i w:val="0"/>
                            <w:iCs/>
                            <w:color w:val="auto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1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</w:tcPr>
                      <w:p w14:paraId="5B563387" w14:textId="17DE1673" w:rsidR="00204427" w:rsidRPr="00B05777" w:rsidRDefault="004D0C13">
                        <w:pPr>
                          <w:pStyle w:val="Tabela"/>
                          <w:rPr>
                            <w:color w:val="auto"/>
                          </w:rPr>
                        </w:pPr>
                        <w:r w:rsidRPr="00B05777">
                          <w:rPr>
                            <w:rFonts w:cs="Arial"/>
                            <w:i w:val="0"/>
                            <w:iCs/>
                            <w:color w:val="auto"/>
                            <w:sz w:val="20"/>
                          </w:rPr>
                          <w:t>Gerente</w:t>
                        </w:r>
                      </w:p>
                    </w:tc>
                    <w:tc>
                      <w:tcPr>
                        <w:tcW w:w="548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double" w:sz="6" w:space="0" w:color="000000"/>
                        </w:tcBorders>
                        <w:shd w:val="clear" w:color="auto" w:fill="auto"/>
                      </w:tcPr>
                      <w:p w14:paraId="15039B6F" w14:textId="12679D57" w:rsidR="00204427" w:rsidRPr="00B05777" w:rsidRDefault="001B3084">
                        <w:pPr>
                          <w:pStyle w:val="Tabela"/>
                          <w:rPr>
                            <w:color w:val="auto"/>
                          </w:rPr>
                        </w:pPr>
                        <w:r w:rsidRPr="00B05777">
                          <w:rPr>
                            <w:rFonts w:cs="Arial"/>
                            <w:i w:val="0"/>
                            <w:iCs/>
                            <w:color w:val="auto"/>
                            <w:sz w:val="20"/>
                          </w:rPr>
                          <w:t>Usuário</w:t>
                        </w:r>
                        <w:r w:rsidR="008E635D" w:rsidRPr="00B05777">
                          <w:rPr>
                            <w:rFonts w:cs="Arial"/>
                            <w:i w:val="0"/>
                            <w:iCs/>
                            <w:color w:val="auto"/>
                            <w:sz w:val="20"/>
                          </w:rPr>
                          <w:t xml:space="preserve"> com nível administrativo superior com acesso a todas as funções disponíveis no sistema</w:t>
                        </w:r>
                      </w:p>
                    </w:tc>
                  </w:tr>
                  <w:tr w:rsidR="00204427" w14:paraId="1B63ABCC" w14:textId="77777777">
                    <w:tc>
                      <w:tcPr>
                        <w:tcW w:w="1630" w:type="dxa"/>
                        <w:tcBorders>
                          <w:top w:val="single" w:sz="6" w:space="0" w:color="000000"/>
                          <w:left w:val="double" w:sz="6" w:space="0" w:color="000000"/>
                          <w:bottom w:val="single" w:sz="6" w:space="0" w:color="000000"/>
                        </w:tcBorders>
                        <w:shd w:val="clear" w:color="auto" w:fill="auto"/>
                      </w:tcPr>
                      <w:p w14:paraId="21B74FFA" w14:textId="77777777" w:rsidR="00204427" w:rsidRPr="00B05777" w:rsidRDefault="00204427">
                        <w:pPr>
                          <w:pStyle w:val="Tabela"/>
                          <w:ind w:left="720"/>
                          <w:rPr>
                            <w:color w:val="auto"/>
                          </w:rPr>
                        </w:pPr>
                        <w:r w:rsidRPr="00B05777">
                          <w:rPr>
                            <w:rFonts w:cs="Arial"/>
                            <w:b/>
                            <w:bCs/>
                            <w:i w:val="0"/>
                            <w:iCs/>
                            <w:color w:val="auto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19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auto"/>
                      </w:tcPr>
                      <w:p w14:paraId="1083F5CD" w14:textId="7ABCDC48" w:rsidR="00204427" w:rsidRPr="00B05777" w:rsidRDefault="004D0C13">
                        <w:pPr>
                          <w:pStyle w:val="Tabela"/>
                          <w:rPr>
                            <w:rFonts w:cs="Arial"/>
                            <w:i w:val="0"/>
                            <w:iCs/>
                            <w:color w:val="auto"/>
                            <w:sz w:val="20"/>
                          </w:rPr>
                        </w:pPr>
                        <w:r w:rsidRPr="00B05777">
                          <w:rPr>
                            <w:rFonts w:cs="Arial"/>
                            <w:i w:val="0"/>
                            <w:iCs/>
                            <w:color w:val="auto"/>
                            <w:sz w:val="20"/>
                          </w:rPr>
                          <w:t>Instrutor da academia</w:t>
                        </w:r>
                      </w:p>
                    </w:tc>
                    <w:tc>
                      <w:tcPr>
                        <w:tcW w:w="548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double" w:sz="6" w:space="0" w:color="000000"/>
                        </w:tcBorders>
                        <w:shd w:val="clear" w:color="auto" w:fill="auto"/>
                      </w:tcPr>
                      <w:p w14:paraId="317973FE" w14:textId="5221D442" w:rsidR="00204427" w:rsidRPr="00B05777" w:rsidRDefault="008E635D">
                        <w:pPr>
                          <w:pStyle w:val="Tabela"/>
                          <w:rPr>
                            <w:color w:val="auto"/>
                          </w:rPr>
                        </w:pPr>
                        <w:r w:rsidRPr="00B05777">
                          <w:rPr>
                            <w:rFonts w:cs="Arial"/>
                            <w:i w:val="0"/>
                            <w:iCs/>
                            <w:color w:val="auto"/>
                            <w:sz w:val="20"/>
                          </w:rPr>
                          <w:t>Usuário com autorização para consulta e cadastro de rotinas de treinos para os alunos e acesso a todas as funções administrativas do usuário “recepcionista”</w:t>
                        </w:r>
                      </w:p>
                    </w:tc>
                  </w:tr>
                  <w:tr w:rsidR="00204427" w14:paraId="2C7ED72D" w14:textId="77777777">
                    <w:tc>
                      <w:tcPr>
                        <w:tcW w:w="1630" w:type="dxa"/>
                        <w:tcBorders>
                          <w:top w:val="single" w:sz="6" w:space="0" w:color="000000"/>
                          <w:left w:val="double" w:sz="6" w:space="0" w:color="000000"/>
                          <w:bottom w:val="double" w:sz="6" w:space="0" w:color="000000"/>
                        </w:tcBorders>
                        <w:shd w:val="clear" w:color="auto" w:fill="auto"/>
                      </w:tcPr>
                      <w:p w14:paraId="59C26063" w14:textId="77777777" w:rsidR="00204427" w:rsidRPr="00B05777" w:rsidRDefault="00204427">
                        <w:pPr>
                          <w:pStyle w:val="Tabela"/>
                          <w:ind w:left="720"/>
                          <w:rPr>
                            <w:color w:val="auto"/>
                          </w:rPr>
                        </w:pPr>
                        <w:r w:rsidRPr="00B05777">
                          <w:rPr>
                            <w:rFonts w:cs="Arial"/>
                            <w:b/>
                            <w:bCs/>
                            <w:i w:val="0"/>
                            <w:iCs/>
                            <w:color w:val="auto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2198" w:type="dxa"/>
                        <w:tcBorders>
                          <w:top w:val="single" w:sz="6" w:space="0" w:color="000000"/>
                          <w:left w:val="single" w:sz="6" w:space="0" w:color="000000"/>
                          <w:bottom w:val="double" w:sz="6" w:space="0" w:color="000000"/>
                        </w:tcBorders>
                        <w:shd w:val="clear" w:color="auto" w:fill="auto"/>
                      </w:tcPr>
                      <w:p w14:paraId="7E88EB1C" w14:textId="77777777" w:rsidR="004D0C13" w:rsidRPr="00B05777" w:rsidRDefault="004D0C13" w:rsidP="004D0C13">
                        <w:pPr>
                          <w:suppressAutoHyphens w:val="0"/>
                          <w:textAlignment w:val="baseline"/>
                          <w:rPr>
                            <w:rFonts w:cs="Arial"/>
                            <w:iCs/>
                            <w:sz w:val="20"/>
                            <w:szCs w:val="20"/>
                          </w:rPr>
                        </w:pPr>
                        <w:r w:rsidRPr="00B05777">
                          <w:rPr>
                            <w:rFonts w:cs="Arial"/>
                            <w:iCs/>
                            <w:sz w:val="20"/>
                            <w:szCs w:val="20"/>
                          </w:rPr>
                          <w:t>Recepcionista</w:t>
                        </w:r>
                      </w:p>
                      <w:p w14:paraId="10F8A769" w14:textId="1EE97DB9" w:rsidR="00204427" w:rsidRPr="00B05777" w:rsidRDefault="00204427">
                        <w:pPr>
                          <w:pStyle w:val="Tabela"/>
                          <w:rPr>
                            <w:rFonts w:cs="Arial"/>
                            <w:i w:val="0"/>
                            <w:iCs/>
                            <w:color w:val="auto"/>
                            <w:sz w:val="20"/>
                          </w:rPr>
                        </w:pPr>
                      </w:p>
                    </w:tc>
                    <w:tc>
                      <w:tcPr>
                        <w:tcW w:w="5486" w:type="dxa"/>
                        <w:tcBorders>
                          <w:top w:val="single" w:sz="6" w:space="0" w:color="000000"/>
                          <w:left w:val="single" w:sz="6" w:space="0" w:color="000000"/>
                          <w:bottom w:val="double" w:sz="6" w:space="0" w:color="000000"/>
                          <w:right w:val="double" w:sz="6" w:space="0" w:color="000000"/>
                        </w:tcBorders>
                        <w:shd w:val="clear" w:color="auto" w:fill="auto"/>
                      </w:tcPr>
                      <w:p w14:paraId="2E3B1AC6" w14:textId="5DBA62C5" w:rsidR="00204427" w:rsidRPr="00B05777" w:rsidRDefault="001B3084">
                        <w:pPr>
                          <w:pStyle w:val="Tabela"/>
                          <w:rPr>
                            <w:color w:val="auto"/>
                          </w:rPr>
                        </w:pPr>
                        <w:r w:rsidRPr="00B05777">
                          <w:rPr>
                            <w:rFonts w:cs="Arial"/>
                            <w:i w:val="0"/>
                            <w:iCs/>
                            <w:color w:val="auto"/>
                            <w:sz w:val="20"/>
                          </w:rPr>
                          <w:t>Usuário</w:t>
                        </w:r>
                        <w:r w:rsidR="00204427" w:rsidRPr="00B05777">
                          <w:rPr>
                            <w:rFonts w:cs="Arial"/>
                            <w:i w:val="0"/>
                            <w:iCs/>
                            <w:color w:val="auto"/>
                            <w:sz w:val="20"/>
                          </w:rPr>
                          <w:t xml:space="preserve"> de nível administrativo </w:t>
                        </w:r>
                        <w:r w:rsidR="008E635D" w:rsidRPr="00B05777">
                          <w:rPr>
                            <w:rFonts w:cs="Arial"/>
                            <w:i w:val="0"/>
                            <w:iCs/>
                            <w:color w:val="auto"/>
                            <w:sz w:val="20"/>
                          </w:rPr>
                          <w:t>mais baixo, com acesso a consulta de treinos e registro e consulta de pagamentos</w:t>
                        </w:r>
                      </w:p>
                    </w:tc>
                  </w:tr>
                </w:tbl>
                <w:p w14:paraId="1911AA7F" w14:textId="77777777" w:rsidR="00204427" w:rsidRDefault="00204427">
                  <w: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4427" w:rsidRPr="000955EA">
        <w:tab/>
      </w:r>
    </w:p>
    <w:p w14:paraId="17602F03" w14:textId="1ACC8A63" w:rsidR="00204427" w:rsidRPr="000955EA" w:rsidRDefault="00204427">
      <w:pPr>
        <w:pStyle w:val="Ttulo2"/>
        <w:rPr>
          <w:szCs w:val="28"/>
        </w:rPr>
      </w:pPr>
      <w:bookmarkStart w:id="29" w:name="_Toc55583498"/>
      <w:bookmarkStart w:id="30" w:name="_Toc181884298"/>
      <w:bookmarkStart w:id="31" w:name="_Toc181885322"/>
      <w:r w:rsidRPr="000955EA">
        <w:rPr>
          <w:szCs w:val="28"/>
        </w:rPr>
        <w:t>2.</w:t>
      </w:r>
      <w:r w:rsidR="001377FB" w:rsidRPr="000955EA">
        <w:rPr>
          <w:szCs w:val="28"/>
        </w:rPr>
        <w:t>3</w:t>
      </w:r>
      <w:r w:rsidRPr="000955EA">
        <w:rPr>
          <w:szCs w:val="28"/>
        </w:rPr>
        <w:t>. Regras de Negócio</w:t>
      </w:r>
      <w:bookmarkEnd w:id="29"/>
      <w:bookmarkEnd w:id="30"/>
      <w:bookmarkEnd w:id="31"/>
    </w:p>
    <w:p w14:paraId="5FF83EA9" w14:textId="77777777" w:rsidR="00204427" w:rsidRPr="000955EA" w:rsidRDefault="00204427">
      <w:pPr>
        <w:rPr>
          <w:rFonts w:cs="Arial"/>
        </w:rPr>
      </w:pPr>
    </w:p>
    <w:p w14:paraId="5E2ED1C3" w14:textId="0FCEBE9E" w:rsidR="00E52FB1" w:rsidRPr="000955EA" w:rsidRDefault="00E52FB1" w:rsidP="00E52FB1">
      <w:pPr>
        <w:spacing w:line="360" w:lineRule="auto"/>
        <w:rPr>
          <w:rFonts w:cs="Arial"/>
          <w:iCs/>
        </w:rPr>
      </w:pPr>
      <w:r w:rsidRPr="000955EA">
        <w:rPr>
          <w:rFonts w:cs="Arial"/>
          <w:b/>
          <w:bCs/>
          <w:iCs/>
        </w:rPr>
        <w:t>[RN001]</w:t>
      </w:r>
      <w:r w:rsidR="001377FB" w:rsidRPr="000955EA">
        <w:rPr>
          <w:rFonts w:cs="Arial"/>
          <w:b/>
          <w:bCs/>
          <w:iCs/>
        </w:rPr>
        <w:t xml:space="preserve"> -</w:t>
      </w:r>
      <w:r w:rsidRPr="000955EA">
        <w:rPr>
          <w:rFonts w:cs="Arial"/>
          <w:iCs/>
        </w:rPr>
        <w:t xml:space="preserve"> Um aluno só pode ser cadastrado no sistema se todos os dados</w:t>
      </w:r>
      <w:r w:rsidR="001377FB" w:rsidRPr="000955EA">
        <w:rPr>
          <w:rFonts w:cs="Arial"/>
          <w:iCs/>
        </w:rPr>
        <w:t xml:space="preserve"> </w:t>
      </w:r>
      <w:r w:rsidRPr="000955EA">
        <w:rPr>
          <w:rFonts w:cs="Arial"/>
          <w:iCs/>
        </w:rPr>
        <w:t>obrigatórios forem preenchidos.</w:t>
      </w:r>
    </w:p>
    <w:p w14:paraId="45320F57" w14:textId="2E0D10B7" w:rsidR="00E52FB1" w:rsidRPr="000955EA" w:rsidRDefault="00E52FB1" w:rsidP="00E52FB1">
      <w:pPr>
        <w:spacing w:line="360" w:lineRule="auto"/>
        <w:rPr>
          <w:rFonts w:cs="Arial"/>
          <w:iCs/>
        </w:rPr>
      </w:pPr>
      <w:r w:rsidRPr="000955EA">
        <w:rPr>
          <w:rFonts w:cs="Arial"/>
          <w:b/>
          <w:bCs/>
          <w:iCs/>
        </w:rPr>
        <w:t>[RN002]</w:t>
      </w:r>
      <w:r w:rsidRPr="000955EA">
        <w:rPr>
          <w:rFonts w:cs="Arial"/>
          <w:iCs/>
        </w:rPr>
        <w:t xml:space="preserve"> </w:t>
      </w:r>
      <w:r w:rsidR="001377FB" w:rsidRPr="000955EA">
        <w:rPr>
          <w:rFonts w:cs="Arial"/>
          <w:iCs/>
        </w:rPr>
        <w:t xml:space="preserve">- </w:t>
      </w:r>
      <w:r w:rsidRPr="000955EA">
        <w:rPr>
          <w:rFonts w:cs="Arial"/>
          <w:iCs/>
        </w:rPr>
        <w:t>Um aluno só pode ter um cadastro vinculado ao seu CPF.</w:t>
      </w:r>
    </w:p>
    <w:p w14:paraId="442835A4" w14:textId="30F390AB" w:rsidR="00E52FB1" w:rsidRPr="000955EA" w:rsidRDefault="00E52FB1" w:rsidP="00E52FB1">
      <w:pPr>
        <w:spacing w:line="360" w:lineRule="auto"/>
        <w:rPr>
          <w:rFonts w:cs="Arial"/>
          <w:iCs/>
        </w:rPr>
      </w:pPr>
      <w:r w:rsidRPr="000955EA">
        <w:rPr>
          <w:rFonts w:cs="Arial"/>
          <w:b/>
          <w:bCs/>
          <w:iCs/>
        </w:rPr>
        <w:t>[RN003]</w:t>
      </w:r>
      <w:r w:rsidRPr="000955EA">
        <w:rPr>
          <w:rFonts w:cs="Arial"/>
          <w:iCs/>
        </w:rPr>
        <w:t xml:space="preserve"> </w:t>
      </w:r>
      <w:r w:rsidR="001377FB" w:rsidRPr="000955EA">
        <w:rPr>
          <w:rFonts w:cs="Arial"/>
          <w:iCs/>
        </w:rPr>
        <w:t xml:space="preserve">- </w:t>
      </w:r>
      <w:r w:rsidRPr="000955EA">
        <w:rPr>
          <w:rFonts w:cs="Arial"/>
          <w:iCs/>
        </w:rPr>
        <w:t>Um aluno só pode ter a sua matrícula ativa após o registro do</w:t>
      </w:r>
      <w:r w:rsidR="001377FB" w:rsidRPr="000955EA">
        <w:rPr>
          <w:rFonts w:cs="Arial"/>
          <w:iCs/>
        </w:rPr>
        <w:t xml:space="preserve"> </w:t>
      </w:r>
      <w:r w:rsidRPr="000955EA">
        <w:rPr>
          <w:rFonts w:cs="Arial"/>
          <w:iCs/>
        </w:rPr>
        <w:t>pagamento.</w:t>
      </w:r>
    </w:p>
    <w:p w14:paraId="4214E1DF" w14:textId="1DF96C07" w:rsidR="00E52FB1" w:rsidRPr="000955EA" w:rsidRDefault="00E52FB1" w:rsidP="00E52FB1">
      <w:pPr>
        <w:spacing w:line="360" w:lineRule="auto"/>
        <w:rPr>
          <w:rFonts w:cs="Arial"/>
          <w:iCs/>
        </w:rPr>
      </w:pPr>
      <w:r w:rsidRPr="000955EA">
        <w:rPr>
          <w:rFonts w:cs="Arial"/>
          <w:b/>
          <w:bCs/>
          <w:iCs/>
        </w:rPr>
        <w:t>[RN004]</w:t>
      </w:r>
      <w:r w:rsidRPr="000955EA">
        <w:rPr>
          <w:rFonts w:cs="Arial"/>
          <w:iCs/>
        </w:rPr>
        <w:t xml:space="preserve"> </w:t>
      </w:r>
      <w:r w:rsidR="001377FB" w:rsidRPr="000955EA">
        <w:rPr>
          <w:rFonts w:cs="Arial"/>
          <w:iCs/>
        </w:rPr>
        <w:t xml:space="preserve">- </w:t>
      </w:r>
      <w:r w:rsidRPr="000955EA">
        <w:rPr>
          <w:rFonts w:cs="Arial"/>
          <w:iCs/>
        </w:rPr>
        <w:t>Se um aluno for cadastrado, mas o seu pagamento não for registrado</w:t>
      </w:r>
      <w:r w:rsidR="001377FB" w:rsidRPr="000955EA">
        <w:rPr>
          <w:rFonts w:cs="Arial"/>
          <w:iCs/>
        </w:rPr>
        <w:t xml:space="preserve"> </w:t>
      </w:r>
      <w:r w:rsidRPr="000955EA">
        <w:rPr>
          <w:rFonts w:cs="Arial"/>
          <w:iCs/>
        </w:rPr>
        <w:t xml:space="preserve">a sua </w:t>
      </w:r>
      <w:r w:rsidR="001377FB" w:rsidRPr="000955EA">
        <w:rPr>
          <w:rFonts w:cs="Arial"/>
          <w:iCs/>
        </w:rPr>
        <w:t>matrícula</w:t>
      </w:r>
      <w:r w:rsidRPr="000955EA">
        <w:rPr>
          <w:rFonts w:cs="Arial"/>
          <w:iCs/>
        </w:rPr>
        <w:t xml:space="preserve"> fica pendente.</w:t>
      </w:r>
    </w:p>
    <w:p w14:paraId="06C94086" w14:textId="64B8E403" w:rsidR="00E52FB1" w:rsidRPr="000955EA" w:rsidRDefault="00E52FB1" w:rsidP="00E52FB1">
      <w:pPr>
        <w:spacing w:line="360" w:lineRule="auto"/>
        <w:rPr>
          <w:rFonts w:cs="Arial"/>
          <w:iCs/>
        </w:rPr>
      </w:pPr>
      <w:r w:rsidRPr="000955EA">
        <w:rPr>
          <w:rFonts w:cs="Arial"/>
          <w:b/>
          <w:bCs/>
          <w:iCs/>
        </w:rPr>
        <w:t>[RN005]</w:t>
      </w:r>
      <w:r w:rsidRPr="000955EA">
        <w:rPr>
          <w:rFonts w:cs="Arial"/>
          <w:iCs/>
        </w:rPr>
        <w:t xml:space="preserve"> </w:t>
      </w:r>
      <w:r w:rsidR="001377FB" w:rsidRPr="000955EA">
        <w:rPr>
          <w:rFonts w:cs="Arial"/>
          <w:iCs/>
        </w:rPr>
        <w:t xml:space="preserve">- </w:t>
      </w:r>
      <w:r w:rsidRPr="000955EA">
        <w:rPr>
          <w:rFonts w:cs="Arial"/>
          <w:iCs/>
        </w:rPr>
        <w:t>Se o plano do aluno encerrou e ele ainda não realizou o pagamento</w:t>
      </w:r>
      <w:r w:rsidR="001377FB" w:rsidRPr="000955EA">
        <w:rPr>
          <w:rFonts w:cs="Arial"/>
          <w:iCs/>
        </w:rPr>
        <w:t xml:space="preserve"> </w:t>
      </w:r>
      <w:r w:rsidRPr="000955EA">
        <w:rPr>
          <w:rFonts w:cs="Arial"/>
          <w:iCs/>
        </w:rPr>
        <w:t xml:space="preserve">sua </w:t>
      </w:r>
      <w:r w:rsidR="001377FB" w:rsidRPr="000955EA">
        <w:rPr>
          <w:rFonts w:cs="Arial"/>
          <w:iCs/>
        </w:rPr>
        <w:t>matrícula</w:t>
      </w:r>
      <w:r w:rsidRPr="000955EA">
        <w:rPr>
          <w:rFonts w:cs="Arial"/>
          <w:iCs/>
        </w:rPr>
        <w:t xml:space="preserve"> fica pendente.</w:t>
      </w:r>
    </w:p>
    <w:p w14:paraId="7B8CFC99" w14:textId="4DBFA9F1" w:rsidR="00E52FB1" w:rsidRPr="000955EA" w:rsidRDefault="00E52FB1" w:rsidP="00E52FB1">
      <w:pPr>
        <w:spacing w:line="360" w:lineRule="auto"/>
        <w:rPr>
          <w:rFonts w:cs="Arial"/>
          <w:iCs/>
        </w:rPr>
      </w:pPr>
      <w:r w:rsidRPr="000955EA">
        <w:rPr>
          <w:rFonts w:cs="Arial"/>
          <w:b/>
          <w:bCs/>
          <w:iCs/>
        </w:rPr>
        <w:t>[RN006]</w:t>
      </w:r>
      <w:r w:rsidRPr="000955EA">
        <w:rPr>
          <w:rFonts w:cs="Arial"/>
          <w:iCs/>
        </w:rPr>
        <w:t xml:space="preserve"> </w:t>
      </w:r>
      <w:r w:rsidR="001377FB" w:rsidRPr="000955EA">
        <w:rPr>
          <w:rFonts w:cs="Arial"/>
          <w:iCs/>
        </w:rPr>
        <w:t xml:space="preserve">- </w:t>
      </w:r>
      <w:r w:rsidRPr="000955EA">
        <w:rPr>
          <w:rFonts w:cs="Arial"/>
          <w:iCs/>
        </w:rPr>
        <w:t>Se o plano do aluno encerrou e já faz mais de 6 meses em que ele</w:t>
      </w:r>
      <w:r w:rsidR="001377FB" w:rsidRPr="000955EA">
        <w:rPr>
          <w:rFonts w:cs="Arial"/>
          <w:iCs/>
        </w:rPr>
        <w:t xml:space="preserve"> </w:t>
      </w:r>
      <w:r w:rsidRPr="000955EA">
        <w:rPr>
          <w:rFonts w:cs="Arial"/>
          <w:iCs/>
        </w:rPr>
        <w:t>não realiza o pagamento sua</w:t>
      </w:r>
      <w:r w:rsidR="001377FB" w:rsidRPr="000955EA">
        <w:rPr>
          <w:rFonts w:cs="Arial"/>
          <w:iCs/>
        </w:rPr>
        <w:t xml:space="preserve"> matrícula</w:t>
      </w:r>
      <w:r w:rsidRPr="000955EA">
        <w:rPr>
          <w:rFonts w:cs="Arial"/>
          <w:iCs/>
        </w:rPr>
        <w:t xml:space="preserve"> fica encerrada.</w:t>
      </w:r>
    </w:p>
    <w:p w14:paraId="6612FD8F" w14:textId="644CA60C" w:rsidR="00E52FB1" w:rsidRPr="000955EA" w:rsidRDefault="00E52FB1" w:rsidP="00E52FB1">
      <w:pPr>
        <w:spacing w:line="360" w:lineRule="auto"/>
        <w:rPr>
          <w:rFonts w:cs="Arial"/>
          <w:iCs/>
        </w:rPr>
      </w:pPr>
      <w:r w:rsidRPr="000955EA">
        <w:rPr>
          <w:rFonts w:cs="Arial"/>
          <w:b/>
          <w:bCs/>
          <w:iCs/>
        </w:rPr>
        <w:t>[RN007]</w:t>
      </w:r>
      <w:r w:rsidRPr="000955EA">
        <w:rPr>
          <w:rFonts w:cs="Arial"/>
          <w:iCs/>
        </w:rPr>
        <w:t xml:space="preserve"> </w:t>
      </w:r>
      <w:r w:rsidR="001377FB" w:rsidRPr="000955EA">
        <w:rPr>
          <w:rFonts w:cs="Arial"/>
          <w:iCs/>
        </w:rPr>
        <w:t xml:space="preserve">- </w:t>
      </w:r>
      <w:r w:rsidRPr="000955EA">
        <w:rPr>
          <w:rFonts w:cs="Arial"/>
          <w:iCs/>
        </w:rPr>
        <w:t>O gerente tem acesso a todos os registros e informações da</w:t>
      </w:r>
      <w:r w:rsidR="001377FB" w:rsidRPr="000955EA">
        <w:rPr>
          <w:rFonts w:cs="Arial"/>
          <w:iCs/>
        </w:rPr>
        <w:t xml:space="preserve"> </w:t>
      </w:r>
      <w:r w:rsidRPr="000955EA">
        <w:rPr>
          <w:rFonts w:cs="Arial"/>
          <w:iCs/>
        </w:rPr>
        <w:t>academia.</w:t>
      </w:r>
    </w:p>
    <w:p w14:paraId="7F3B691B" w14:textId="5184239F" w:rsidR="00E52FB1" w:rsidRPr="000955EA" w:rsidRDefault="00E52FB1" w:rsidP="00E52FB1">
      <w:pPr>
        <w:spacing w:line="360" w:lineRule="auto"/>
        <w:rPr>
          <w:rFonts w:cs="Arial"/>
          <w:iCs/>
        </w:rPr>
      </w:pPr>
      <w:r w:rsidRPr="000955EA">
        <w:rPr>
          <w:rFonts w:cs="Arial"/>
          <w:b/>
          <w:bCs/>
          <w:iCs/>
        </w:rPr>
        <w:t>[RN008]</w:t>
      </w:r>
      <w:r w:rsidRPr="000955EA">
        <w:rPr>
          <w:rFonts w:cs="Arial"/>
          <w:iCs/>
        </w:rPr>
        <w:t xml:space="preserve"> </w:t>
      </w:r>
      <w:r w:rsidR="001377FB" w:rsidRPr="000955EA">
        <w:rPr>
          <w:rFonts w:cs="Arial"/>
          <w:iCs/>
        </w:rPr>
        <w:t xml:space="preserve">- </w:t>
      </w:r>
      <w:r w:rsidRPr="000955EA">
        <w:rPr>
          <w:rFonts w:cs="Arial"/>
          <w:iCs/>
        </w:rPr>
        <w:t>O recepcionista deve ficar responsável pelo gerenciamento de alunos</w:t>
      </w:r>
      <w:r w:rsidR="001377FB" w:rsidRPr="000955EA">
        <w:rPr>
          <w:rFonts w:cs="Arial"/>
          <w:iCs/>
        </w:rPr>
        <w:t xml:space="preserve"> </w:t>
      </w:r>
      <w:r w:rsidRPr="000955EA">
        <w:rPr>
          <w:rFonts w:cs="Arial"/>
          <w:iCs/>
        </w:rPr>
        <w:t>e pagamentos.</w:t>
      </w:r>
    </w:p>
    <w:p w14:paraId="0E821C36" w14:textId="18810E2B" w:rsidR="00E52FB1" w:rsidRPr="000955EA" w:rsidRDefault="00E52FB1" w:rsidP="00E52FB1">
      <w:pPr>
        <w:spacing w:line="360" w:lineRule="auto"/>
        <w:rPr>
          <w:rFonts w:cs="Arial"/>
          <w:iCs/>
        </w:rPr>
      </w:pPr>
      <w:r w:rsidRPr="000955EA">
        <w:rPr>
          <w:rFonts w:cs="Arial"/>
          <w:b/>
          <w:bCs/>
          <w:iCs/>
        </w:rPr>
        <w:t>[RN009]</w:t>
      </w:r>
      <w:r w:rsidRPr="000955EA">
        <w:rPr>
          <w:rFonts w:cs="Arial"/>
          <w:iCs/>
        </w:rPr>
        <w:t xml:space="preserve"> </w:t>
      </w:r>
      <w:r w:rsidR="001377FB" w:rsidRPr="000955EA">
        <w:rPr>
          <w:rFonts w:cs="Arial"/>
          <w:iCs/>
        </w:rPr>
        <w:t xml:space="preserve">- </w:t>
      </w:r>
      <w:r w:rsidRPr="000955EA">
        <w:rPr>
          <w:rFonts w:cs="Arial"/>
          <w:iCs/>
        </w:rPr>
        <w:t>O instrutor pode acessar os registros de alunos e fica responsável</w:t>
      </w:r>
      <w:r w:rsidR="001377FB" w:rsidRPr="000955EA">
        <w:rPr>
          <w:rFonts w:cs="Arial"/>
          <w:iCs/>
        </w:rPr>
        <w:t xml:space="preserve"> </w:t>
      </w:r>
      <w:r w:rsidRPr="000955EA">
        <w:rPr>
          <w:rFonts w:cs="Arial"/>
          <w:iCs/>
        </w:rPr>
        <w:t>pelo gerenciamento de treinos.</w:t>
      </w:r>
    </w:p>
    <w:p w14:paraId="623A5B5C" w14:textId="3E91C6BD" w:rsidR="00E52FB1" w:rsidRPr="000955EA" w:rsidRDefault="00E52FB1" w:rsidP="00E52FB1">
      <w:pPr>
        <w:spacing w:line="360" w:lineRule="auto"/>
        <w:rPr>
          <w:rFonts w:cs="Arial"/>
          <w:iCs/>
        </w:rPr>
      </w:pPr>
      <w:r w:rsidRPr="000955EA">
        <w:rPr>
          <w:rFonts w:cs="Arial"/>
          <w:b/>
          <w:bCs/>
          <w:iCs/>
        </w:rPr>
        <w:t>[RN010]</w:t>
      </w:r>
      <w:r w:rsidRPr="000955EA">
        <w:rPr>
          <w:rFonts w:cs="Arial"/>
          <w:iCs/>
        </w:rPr>
        <w:t xml:space="preserve"> </w:t>
      </w:r>
      <w:r w:rsidR="001377FB" w:rsidRPr="000955EA">
        <w:rPr>
          <w:rFonts w:cs="Arial"/>
          <w:iCs/>
        </w:rPr>
        <w:t xml:space="preserve">- </w:t>
      </w:r>
      <w:r w:rsidRPr="000955EA">
        <w:rPr>
          <w:rFonts w:cs="Arial"/>
          <w:iCs/>
        </w:rPr>
        <w:t>O instrutor deve alterar a ficha de treino do aluno em até 3 meses com</w:t>
      </w:r>
      <w:r w:rsidR="001377FB" w:rsidRPr="000955EA">
        <w:rPr>
          <w:rFonts w:cs="Arial"/>
          <w:iCs/>
        </w:rPr>
        <w:t xml:space="preserve"> </w:t>
      </w:r>
      <w:r w:rsidRPr="000955EA">
        <w:rPr>
          <w:rFonts w:cs="Arial"/>
          <w:iCs/>
        </w:rPr>
        <w:t>base na data de emissão.</w:t>
      </w:r>
    </w:p>
    <w:p w14:paraId="067A6501" w14:textId="0E090024" w:rsidR="00942000" w:rsidRPr="000955EA" w:rsidRDefault="00E52FB1" w:rsidP="00E52FB1">
      <w:pPr>
        <w:spacing w:line="360" w:lineRule="auto"/>
        <w:rPr>
          <w:rFonts w:cs="Arial"/>
          <w:iCs/>
        </w:rPr>
      </w:pPr>
      <w:r w:rsidRPr="000955EA">
        <w:rPr>
          <w:rFonts w:cs="Arial"/>
          <w:b/>
          <w:bCs/>
          <w:iCs/>
        </w:rPr>
        <w:t>[RN011]</w:t>
      </w:r>
      <w:r w:rsidRPr="000955EA">
        <w:rPr>
          <w:rFonts w:cs="Arial"/>
          <w:iCs/>
        </w:rPr>
        <w:t xml:space="preserve"> </w:t>
      </w:r>
      <w:r w:rsidR="001377FB" w:rsidRPr="000955EA">
        <w:rPr>
          <w:rFonts w:cs="Arial"/>
          <w:iCs/>
        </w:rPr>
        <w:t xml:space="preserve">- </w:t>
      </w:r>
      <w:r w:rsidRPr="000955EA">
        <w:rPr>
          <w:rFonts w:cs="Arial"/>
          <w:iCs/>
        </w:rPr>
        <w:t>Os planos cadastrados pelo gerente devem ter de 1 a 12 meses de</w:t>
      </w:r>
      <w:r w:rsidR="001377FB" w:rsidRPr="000955EA">
        <w:rPr>
          <w:rFonts w:cs="Arial"/>
          <w:iCs/>
        </w:rPr>
        <w:t xml:space="preserve"> </w:t>
      </w:r>
      <w:r w:rsidRPr="000955EA">
        <w:rPr>
          <w:rFonts w:cs="Arial"/>
          <w:iCs/>
        </w:rPr>
        <w:t>duração.</w:t>
      </w:r>
    </w:p>
    <w:p w14:paraId="589CEE01" w14:textId="77777777" w:rsidR="001377FB" w:rsidRPr="000955EA" w:rsidRDefault="001377FB" w:rsidP="00E52FB1">
      <w:pPr>
        <w:spacing w:line="360" w:lineRule="auto"/>
        <w:rPr>
          <w:rFonts w:cs="Arial"/>
          <w:iCs/>
        </w:rPr>
      </w:pPr>
    </w:p>
    <w:p w14:paraId="20818D3D" w14:textId="213934D4" w:rsidR="00204427" w:rsidRPr="000955EA" w:rsidRDefault="00204427">
      <w:pPr>
        <w:pStyle w:val="Ttulo2"/>
        <w:rPr>
          <w:szCs w:val="28"/>
        </w:rPr>
      </w:pPr>
      <w:bookmarkStart w:id="32" w:name="_Toc55583499"/>
      <w:bookmarkStart w:id="33" w:name="_Toc181884299"/>
      <w:bookmarkStart w:id="34" w:name="_Toc181885323"/>
      <w:r w:rsidRPr="000955EA">
        <w:rPr>
          <w:szCs w:val="28"/>
        </w:rPr>
        <w:lastRenderedPageBreak/>
        <w:t>2.</w:t>
      </w:r>
      <w:r w:rsidR="000955EA">
        <w:rPr>
          <w:szCs w:val="28"/>
        </w:rPr>
        <w:t>4</w:t>
      </w:r>
      <w:r w:rsidRPr="000955EA">
        <w:rPr>
          <w:szCs w:val="28"/>
        </w:rPr>
        <w:t>. Histórias de Usuário</w:t>
      </w:r>
      <w:bookmarkEnd w:id="32"/>
      <w:bookmarkEnd w:id="33"/>
      <w:bookmarkEnd w:id="34"/>
    </w:p>
    <w:p w14:paraId="513143F2" w14:textId="77777777" w:rsidR="00740476" w:rsidRPr="000955EA" w:rsidRDefault="00740476" w:rsidP="005351CE">
      <w:pPr>
        <w:rPr>
          <w:rFonts w:cs="Arial"/>
        </w:rPr>
      </w:pPr>
    </w:p>
    <w:p w14:paraId="56356D35" w14:textId="341140AB" w:rsidR="00B32D29" w:rsidRPr="000955EA" w:rsidRDefault="00DA04DE" w:rsidP="00B32D29">
      <w:pPr>
        <w:rPr>
          <w:rFonts w:cs="Arial"/>
          <w:b/>
          <w:bCs/>
        </w:rPr>
      </w:pPr>
      <w:r w:rsidRPr="000955EA">
        <w:rPr>
          <w:rFonts w:cs="Arial"/>
          <w:b/>
          <w:bCs/>
        </w:rPr>
        <w:t>2.</w:t>
      </w:r>
      <w:r w:rsidR="000955EA">
        <w:rPr>
          <w:rFonts w:cs="Arial"/>
          <w:b/>
          <w:bCs/>
        </w:rPr>
        <w:t>4</w:t>
      </w:r>
      <w:r w:rsidRPr="000955EA">
        <w:rPr>
          <w:rFonts w:cs="Arial"/>
          <w:b/>
          <w:bCs/>
        </w:rPr>
        <w:t xml:space="preserve">.1. </w:t>
      </w:r>
      <w:r w:rsidR="00B32D29" w:rsidRPr="000955EA">
        <w:rPr>
          <w:rFonts w:cs="Arial"/>
          <w:b/>
          <w:bCs/>
        </w:rPr>
        <w:t>Tela de login</w:t>
      </w:r>
    </w:p>
    <w:p w14:paraId="11F22858" w14:textId="77777777" w:rsidR="00B05777" w:rsidRPr="000955EA" w:rsidRDefault="00B05777" w:rsidP="00B32D29">
      <w:pPr>
        <w:rPr>
          <w:rFonts w:cs="Arial"/>
        </w:rPr>
      </w:pPr>
    </w:p>
    <w:p w14:paraId="1D19F4F3" w14:textId="44C0E807" w:rsidR="00B05777" w:rsidRPr="000955EA" w:rsidRDefault="00B32D29" w:rsidP="00892DEE">
      <w:pPr>
        <w:numPr>
          <w:ilvl w:val="0"/>
          <w:numId w:val="27"/>
        </w:numPr>
        <w:rPr>
          <w:rFonts w:cs="Arial"/>
        </w:rPr>
      </w:pPr>
      <w:r w:rsidRPr="000955EA">
        <w:rPr>
          <w:rFonts w:cs="Arial"/>
        </w:rPr>
        <w:t xml:space="preserve">Como um usuário, </w:t>
      </w:r>
      <w:proofErr w:type="gramStart"/>
      <w:r w:rsidRPr="000955EA">
        <w:rPr>
          <w:rFonts w:cs="Arial"/>
        </w:rPr>
        <w:t>Quero</w:t>
      </w:r>
      <w:proofErr w:type="gramEnd"/>
      <w:r w:rsidRPr="000955EA">
        <w:rPr>
          <w:rFonts w:cs="Arial"/>
        </w:rPr>
        <w:t xml:space="preserve"> realizar login no sistema, Para que eu possa acessar minhas funcionalidades personalizadas.</w:t>
      </w:r>
    </w:p>
    <w:p w14:paraId="407313C8" w14:textId="134B7BD9" w:rsidR="00B32D29" w:rsidRPr="000955EA" w:rsidRDefault="00B05777" w:rsidP="00892DEE">
      <w:pPr>
        <w:numPr>
          <w:ilvl w:val="0"/>
          <w:numId w:val="27"/>
        </w:numPr>
        <w:rPr>
          <w:rFonts w:cs="Arial"/>
        </w:rPr>
      </w:pPr>
      <w:r w:rsidRPr="000955EA">
        <w:rPr>
          <w:rFonts w:cs="Arial"/>
        </w:rPr>
        <w:t xml:space="preserve">Como um usuário, </w:t>
      </w:r>
      <w:proofErr w:type="gramStart"/>
      <w:r w:rsidRPr="000955EA">
        <w:rPr>
          <w:rFonts w:cs="Arial"/>
        </w:rPr>
        <w:t>Quero</w:t>
      </w:r>
      <w:proofErr w:type="gramEnd"/>
      <w:r w:rsidRPr="000955EA">
        <w:rPr>
          <w:rFonts w:cs="Arial"/>
        </w:rPr>
        <w:t xml:space="preserve"> contatar o gerente, Para que eu possa recuperar o acesso ao sistema caso eu esqueça minha senha atual.</w:t>
      </w:r>
    </w:p>
    <w:p w14:paraId="71339A52" w14:textId="77777777" w:rsidR="001377FB" w:rsidRPr="000955EA" w:rsidRDefault="001377FB" w:rsidP="00B32D29">
      <w:pPr>
        <w:rPr>
          <w:rFonts w:cs="Arial"/>
          <w:b/>
          <w:bCs/>
        </w:rPr>
      </w:pPr>
    </w:p>
    <w:p w14:paraId="414286ED" w14:textId="4F40FF26" w:rsidR="00B32D29" w:rsidRPr="000955EA" w:rsidRDefault="00B32D29" w:rsidP="000955EA">
      <w:pPr>
        <w:numPr>
          <w:ilvl w:val="2"/>
          <w:numId w:val="35"/>
        </w:numPr>
        <w:rPr>
          <w:rFonts w:cs="Arial"/>
          <w:b/>
          <w:bCs/>
        </w:rPr>
      </w:pPr>
      <w:r w:rsidRPr="000955EA">
        <w:rPr>
          <w:rFonts w:cs="Arial"/>
          <w:b/>
          <w:bCs/>
        </w:rPr>
        <w:t>Tela inicial</w:t>
      </w:r>
    </w:p>
    <w:p w14:paraId="57FF3B51" w14:textId="77777777" w:rsidR="00B05777" w:rsidRPr="000955EA" w:rsidRDefault="00B05777" w:rsidP="00B32D29">
      <w:pPr>
        <w:rPr>
          <w:rFonts w:cs="Arial"/>
        </w:rPr>
      </w:pPr>
    </w:p>
    <w:p w14:paraId="55079875" w14:textId="5E274CA0" w:rsidR="00B05777" w:rsidRPr="000955EA" w:rsidRDefault="00B32D29" w:rsidP="00892DEE">
      <w:pPr>
        <w:numPr>
          <w:ilvl w:val="0"/>
          <w:numId w:val="28"/>
        </w:numPr>
        <w:rPr>
          <w:rFonts w:cs="Arial"/>
        </w:rPr>
      </w:pPr>
      <w:r w:rsidRPr="000955EA">
        <w:rPr>
          <w:rFonts w:cs="Arial"/>
        </w:rPr>
        <w:t xml:space="preserve">Como um recepcionista,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acessar a tela de gerenciamento de alunos,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</w:t>
      </w:r>
      <w:r w:rsidR="001377FB" w:rsidRPr="000955EA">
        <w:rPr>
          <w:rFonts w:cs="Arial"/>
        </w:rPr>
        <w:t xml:space="preserve"> </w:t>
      </w:r>
      <w:r w:rsidRPr="000955EA">
        <w:rPr>
          <w:rFonts w:cs="Arial"/>
        </w:rPr>
        <w:t>possa visualizar e gerenciar a lista de alunos cadastrados.</w:t>
      </w:r>
    </w:p>
    <w:p w14:paraId="3E2E7005" w14:textId="2AA134EE" w:rsidR="00B05777" w:rsidRPr="000955EA" w:rsidRDefault="00B32D29" w:rsidP="00892DEE">
      <w:pPr>
        <w:numPr>
          <w:ilvl w:val="0"/>
          <w:numId w:val="28"/>
        </w:numPr>
        <w:rPr>
          <w:rFonts w:cs="Arial"/>
        </w:rPr>
      </w:pPr>
      <w:r w:rsidRPr="000955EA">
        <w:rPr>
          <w:rFonts w:cs="Arial"/>
        </w:rPr>
        <w:t xml:space="preserve">Como um recepcionista,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acessar a tela de gerenciamento de pagamentos,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visualizar e registrar pagamentos dos alunos e gerenciar suas renovações.</w:t>
      </w:r>
    </w:p>
    <w:p w14:paraId="09F346E1" w14:textId="351FE83D" w:rsidR="00B05777" w:rsidRPr="000955EA" w:rsidRDefault="00B32D29" w:rsidP="00892DEE">
      <w:pPr>
        <w:numPr>
          <w:ilvl w:val="0"/>
          <w:numId w:val="28"/>
        </w:numPr>
        <w:rPr>
          <w:rFonts w:cs="Arial"/>
        </w:rPr>
      </w:pPr>
      <w:r w:rsidRPr="000955EA">
        <w:rPr>
          <w:rFonts w:cs="Arial"/>
        </w:rPr>
        <w:t xml:space="preserve">Como um instrutor,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acessar a tela de gerenciamento de treinos,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visualizar e gerenciar a lista de treinos disponíveis.</w:t>
      </w:r>
    </w:p>
    <w:p w14:paraId="01369F2B" w14:textId="464FAC3C" w:rsidR="00B05777" w:rsidRPr="000955EA" w:rsidRDefault="00B32D29" w:rsidP="00892DEE">
      <w:pPr>
        <w:numPr>
          <w:ilvl w:val="0"/>
          <w:numId w:val="28"/>
        </w:numPr>
        <w:rPr>
          <w:rFonts w:cs="Arial"/>
        </w:rPr>
      </w:pPr>
      <w:r w:rsidRPr="000955EA">
        <w:rPr>
          <w:rFonts w:cs="Arial"/>
        </w:rPr>
        <w:t xml:space="preserve">Como um gerente,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acessar a tela de gerenciamento de planos,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visualizar e gerenciar os planos da academia.</w:t>
      </w:r>
    </w:p>
    <w:p w14:paraId="4B905A75" w14:textId="28BF9347" w:rsidR="00B05777" w:rsidRPr="000955EA" w:rsidRDefault="00B32D29" w:rsidP="00892DEE">
      <w:pPr>
        <w:numPr>
          <w:ilvl w:val="0"/>
          <w:numId w:val="28"/>
        </w:numPr>
        <w:rPr>
          <w:rFonts w:cs="Arial"/>
        </w:rPr>
      </w:pPr>
      <w:r w:rsidRPr="000955EA">
        <w:rPr>
          <w:rFonts w:cs="Arial"/>
        </w:rPr>
        <w:t xml:space="preserve">Como um gerente,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acessar a tela de gerenciamento de funcionários,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visualizar e gerenciar a lista de funcionários da academia.</w:t>
      </w:r>
    </w:p>
    <w:p w14:paraId="41E77C75" w14:textId="3B2E9562" w:rsidR="00B32D29" w:rsidRPr="000955EA" w:rsidRDefault="00B32D29" w:rsidP="00892DEE">
      <w:pPr>
        <w:numPr>
          <w:ilvl w:val="0"/>
          <w:numId w:val="28"/>
        </w:numPr>
        <w:rPr>
          <w:rFonts w:cs="Arial"/>
        </w:rPr>
      </w:pPr>
      <w:r w:rsidRPr="000955EA">
        <w:rPr>
          <w:rFonts w:cs="Arial"/>
        </w:rPr>
        <w:t xml:space="preserve">Como um usuário,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realizar </w:t>
      </w:r>
      <w:proofErr w:type="spellStart"/>
      <w:r w:rsidRPr="000955EA">
        <w:rPr>
          <w:rFonts w:cs="Arial"/>
        </w:rPr>
        <w:t>logoff</w:t>
      </w:r>
      <w:proofErr w:type="spellEnd"/>
      <w:r w:rsidRPr="000955EA">
        <w:rPr>
          <w:rFonts w:cs="Arial"/>
        </w:rPr>
        <w:t xml:space="preserve"> no sistema,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sair da aplicação e garantir a segurança da minha conta.</w:t>
      </w:r>
    </w:p>
    <w:p w14:paraId="689E6C51" w14:textId="77777777" w:rsidR="00B32D29" w:rsidRPr="000955EA" w:rsidRDefault="00B32D29" w:rsidP="00B32D29">
      <w:pPr>
        <w:rPr>
          <w:rFonts w:cs="Arial"/>
        </w:rPr>
      </w:pPr>
    </w:p>
    <w:p w14:paraId="20AE5B22" w14:textId="77777777" w:rsidR="00B32D29" w:rsidRPr="000955EA" w:rsidRDefault="00B32D29" w:rsidP="00B32D29">
      <w:pPr>
        <w:rPr>
          <w:rFonts w:cs="Arial"/>
        </w:rPr>
      </w:pPr>
    </w:p>
    <w:p w14:paraId="5BEAFCEB" w14:textId="6F2EFDBD" w:rsidR="00B32D29" w:rsidRPr="000955EA" w:rsidRDefault="00B32D29" w:rsidP="000955EA">
      <w:pPr>
        <w:numPr>
          <w:ilvl w:val="2"/>
          <w:numId w:val="35"/>
        </w:numPr>
        <w:rPr>
          <w:rFonts w:cs="Arial"/>
          <w:b/>
          <w:bCs/>
        </w:rPr>
      </w:pPr>
      <w:r w:rsidRPr="000955EA">
        <w:rPr>
          <w:rFonts w:cs="Arial"/>
          <w:b/>
          <w:bCs/>
        </w:rPr>
        <w:t>Tela de gerenciamento de alunos</w:t>
      </w:r>
    </w:p>
    <w:p w14:paraId="5F041210" w14:textId="77777777" w:rsidR="00F91D0F" w:rsidRPr="000955EA" w:rsidRDefault="00F91D0F" w:rsidP="00B32D29">
      <w:pPr>
        <w:rPr>
          <w:rFonts w:cs="Arial"/>
        </w:rPr>
      </w:pPr>
    </w:p>
    <w:p w14:paraId="35B40482" w14:textId="1AB50443" w:rsidR="00B05777" w:rsidRPr="000955EA" w:rsidRDefault="00B32D29" w:rsidP="00892DEE">
      <w:pPr>
        <w:numPr>
          <w:ilvl w:val="0"/>
          <w:numId w:val="29"/>
        </w:numPr>
        <w:rPr>
          <w:rFonts w:cs="Arial"/>
        </w:rPr>
      </w:pPr>
      <w:r w:rsidRPr="000955EA">
        <w:rPr>
          <w:rFonts w:cs="Arial"/>
        </w:rPr>
        <w:t xml:space="preserve">Como um recepcionista,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filtrar a lista de alunos matriculados,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visualizar somente os alunos com matrícula ativa, encerrada, pendentes ou todos os alunos.</w:t>
      </w:r>
    </w:p>
    <w:p w14:paraId="5124726C" w14:textId="6B48E852" w:rsidR="00B05777" w:rsidRPr="000955EA" w:rsidRDefault="00B32D29" w:rsidP="00892DEE">
      <w:pPr>
        <w:numPr>
          <w:ilvl w:val="0"/>
          <w:numId w:val="29"/>
        </w:numPr>
        <w:rPr>
          <w:rFonts w:cs="Arial"/>
        </w:rPr>
      </w:pPr>
      <w:r w:rsidRPr="000955EA">
        <w:rPr>
          <w:rFonts w:cs="Arial"/>
        </w:rPr>
        <w:t xml:space="preserve">Como um recepcionista,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cadastrar novos alunos,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gerenciar a matrícula e criar fichas de treino para novos alunos.</w:t>
      </w:r>
    </w:p>
    <w:p w14:paraId="76F62483" w14:textId="56A589BC" w:rsidR="00B05777" w:rsidRPr="000955EA" w:rsidRDefault="00B32D29" w:rsidP="00892DEE">
      <w:pPr>
        <w:numPr>
          <w:ilvl w:val="0"/>
          <w:numId w:val="29"/>
        </w:numPr>
        <w:rPr>
          <w:rFonts w:cs="Arial"/>
        </w:rPr>
      </w:pPr>
      <w:r w:rsidRPr="000955EA">
        <w:rPr>
          <w:rFonts w:cs="Arial"/>
        </w:rPr>
        <w:t xml:space="preserve">Como um recepcionista,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alterar o cadastro de um aluno,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corrigir ou atualizar informações do aluno quando necessário.</w:t>
      </w:r>
    </w:p>
    <w:p w14:paraId="4783185C" w14:textId="04A1B366" w:rsidR="00B05777" w:rsidRPr="000955EA" w:rsidRDefault="00B32D29" w:rsidP="00892DEE">
      <w:pPr>
        <w:numPr>
          <w:ilvl w:val="0"/>
          <w:numId w:val="29"/>
        </w:numPr>
        <w:rPr>
          <w:rFonts w:cs="Arial"/>
        </w:rPr>
      </w:pPr>
      <w:r w:rsidRPr="000955EA">
        <w:rPr>
          <w:rFonts w:cs="Arial"/>
        </w:rPr>
        <w:t xml:space="preserve">Como um recepcionista,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excluir o cadastro de um aluno,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remover registros de alunos que não frequentam mais a academia.</w:t>
      </w:r>
    </w:p>
    <w:p w14:paraId="3FE474D5" w14:textId="3EA01C5B" w:rsidR="00B05777" w:rsidRPr="000955EA" w:rsidRDefault="00B32D29" w:rsidP="00892DEE">
      <w:pPr>
        <w:numPr>
          <w:ilvl w:val="0"/>
          <w:numId w:val="29"/>
        </w:numPr>
        <w:rPr>
          <w:rFonts w:cs="Arial"/>
        </w:rPr>
      </w:pPr>
      <w:r w:rsidRPr="000955EA">
        <w:rPr>
          <w:rFonts w:cs="Arial"/>
        </w:rPr>
        <w:t xml:space="preserve">Como um recepcionista,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pesquisar um aluno específico pelo nome, CPF ou matrícula, </w:t>
      </w:r>
      <w:proofErr w:type="gramStart"/>
      <w:r w:rsidRPr="000955EA">
        <w:rPr>
          <w:rFonts w:cs="Arial"/>
        </w:rPr>
        <w:t>Para</w:t>
      </w:r>
      <w:proofErr w:type="gramEnd"/>
      <w:r w:rsidRPr="000955EA">
        <w:rPr>
          <w:rFonts w:cs="Arial"/>
        </w:rPr>
        <w:t xml:space="preserve"> que eu possa localizar rapidamente o cadastro de um aluno.</w:t>
      </w:r>
    </w:p>
    <w:p w14:paraId="59942D3A" w14:textId="2EA4D500" w:rsidR="00B32D29" w:rsidRPr="000955EA" w:rsidRDefault="00B32D29" w:rsidP="00892DEE">
      <w:pPr>
        <w:numPr>
          <w:ilvl w:val="0"/>
          <w:numId w:val="29"/>
        </w:numPr>
        <w:rPr>
          <w:rFonts w:cs="Arial"/>
        </w:rPr>
      </w:pPr>
      <w:r w:rsidRPr="000955EA">
        <w:rPr>
          <w:rFonts w:cs="Arial"/>
        </w:rPr>
        <w:t xml:space="preserve">Como um recepcionista,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exportar a lista de alunos,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gerenciar diferentes dados dos alunos.</w:t>
      </w:r>
    </w:p>
    <w:p w14:paraId="2497E4CF" w14:textId="77777777" w:rsidR="00B32D29" w:rsidRPr="000955EA" w:rsidRDefault="00B32D29" w:rsidP="00B32D29">
      <w:pPr>
        <w:rPr>
          <w:rFonts w:cs="Arial"/>
        </w:rPr>
      </w:pPr>
    </w:p>
    <w:p w14:paraId="7231B1C3" w14:textId="4B21EF19" w:rsidR="00B32D29" w:rsidRPr="000955EA" w:rsidRDefault="00B32D29" w:rsidP="000955EA">
      <w:pPr>
        <w:numPr>
          <w:ilvl w:val="2"/>
          <w:numId w:val="35"/>
        </w:numPr>
        <w:rPr>
          <w:rFonts w:cs="Arial"/>
          <w:b/>
          <w:bCs/>
        </w:rPr>
      </w:pPr>
      <w:r w:rsidRPr="000955EA">
        <w:rPr>
          <w:rFonts w:cs="Arial"/>
          <w:b/>
          <w:bCs/>
        </w:rPr>
        <w:t>Tela de gerenciamento de pagamentos</w:t>
      </w:r>
    </w:p>
    <w:p w14:paraId="635FDF4D" w14:textId="77777777" w:rsidR="00B05777" w:rsidRPr="000955EA" w:rsidRDefault="00B05777" w:rsidP="00B32D29">
      <w:pPr>
        <w:rPr>
          <w:rFonts w:cs="Arial"/>
        </w:rPr>
      </w:pPr>
    </w:p>
    <w:p w14:paraId="40C2A9D0" w14:textId="28AF7F69" w:rsidR="00B05777" w:rsidRPr="000955EA" w:rsidRDefault="00B32D29" w:rsidP="00892DEE">
      <w:pPr>
        <w:numPr>
          <w:ilvl w:val="0"/>
          <w:numId w:val="30"/>
        </w:numPr>
        <w:rPr>
          <w:rFonts w:cs="Arial"/>
        </w:rPr>
      </w:pPr>
      <w:r w:rsidRPr="000955EA">
        <w:rPr>
          <w:rFonts w:cs="Arial"/>
        </w:rPr>
        <w:t xml:space="preserve">Como um recepcionista,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>uero registrar os pagamentos dos alunos,</w:t>
      </w:r>
      <w:r w:rsidR="001377FB" w:rsidRPr="000955EA">
        <w:rPr>
          <w:rFonts w:cs="Arial"/>
        </w:rPr>
        <w:t xml:space="preserve"> para</w:t>
      </w:r>
      <w:r w:rsidRPr="000955EA">
        <w:rPr>
          <w:rFonts w:cs="Arial"/>
        </w:rPr>
        <w:t xml:space="preserve"> que eu possa gerenciar os pagamentos realizados e pendentes.</w:t>
      </w:r>
    </w:p>
    <w:p w14:paraId="285A0FC4" w14:textId="4AC574B9" w:rsidR="00B05777" w:rsidRPr="000955EA" w:rsidRDefault="00B32D29" w:rsidP="00892DEE">
      <w:pPr>
        <w:numPr>
          <w:ilvl w:val="0"/>
          <w:numId w:val="30"/>
        </w:numPr>
        <w:rPr>
          <w:rFonts w:cs="Arial"/>
        </w:rPr>
      </w:pPr>
      <w:r w:rsidRPr="000955EA">
        <w:rPr>
          <w:rFonts w:cs="Arial"/>
        </w:rPr>
        <w:t xml:space="preserve">Como um recepcionista,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pesquisar um aluno específico,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localizar seu cadastro rapidamente e registrar o pagamento.</w:t>
      </w:r>
    </w:p>
    <w:p w14:paraId="3635174C" w14:textId="04D749B8" w:rsidR="00B32D29" w:rsidRPr="000955EA" w:rsidRDefault="00B32D29" w:rsidP="00892DEE">
      <w:pPr>
        <w:numPr>
          <w:ilvl w:val="0"/>
          <w:numId w:val="30"/>
        </w:numPr>
        <w:rPr>
          <w:rFonts w:cs="Arial"/>
        </w:rPr>
      </w:pPr>
      <w:r w:rsidRPr="000955EA">
        <w:rPr>
          <w:rFonts w:cs="Arial"/>
        </w:rPr>
        <w:t xml:space="preserve">Como um recepcionista,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exportar a lista de pagamentos dos alunos,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gerenciar diferentes pagamentos.</w:t>
      </w:r>
    </w:p>
    <w:p w14:paraId="2F26AE79" w14:textId="77777777" w:rsidR="00E52FB1" w:rsidRPr="000955EA" w:rsidRDefault="00E52FB1" w:rsidP="00B32D29">
      <w:pPr>
        <w:rPr>
          <w:rFonts w:cs="Arial"/>
        </w:rPr>
      </w:pPr>
    </w:p>
    <w:p w14:paraId="00E93206" w14:textId="22FC8E73" w:rsidR="00B05777" w:rsidRPr="000955EA" w:rsidRDefault="00B32D29" w:rsidP="000955EA">
      <w:pPr>
        <w:numPr>
          <w:ilvl w:val="2"/>
          <w:numId w:val="35"/>
        </w:numPr>
        <w:rPr>
          <w:rFonts w:cs="Arial"/>
          <w:b/>
          <w:bCs/>
        </w:rPr>
      </w:pPr>
      <w:r w:rsidRPr="000955EA">
        <w:rPr>
          <w:rFonts w:cs="Arial"/>
          <w:b/>
          <w:bCs/>
        </w:rPr>
        <w:t>Tela de gerenciamento de treinos</w:t>
      </w:r>
    </w:p>
    <w:p w14:paraId="32F28909" w14:textId="77777777" w:rsidR="00F45EB5" w:rsidRPr="000955EA" w:rsidRDefault="00F45EB5" w:rsidP="00B32D29">
      <w:pPr>
        <w:rPr>
          <w:rFonts w:cs="Arial"/>
        </w:rPr>
      </w:pPr>
    </w:p>
    <w:p w14:paraId="00965137" w14:textId="589C9E63" w:rsidR="00B05777" w:rsidRPr="000955EA" w:rsidRDefault="00B32D29" w:rsidP="00892DEE">
      <w:pPr>
        <w:numPr>
          <w:ilvl w:val="0"/>
          <w:numId w:val="33"/>
        </w:numPr>
        <w:rPr>
          <w:rFonts w:cs="Arial"/>
        </w:rPr>
      </w:pPr>
      <w:r w:rsidRPr="000955EA">
        <w:rPr>
          <w:rFonts w:cs="Arial"/>
        </w:rPr>
        <w:t xml:space="preserve">Como um instrutor,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cadastrar exercícios para os alunos,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eles possam ter fichas de treino atualizadas.</w:t>
      </w:r>
    </w:p>
    <w:p w14:paraId="6B4CEBF1" w14:textId="28CD7F36" w:rsidR="00B05777" w:rsidRPr="000955EA" w:rsidRDefault="00B32D29" w:rsidP="00892DEE">
      <w:pPr>
        <w:numPr>
          <w:ilvl w:val="0"/>
          <w:numId w:val="33"/>
        </w:numPr>
        <w:rPr>
          <w:rFonts w:cs="Arial"/>
        </w:rPr>
      </w:pPr>
      <w:r w:rsidRPr="000955EA">
        <w:rPr>
          <w:rFonts w:cs="Arial"/>
        </w:rPr>
        <w:t xml:space="preserve">Como um instrutor,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alterar os exercícios cadastrados,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ajustar as quantidades de séries e repetições conforme necessário.</w:t>
      </w:r>
    </w:p>
    <w:p w14:paraId="4B65DECB" w14:textId="0C11FB68" w:rsidR="00B05777" w:rsidRPr="000955EA" w:rsidRDefault="00B32D29" w:rsidP="00892DEE">
      <w:pPr>
        <w:numPr>
          <w:ilvl w:val="0"/>
          <w:numId w:val="33"/>
        </w:numPr>
        <w:rPr>
          <w:rFonts w:cs="Arial"/>
        </w:rPr>
      </w:pPr>
      <w:r w:rsidRPr="000955EA">
        <w:rPr>
          <w:rFonts w:cs="Arial"/>
        </w:rPr>
        <w:t xml:space="preserve">Como um instrutor,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excluir exercícios cadastrados,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remover exercícios obsoletos das fichas de treino.</w:t>
      </w:r>
    </w:p>
    <w:p w14:paraId="66B75D56" w14:textId="2E273C10" w:rsidR="00B32D29" w:rsidRPr="000955EA" w:rsidRDefault="00B32D29" w:rsidP="00892DEE">
      <w:pPr>
        <w:numPr>
          <w:ilvl w:val="0"/>
          <w:numId w:val="33"/>
        </w:numPr>
        <w:rPr>
          <w:rFonts w:cs="Arial"/>
        </w:rPr>
      </w:pPr>
      <w:r w:rsidRPr="000955EA">
        <w:rPr>
          <w:rFonts w:cs="Arial"/>
        </w:rPr>
        <w:t xml:space="preserve">Como um instrutor,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pesquisar um aluno específico,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emitir a ficha de treino personalizada para esse aluno.</w:t>
      </w:r>
    </w:p>
    <w:p w14:paraId="23849059" w14:textId="6748466F" w:rsidR="00B32D29" w:rsidRPr="000955EA" w:rsidRDefault="00B32D29" w:rsidP="00892DEE">
      <w:pPr>
        <w:numPr>
          <w:ilvl w:val="0"/>
          <w:numId w:val="33"/>
        </w:numPr>
        <w:rPr>
          <w:rFonts w:cs="Arial"/>
        </w:rPr>
      </w:pPr>
      <w:r w:rsidRPr="000955EA">
        <w:rPr>
          <w:rFonts w:cs="Arial"/>
        </w:rPr>
        <w:t xml:space="preserve">Como um instrutor, </w:t>
      </w:r>
      <w:r w:rsidR="001377FB" w:rsidRPr="000955EA">
        <w:rPr>
          <w:rFonts w:cs="Arial"/>
        </w:rPr>
        <w:t>e</w:t>
      </w:r>
      <w:r w:rsidRPr="000955EA">
        <w:rPr>
          <w:rFonts w:cs="Arial"/>
        </w:rPr>
        <w:t xml:space="preserve">u quero filtrar a lista de treinos,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pesquisar treinos específicos.</w:t>
      </w:r>
    </w:p>
    <w:p w14:paraId="70394D61" w14:textId="77777777" w:rsidR="001377FB" w:rsidRPr="000955EA" w:rsidRDefault="001377FB" w:rsidP="001377FB">
      <w:pPr>
        <w:ind w:left="720"/>
        <w:rPr>
          <w:rFonts w:cs="Arial"/>
        </w:rPr>
      </w:pPr>
    </w:p>
    <w:p w14:paraId="2E269E77" w14:textId="77777777" w:rsidR="009B4B3A" w:rsidRPr="000955EA" w:rsidRDefault="009B4B3A" w:rsidP="001377FB">
      <w:pPr>
        <w:ind w:left="720"/>
        <w:rPr>
          <w:rFonts w:cs="Arial"/>
        </w:rPr>
      </w:pPr>
    </w:p>
    <w:p w14:paraId="0638FF63" w14:textId="04745497" w:rsidR="00B32D29" w:rsidRPr="000955EA" w:rsidRDefault="00B32D29" w:rsidP="000955EA">
      <w:pPr>
        <w:numPr>
          <w:ilvl w:val="2"/>
          <w:numId w:val="35"/>
        </w:numPr>
        <w:rPr>
          <w:rFonts w:cs="Arial"/>
          <w:b/>
          <w:bCs/>
        </w:rPr>
      </w:pPr>
      <w:r w:rsidRPr="000955EA">
        <w:rPr>
          <w:rFonts w:cs="Arial"/>
          <w:b/>
          <w:bCs/>
        </w:rPr>
        <w:t>Tela de gerenciamento de planos</w:t>
      </w:r>
    </w:p>
    <w:p w14:paraId="5B6FF76D" w14:textId="77777777" w:rsidR="00B05777" w:rsidRPr="000955EA" w:rsidRDefault="00B05777" w:rsidP="00B32D29">
      <w:pPr>
        <w:rPr>
          <w:rFonts w:cs="Arial"/>
        </w:rPr>
      </w:pPr>
    </w:p>
    <w:p w14:paraId="3F14B973" w14:textId="12E5AE88" w:rsidR="00B05777" w:rsidRPr="000955EA" w:rsidRDefault="00B32D29" w:rsidP="00892DEE">
      <w:pPr>
        <w:numPr>
          <w:ilvl w:val="0"/>
          <w:numId w:val="31"/>
        </w:numPr>
        <w:rPr>
          <w:rFonts w:cs="Arial"/>
        </w:rPr>
      </w:pPr>
      <w:r w:rsidRPr="000955EA">
        <w:rPr>
          <w:rFonts w:cs="Arial"/>
        </w:rPr>
        <w:t xml:space="preserve">Como um gerente,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cadastrar novos planos da academia,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os alunos possam escolher entre as opções disponíveis durante a matrícula ou renovação.</w:t>
      </w:r>
    </w:p>
    <w:p w14:paraId="5E56135F" w14:textId="1B9453A5" w:rsidR="00B05777" w:rsidRPr="000955EA" w:rsidRDefault="00B32D29" w:rsidP="00892DEE">
      <w:pPr>
        <w:numPr>
          <w:ilvl w:val="0"/>
          <w:numId w:val="31"/>
        </w:numPr>
        <w:rPr>
          <w:rFonts w:cs="Arial"/>
        </w:rPr>
      </w:pPr>
      <w:r w:rsidRPr="000955EA">
        <w:rPr>
          <w:rFonts w:cs="Arial"/>
        </w:rPr>
        <w:t xml:space="preserve">Como um gerente,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alterar os detalhes dos planos,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atualizar informações como valor e condições quando necessário.</w:t>
      </w:r>
    </w:p>
    <w:p w14:paraId="434A1D72" w14:textId="1B634143" w:rsidR="00B05777" w:rsidRPr="000955EA" w:rsidRDefault="00B32D29" w:rsidP="00892DEE">
      <w:pPr>
        <w:numPr>
          <w:ilvl w:val="0"/>
          <w:numId w:val="31"/>
        </w:numPr>
        <w:rPr>
          <w:rFonts w:cs="Arial"/>
        </w:rPr>
      </w:pPr>
      <w:r w:rsidRPr="000955EA">
        <w:rPr>
          <w:rFonts w:cs="Arial"/>
        </w:rPr>
        <w:t xml:space="preserve">Como um gerente,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excluir planos obsoletos,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manter a oferta de planos atualizada e relevante.</w:t>
      </w:r>
    </w:p>
    <w:p w14:paraId="13B90576" w14:textId="1ACF256F" w:rsidR="00B32D29" w:rsidRPr="000955EA" w:rsidRDefault="00B32D29" w:rsidP="00892DEE">
      <w:pPr>
        <w:numPr>
          <w:ilvl w:val="0"/>
          <w:numId w:val="31"/>
        </w:numPr>
        <w:rPr>
          <w:rFonts w:cs="Arial"/>
        </w:rPr>
      </w:pPr>
      <w:r w:rsidRPr="000955EA">
        <w:rPr>
          <w:rFonts w:cs="Arial"/>
        </w:rPr>
        <w:t xml:space="preserve">Como um gerente,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pesquisar planos específicos,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localizar rapidamente os registros de planos no sistema.</w:t>
      </w:r>
    </w:p>
    <w:p w14:paraId="3C133298" w14:textId="77777777" w:rsidR="00B32D29" w:rsidRPr="000955EA" w:rsidRDefault="00B32D29" w:rsidP="00B32D29">
      <w:pPr>
        <w:rPr>
          <w:rFonts w:cs="Arial"/>
        </w:rPr>
      </w:pPr>
    </w:p>
    <w:p w14:paraId="4788C9EF" w14:textId="52A2CBE9" w:rsidR="00B32D29" w:rsidRPr="000955EA" w:rsidRDefault="00B32D29" w:rsidP="000955EA">
      <w:pPr>
        <w:numPr>
          <w:ilvl w:val="2"/>
          <w:numId w:val="35"/>
        </w:numPr>
        <w:rPr>
          <w:rFonts w:cs="Arial"/>
          <w:b/>
          <w:bCs/>
        </w:rPr>
      </w:pPr>
      <w:r w:rsidRPr="000955EA">
        <w:rPr>
          <w:rFonts w:cs="Arial"/>
          <w:b/>
          <w:bCs/>
        </w:rPr>
        <w:t>Tela de g</w:t>
      </w:r>
      <w:r w:rsidR="00B05777" w:rsidRPr="000955EA">
        <w:rPr>
          <w:rFonts w:cs="Arial"/>
          <w:b/>
          <w:bCs/>
        </w:rPr>
        <w:t>e</w:t>
      </w:r>
      <w:r w:rsidRPr="000955EA">
        <w:rPr>
          <w:rFonts w:cs="Arial"/>
          <w:b/>
          <w:bCs/>
        </w:rPr>
        <w:t>renciamento de funcionários</w:t>
      </w:r>
    </w:p>
    <w:p w14:paraId="1640C4D5" w14:textId="77777777" w:rsidR="00B05777" w:rsidRPr="000955EA" w:rsidRDefault="00B05777" w:rsidP="00B32D29">
      <w:pPr>
        <w:rPr>
          <w:rFonts w:cs="Arial"/>
        </w:rPr>
      </w:pPr>
    </w:p>
    <w:p w14:paraId="6BFA845F" w14:textId="29548752" w:rsidR="00B05777" w:rsidRPr="000955EA" w:rsidRDefault="00B32D29" w:rsidP="00892DEE">
      <w:pPr>
        <w:numPr>
          <w:ilvl w:val="0"/>
          <w:numId w:val="32"/>
        </w:numPr>
        <w:rPr>
          <w:rFonts w:cs="Arial"/>
        </w:rPr>
      </w:pPr>
      <w:r w:rsidRPr="000955EA">
        <w:rPr>
          <w:rFonts w:cs="Arial"/>
        </w:rPr>
        <w:t xml:space="preserve">Como um gerente,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cadastrar novos funcionários,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eles possam acessar o sistema e desempenhar suas funções.</w:t>
      </w:r>
    </w:p>
    <w:p w14:paraId="36206DF8" w14:textId="403182CD" w:rsidR="00B05777" w:rsidRPr="000955EA" w:rsidRDefault="00B32D29" w:rsidP="00892DEE">
      <w:pPr>
        <w:numPr>
          <w:ilvl w:val="0"/>
          <w:numId w:val="32"/>
        </w:numPr>
        <w:rPr>
          <w:rFonts w:cs="Arial"/>
        </w:rPr>
      </w:pPr>
      <w:r w:rsidRPr="000955EA">
        <w:rPr>
          <w:rFonts w:cs="Arial"/>
        </w:rPr>
        <w:t xml:space="preserve">Como um gerente,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alterar o cadastro de funcionários,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atualizar informações pessoais ou de trabalho conforme necessário.</w:t>
      </w:r>
    </w:p>
    <w:p w14:paraId="09C8B40B" w14:textId="641E62F9" w:rsidR="00B05777" w:rsidRPr="000955EA" w:rsidRDefault="00B32D29" w:rsidP="00892DEE">
      <w:pPr>
        <w:numPr>
          <w:ilvl w:val="0"/>
          <w:numId w:val="32"/>
        </w:numPr>
        <w:rPr>
          <w:rFonts w:cs="Arial"/>
        </w:rPr>
      </w:pPr>
      <w:r w:rsidRPr="000955EA">
        <w:rPr>
          <w:rFonts w:cs="Arial"/>
        </w:rPr>
        <w:t xml:space="preserve">Como um gerente,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excluir o cadastro de funcionários,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remover registros de funcionários que não fazem mais parte da equipe</w:t>
      </w:r>
      <w:r w:rsidR="00F45EB5" w:rsidRPr="000955EA">
        <w:rPr>
          <w:rFonts w:cs="Arial"/>
        </w:rPr>
        <w:t>.</w:t>
      </w:r>
    </w:p>
    <w:p w14:paraId="3ABC3D55" w14:textId="19E18555" w:rsidR="00B05777" w:rsidRPr="000955EA" w:rsidRDefault="00B32D29" w:rsidP="00892DEE">
      <w:pPr>
        <w:numPr>
          <w:ilvl w:val="0"/>
          <w:numId w:val="32"/>
        </w:numPr>
        <w:rPr>
          <w:rFonts w:cs="Arial"/>
        </w:rPr>
      </w:pPr>
      <w:r w:rsidRPr="000955EA">
        <w:rPr>
          <w:rFonts w:cs="Arial"/>
        </w:rPr>
        <w:t xml:space="preserve">Como um gerente,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pesquisar um funcionário específico,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localizar rapidamente o cadastro do funcionário no sistema.</w:t>
      </w:r>
    </w:p>
    <w:p w14:paraId="4FB544C7" w14:textId="46F28974" w:rsidR="00B05777" w:rsidRPr="000955EA" w:rsidRDefault="00B32D29" w:rsidP="00892DEE">
      <w:pPr>
        <w:numPr>
          <w:ilvl w:val="0"/>
          <w:numId w:val="32"/>
        </w:numPr>
        <w:rPr>
          <w:rFonts w:cs="Arial"/>
        </w:rPr>
      </w:pPr>
      <w:r w:rsidRPr="000955EA">
        <w:rPr>
          <w:rFonts w:cs="Arial"/>
        </w:rPr>
        <w:t xml:space="preserve">Como um gerente,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exportar a lista de funcionários,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 xml:space="preserve">ara que eu </w:t>
      </w:r>
      <w:proofErr w:type="spellStart"/>
      <w:r w:rsidRPr="000955EA">
        <w:rPr>
          <w:rFonts w:cs="Arial"/>
        </w:rPr>
        <w:t>posssa</w:t>
      </w:r>
      <w:proofErr w:type="spellEnd"/>
      <w:r w:rsidRPr="000955EA">
        <w:rPr>
          <w:rFonts w:cs="Arial"/>
        </w:rPr>
        <w:t xml:space="preserve"> gerenciar diferentes dados dos funcionários.</w:t>
      </w:r>
    </w:p>
    <w:p w14:paraId="601251B1" w14:textId="6D2EE718" w:rsidR="00740476" w:rsidRPr="000955EA" w:rsidRDefault="00B32D29" w:rsidP="00892DEE">
      <w:pPr>
        <w:numPr>
          <w:ilvl w:val="0"/>
          <w:numId w:val="32"/>
        </w:numPr>
        <w:rPr>
          <w:rFonts w:cs="Arial"/>
        </w:rPr>
      </w:pPr>
      <w:r w:rsidRPr="000955EA">
        <w:rPr>
          <w:rFonts w:cs="Arial"/>
        </w:rPr>
        <w:t xml:space="preserve">Como um gerente, </w:t>
      </w:r>
      <w:r w:rsidR="001377FB" w:rsidRPr="000955EA">
        <w:rPr>
          <w:rFonts w:cs="Arial"/>
        </w:rPr>
        <w:t>q</w:t>
      </w:r>
      <w:r w:rsidRPr="000955EA">
        <w:rPr>
          <w:rFonts w:cs="Arial"/>
        </w:rPr>
        <w:t xml:space="preserve">uero filtrar os funcionários pelo cargo, </w:t>
      </w:r>
      <w:r w:rsidR="001377FB" w:rsidRPr="000955EA">
        <w:rPr>
          <w:rFonts w:cs="Arial"/>
        </w:rPr>
        <w:t>p</w:t>
      </w:r>
      <w:r w:rsidRPr="000955EA">
        <w:rPr>
          <w:rFonts w:cs="Arial"/>
        </w:rPr>
        <w:t>ara que eu possa buscar cargos específicos.</w:t>
      </w:r>
    </w:p>
    <w:p w14:paraId="0554208C" w14:textId="77777777" w:rsidR="00B05777" w:rsidRPr="000955EA" w:rsidRDefault="00B05777" w:rsidP="005351CE">
      <w:pPr>
        <w:rPr>
          <w:rFonts w:cs="Arial"/>
          <w:color w:val="FF0000"/>
        </w:rPr>
      </w:pPr>
    </w:p>
    <w:p w14:paraId="1C6EEB03" w14:textId="77777777" w:rsidR="00942000" w:rsidRPr="000955EA" w:rsidRDefault="00942000" w:rsidP="00942000">
      <w:pPr>
        <w:rPr>
          <w:rFonts w:cs="Arial"/>
        </w:rPr>
      </w:pPr>
    </w:p>
    <w:p w14:paraId="663A82CB" w14:textId="7AF1CC02" w:rsidR="00204427" w:rsidRPr="000955EA" w:rsidRDefault="00204427">
      <w:pPr>
        <w:pStyle w:val="Ttulo2"/>
        <w:rPr>
          <w:szCs w:val="28"/>
        </w:rPr>
      </w:pPr>
      <w:bookmarkStart w:id="35" w:name="_Toc55583501"/>
      <w:bookmarkStart w:id="36" w:name="_Toc181884300"/>
      <w:bookmarkStart w:id="37" w:name="_Toc181885324"/>
      <w:r w:rsidRPr="000955EA">
        <w:rPr>
          <w:szCs w:val="28"/>
        </w:rPr>
        <w:t>2.</w:t>
      </w:r>
      <w:r w:rsidR="000955EA">
        <w:rPr>
          <w:szCs w:val="28"/>
        </w:rPr>
        <w:t>5</w:t>
      </w:r>
      <w:r w:rsidRPr="000955EA">
        <w:rPr>
          <w:szCs w:val="28"/>
        </w:rPr>
        <w:t>. Requisitos de Software</w:t>
      </w:r>
      <w:bookmarkEnd w:id="35"/>
      <w:bookmarkEnd w:id="36"/>
      <w:bookmarkEnd w:id="37"/>
    </w:p>
    <w:p w14:paraId="05069D2F" w14:textId="77777777" w:rsidR="005351CE" w:rsidRPr="000955EA" w:rsidRDefault="005351CE" w:rsidP="005351CE">
      <w:pPr>
        <w:numPr>
          <w:ilvl w:val="0"/>
          <w:numId w:val="1"/>
        </w:numPr>
        <w:rPr>
          <w:rFonts w:cs="Arial"/>
          <w:color w:val="FF0000"/>
        </w:rPr>
      </w:pPr>
    </w:p>
    <w:p w14:paraId="13EED681" w14:textId="299F6EBE" w:rsidR="00E52FB1" w:rsidRPr="000955EA" w:rsidRDefault="00DA04DE" w:rsidP="00E52FB1">
      <w:pPr>
        <w:rPr>
          <w:rFonts w:cs="Arial"/>
          <w:b/>
          <w:bCs/>
        </w:rPr>
      </w:pPr>
      <w:r w:rsidRPr="000955EA">
        <w:rPr>
          <w:rFonts w:cs="Arial"/>
          <w:b/>
          <w:bCs/>
        </w:rPr>
        <w:t>2.</w:t>
      </w:r>
      <w:r w:rsidR="000955EA">
        <w:rPr>
          <w:rFonts w:cs="Arial"/>
          <w:b/>
          <w:bCs/>
        </w:rPr>
        <w:t>5</w:t>
      </w:r>
      <w:r w:rsidRPr="000955EA">
        <w:rPr>
          <w:rFonts w:cs="Arial"/>
          <w:b/>
          <w:bCs/>
        </w:rPr>
        <w:t xml:space="preserve">.1. </w:t>
      </w:r>
      <w:r w:rsidR="00E52FB1" w:rsidRPr="000955EA">
        <w:rPr>
          <w:rFonts w:cs="Arial"/>
          <w:b/>
          <w:bCs/>
        </w:rPr>
        <w:t>Requisitos Funcionais</w:t>
      </w:r>
    </w:p>
    <w:p w14:paraId="2BA264CE" w14:textId="77777777" w:rsidR="00DA04DE" w:rsidRPr="000955EA" w:rsidRDefault="00DA04DE" w:rsidP="00E52FB1">
      <w:pPr>
        <w:rPr>
          <w:rFonts w:cs="Arial"/>
        </w:rPr>
      </w:pPr>
    </w:p>
    <w:p w14:paraId="00F4B309" w14:textId="362CD1FD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  <w:iCs/>
        </w:rPr>
        <w:t>[RF001]</w:t>
      </w:r>
      <w:r w:rsidR="00DA04DE" w:rsidRPr="000955EA">
        <w:rPr>
          <w:rFonts w:cs="Arial"/>
          <w:b/>
          <w:bCs/>
          <w:iCs/>
        </w:rPr>
        <w:t xml:space="preserve"> - </w:t>
      </w:r>
      <w:r w:rsidRPr="000955EA">
        <w:rPr>
          <w:rFonts w:cs="Arial"/>
          <w:iCs/>
        </w:rPr>
        <w:t>O sistema</w:t>
      </w:r>
      <w:r w:rsidRPr="000955EA">
        <w:rPr>
          <w:rFonts w:cs="Arial"/>
        </w:rPr>
        <w:t xml:space="preserve"> deve validar o nome de usuário e senha para permitir o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acesso ao sistema.</w:t>
      </w:r>
    </w:p>
    <w:p w14:paraId="78900C5C" w14:textId="6241DCD7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>[RF002]</w:t>
      </w:r>
      <w:r w:rsidRPr="000955EA">
        <w:rPr>
          <w:rFonts w:cs="Arial"/>
        </w:rPr>
        <w:t xml:space="preserve"> </w:t>
      </w:r>
      <w:r w:rsidR="00DA04DE" w:rsidRPr="000955EA">
        <w:rPr>
          <w:rFonts w:cs="Arial"/>
        </w:rPr>
        <w:t xml:space="preserve">- </w:t>
      </w:r>
      <w:r w:rsidRPr="000955EA">
        <w:rPr>
          <w:rFonts w:cs="Arial"/>
        </w:rPr>
        <w:t>O usuário do sistema deve ser classificado como gerente, instrutor ou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recepcionista no cadastro de</w:t>
      </w:r>
      <w:r w:rsidR="00DA04DE" w:rsidRPr="000955EA">
        <w:rPr>
          <w:rFonts w:cs="Arial"/>
        </w:rPr>
        <w:t xml:space="preserve"> f</w:t>
      </w:r>
      <w:r w:rsidRPr="000955EA">
        <w:rPr>
          <w:rFonts w:cs="Arial"/>
        </w:rPr>
        <w:t>uncionários.</w:t>
      </w:r>
    </w:p>
    <w:p w14:paraId="648B72C8" w14:textId="28647468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lastRenderedPageBreak/>
        <w:t>[RF003]</w:t>
      </w:r>
      <w:r w:rsidRPr="000955EA">
        <w:rPr>
          <w:rFonts w:cs="Arial"/>
        </w:rPr>
        <w:t xml:space="preserve"> </w:t>
      </w:r>
      <w:r w:rsidR="00DA04DE" w:rsidRPr="000955EA">
        <w:rPr>
          <w:rFonts w:cs="Arial"/>
        </w:rPr>
        <w:t xml:space="preserve">- </w:t>
      </w:r>
      <w:r w:rsidRPr="000955EA">
        <w:rPr>
          <w:rFonts w:cs="Arial"/>
        </w:rPr>
        <w:t>O usuário do tipo gerente deve possuir acesso a todas as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funcionalidades do sistema.</w:t>
      </w:r>
    </w:p>
    <w:p w14:paraId="4C0CD16E" w14:textId="1808FCDC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>[RF004]</w:t>
      </w:r>
      <w:r w:rsidRPr="000955EA">
        <w:rPr>
          <w:rFonts w:cs="Arial"/>
        </w:rPr>
        <w:t xml:space="preserve"> </w:t>
      </w:r>
      <w:r w:rsidR="00DA04DE" w:rsidRPr="000955EA">
        <w:rPr>
          <w:rFonts w:cs="Arial"/>
        </w:rPr>
        <w:t xml:space="preserve">- </w:t>
      </w:r>
      <w:r w:rsidRPr="000955EA">
        <w:rPr>
          <w:rFonts w:cs="Arial"/>
        </w:rPr>
        <w:t>O usuário do tipo instrutor deve possuir acesso somente a alunos e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treinos.</w:t>
      </w:r>
    </w:p>
    <w:p w14:paraId="6D948433" w14:textId="4ACF8BF4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>[RF005]</w:t>
      </w:r>
      <w:r w:rsidRPr="000955EA">
        <w:rPr>
          <w:rFonts w:cs="Arial"/>
        </w:rPr>
        <w:t xml:space="preserve"> </w:t>
      </w:r>
      <w:r w:rsidR="00DA04DE" w:rsidRPr="000955EA">
        <w:rPr>
          <w:rFonts w:cs="Arial"/>
        </w:rPr>
        <w:t xml:space="preserve">- </w:t>
      </w:r>
      <w:r w:rsidRPr="000955EA">
        <w:rPr>
          <w:rFonts w:cs="Arial"/>
        </w:rPr>
        <w:t>O usuário do tipo recepcionista deve possuir acesso somente a alunos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e pagamentos.</w:t>
      </w:r>
    </w:p>
    <w:p w14:paraId="29EE13B0" w14:textId="7F0E3215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>[RF006]</w:t>
      </w:r>
      <w:r w:rsidRPr="000955EA">
        <w:rPr>
          <w:rFonts w:cs="Arial"/>
        </w:rPr>
        <w:t xml:space="preserve"> </w:t>
      </w:r>
      <w:r w:rsidR="00DA04DE" w:rsidRPr="000955EA">
        <w:rPr>
          <w:rFonts w:cs="Arial"/>
        </w:rPr>
        <w:t xml:space="preserve">- </w:t>
      </w:r>
      <w:r w:rsidRPr="000955EA">
        <w:rPr>
          <w:rFonts w:cs="Arial"/>
        </w:rPr>
        <w:t>O sistema deve permitir que o usuário do tipo gerente redefina a senha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de qualquer usuário se necessário.</w:t>
      </w:r>
    </w:p>
    <w:p w14:paraId="279AC68E" w14:textId="607D915D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>[RF007]</w:t>
      </w:r>
      <w:r w:rsidRPr="000955EA">
        <w:rPr>
          <w:rFonts w:cs="Arial"/>
        </w:rPr>
        <w:t xml:space="preserve"> </w:t>
      </w:r>
      <w:r w:rsidR="00DA04DE" w:rsidRPr="000955EA">
        <w:rPr>
          <w:rFonts w:cs="Arial"/>
        </w:rPr>
        <w:t xml:space="preserve">- </w:t>
      </w:r>
      <w:r w:rsidRPr="000955EA">
        <w:rPr>
          <w:rFonts w:cs="Arial"/>
        </w:rPr>
        <w:t>O sistema deve permitir o usuário cadastrar, exibir, alterar, excluir,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exportar, filtrar e pesquisar alunos.</w:t>
      </w:r>
    </w:p>
    <w:p w14:paraId="1926136F" w14:textId="152E34B8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>[RF008]</w:t>
      </w:r>
      <w:r w:rsidRPr="000955EA">
        <w:rPr>
          <w:rFonts w:cs="Arial"/>
        </w:rPr>
        <w:t xml:space="preserve"> </w:t>
      </w:r>
      <w:r w:rsidR="00DA04DE" w:rsidRPr="000955EA">
        <w:rPr>
          <w:rFonts w:cs="Arial"/>
        </w:rPr>
        <w:t xml:space="preserve">- </w:t>
      </w:r>
      <w:r w:rsidRPr="000955EA">
        <w:rPr>
          <w:rFonts w:cs="Arial"/>
        </w:rPr>
        <w:t>O sistema deve permitir o usuário (gerente e recepcionista) pesquisar,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exportar e registrar pagamentos.</w:t>
      </w:r>
    </w:p>
    <w:p w14:paraId="5A0F371B" w14:textId="7F899DC6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>[RF009]</w:t>
      </w:r>
      <w:r w:rsidRPr="000955EA">
        <w:rPr>
          <w:rFonts w:cs="Arial"/>
        </w:rPr>
        <w:t xml:space="preserve"> </w:t>
      </w:r>
      <w:r w:rsidR="00DA04DE" w:rsidRPr="000955EA">
        <w:rPr>
          <w:rFonts w:cs="Arial"/>
        </w:rPr>
        <w:t xml:space="preserve">- </w:t>
      </w:r>
      <w:r w:rsidRPr="000955EA">
        <w:rPr>
          <w:rFonts w:cs="Arial"/>
        </w:rPr>
        <w:t>O sistema deve permitir o usuário (gerente e instrutor) cadastrar,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exibir, alterar, excluir, filtrar, pesquisar e emitir treinos.</w:t>
      </w:r>
    </w:p>
    <w:p w14:paraId="6E04C444" w14:textId="2C29E108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>[RF010]</w:t>
      </w:r>
      <w:r w:rsidRPr="000955EA">
        <w:rPr>
          <w:rFonts w:cs="Arial"/>
        </w:rPr>
        <w:t xml:space="preserve"> </w:t>
      </w:r>
      <w:r w:rsidR="00DA04DE" w:rsidRPr="000955EA">
        <w:rPr>
          <w:rFonts w:cs="Arial"/>
        </w:rPr>
        <w:t xml:space="preserve">- </w:t>
      </w:r>
      <w:r w:rsidRPr="000955EA">
        <w:rPr>
          <w:rFonts w:cs="Arial"/>
        </w:rPr>
        <w:t>O sistema deve permitir o usuário (gerente) cadastrar, exibir, alterar,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excluir, exportar e pesquisar planos.</w:t>
      </w:r>
    </w:p>
    <w:p w14:paraId="03E3846A" w14:textId="793336C6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 xml:space="preserve">[RF011] </w:t>
      </w:r>
      <w:r w:rsidR="00DA04DE" w:rsidRPr="000955EA">
        <w:rPr>
          <w:rFonts w:cs="Arial"/>
          <w:b/>
          <w:bCs/>
        </w:rPr>
        <w:t>-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O sistema deve permitir o usuário (gerente) cadastrar, exibir, alterar,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excluir, exportar, filtrar e pesquisar funcionários.</w:t>
      </w:r>
    </w:p>
    <w:p w14:paraId="4A5B8D35" w14:textId="12222109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>[RF012]</w:t>
      </w:r>
      <w:r w:rsidRPr="000955EA">
        <w:rPr>
          <w:rFonts w:cs="Arial"/>
        </w:rPr>
        <w:t xml:space="preserve"> </w:t>
      </w:r>
      <w:r w:rsidR="00DA04DE" w:rsidRPr="000955EA">
        <w:rPr>
          <w:rFonts w:cs="Arial"/>
        </w:rPr>
        <w:t xml:space="preserve">- </w:t>
      </w:r>
      <w:r w:rsidRPr="000955EA">
        <w:rPr>
          <w:rFonts w:cs="Arial"/>
        </w:rPr>
        <w:t xml:space="preserve">O sistema deve permitir o usuário realizar </w:t>
      </w:r>
      <w:proofErr w:type="spellStart"/>
      <w:r w:rsidRPr="000955EA">
        <w:rPr>
          <w:rFonts w:cs="Arial"/>
        </w:rPr>
        <w:t>logoff</w:t>
      </w:r>
      <w:proofErr w:type="spellEnd"/>
      <w:r w:rsidRPr="000955EA">
        <w:rPr>
          <w:rFonts w:cs="Arial"/>
        </w:rPr>
        <w:t>.</w:t>
      </w:r>
    </w:p>
    <w:p w14:paraId="1E445CE6" w14:textId="77777777" w:rsidR="00DA04DE" w:rsidRPr="000955EA" w:rsidRDefault="00DA04DE" w:rsidP="00E52FB1">
      <w:pPr>
        <w:rPr>
          <w:rFonts w:cs="Arial"/>
        </w:rPr>
      </w:pPr>
    </w:p>
    <w:p w14:paraId="089B9ABE" w14:textId="77777777" w:rsidR="00153A07" w:rsidRDefault="00153A07" w:rsidP="00E52FB1">
      <w:pPr>
        <w:rPr>
          <w:rFonts w:cs="Arial"/>
          <w:b/>
          <w:bCs/>
        </w:rPr>
      </w:pPr>
    </w:p>
    <w:p w14:paraId="316AB908" w14:textId="6C0EA34C" w:rsidR="00E52FB1" w:rsidRPr="000955EA" w:rsidRDefault="00DA04DE" w:rsidP="00E52FB1">
      <w:pPr>
        <w:rPr>
          <w:rFonts w:cs="Arial"/>
          <w:b/>
          <w:bCs/>
        </w:rPr>
      </w:pPr>
      <w:r w:rsidRPr="000955EA">
        <w:rPr>
          <w:rFonts w:cs="Arial"/>
          <w:b/>
          <w:bCs/>
        </w:rPr>
        <w:t>2.</w:t>
      </w:r>
      <w:r w:rsidR="000955EA">
        <w:rPr>
          <w:rFonts w:cs="Arial"/>
          <w:b/>
          <w:bCs/>
        </w:rPr>
        <w:t>5</w:t>
      </w:r>
      <w:r w:rsidRPr="000955EA">
        <w:rPr>
          <w:rFonts w:cs="Arial"/>
          <w:b/>
          <w:bCs/>
        </w:rPr>
        <w:t xml:space="preserve">.2. </w:t>
      </w:r>
      <w:r w:rsidR="00E52FB1" w:rsidRPr="000955EA">
        <w:rPr>
          <w:rFonts w:cs="Arial"/>
          <w:b/>
          <w:bCs/>
        </w:rPr>
        <w:t>Requisitos Não Funcionais</w:t>
      </w:r>
    </w:p>
    <w:p w14:paraId="72A2F5F8" w14:textId="77777777" w:rsidR="00DA04DE" w:rsidRPr="000955EA" w:rsidRDefault="00DA04DE" w:rsidP="00E52FB1">
      <w:pPr>
        <w:rPr>
          <w:rFonts w:cs="Arial"/>
          <w:b/>
          <w:bCs/>
        </w:rPr>
      </w:pPr>
    </w:p>
    <w:p w14:paraId="2418864D" w14:textId="42EAFD00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>[RNF001]</w:t>
      </w:r>
      <w:r w:rsidR="00DA04DE" w:rsidRPr="000955EA">
        <w:rPr>
          <w:rFonts w:cs="Arial"/>
        </w:rPr>
        <w:t xml:space="preserve"> -</w:t>
      </w:r>
      <w:r w:rsidRPr="000955EA">
        <w:rPr>
          <w:rFonts w:cs="Arial"/>
        </w:rPr>
        <w:t xml:space="preserve"> O sistema deve ter um tempo de resposta rápido para todas as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interações do usuário.</w:t>
      </w:r>
    </w:p>
    <w:p w14:paraId="28A94EC6" w14:textId="55C84195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>[RNF002]</w:t>
      </w:r>
      <w:r w:rsidRPr="000955EA">
        <w:rPr>
          <w:rFonts w:cs="Arial"/>
        </w:rPr>
        <w:t xml:space="preserve"> </w:t>
      </w:r>
      <w:r w:rsidR="00DA04DE" w:rsidRPr="000955EA">
        <w:rPr>
          <w:rFonts w:cs="Arial"/>
        </w:rPr>
        <w:t xml:space="preserve">- </w:t>
      </w:r>
      <w:r w:rsidRPr="000955EA">
        <w:rPr>
          <w:rFonts w:cs="Arial"/>
        </w:rPr>
        <w:t>O sistema deve funcionar sem interrupções, mesmo em caso de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eventuais falhas.</w:t>
      </w:r>
    </w:p>
    <w:p w14:paraId="63808D09" w14:textId="2D420776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>[RNF003]</w:t>
      </w:r>
      <w:r w:rsidRPr="000955EA">
        <w:rPr>
          <w:rFonts w:cs="Arial"/>
        </w:rPr>
        <w:t xml:space="preserve"> </w:t>
      </w:r>
      <w:r w:rsidR="00DA04DE" w:rsidRPr="000955EA">
        <w:rPr>
          <w:rFonts w:cs="Arial"/>
        </w:rPr>
        <w:t xml:space="preserve">- </w:t>
      </w:r>
      <w:r w:rsidRPr="000955EA">
        <w:rPr>
          <w:rFonts w:cs="Arial"/>
        </w:rPr>
        <w:t>O banco de dados deve ser capaz de armazenar uma grande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quantidade de registros sem perda de desempenho.</w:t>
      </w:r>
    </w:p>
    <w:p w14:paraId="470F889F" w14:textId="7A80E5D1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>[RNF004]</w:t>
      </w:r>
      <w:r w:rsidRPr="000955EA">
        <w:rPr>
          <w:rFonts w:cs="Arial"/>
        </w:rPr>
        <w:t xml:space="preserve"> </w:t>
      </w:r>
      <w:r w:rsidR="00DA04DE" w:rsidRPr="000955EA">
        <w:rPr>
          <w:rFonts w:cs="Arial"/>
        </w:rPr>
        <w:t xml:space="preserve">- </w:t>
      </w:r>
      <w:r w:rsidRPr="000955EA">
        <w:rPr>
          <w:rFonts w:cs="Arial"/>
        </w:rPr>
        <w:t>A interface do sistema deve ser intuitiva e fácil de usar, permitindo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que novos funcionários aprendam a operar o sistema facilmente.</w:t>
      </w:r>
    </w:p>
    <w:p w14:paraId="235FAAE3" w14:textId="3FD90F1D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>[RNF005]</w:t>
      </w:r>
      <w:r w:rsidRPr="000955EA">
        <w:rPr>
          <w:rFonts w:cs="Arial"/>
        </w:rPr>
        <w:t xml:space="preserve"> </w:t>
      </w:r>
      <w:r w:rsidR="00DA04DE" w:rsidRPr="000955EA">
        <w:rPr>
          <w:rFonts w:cs="Arial"/>
        </w:rPr>
        <w:t xml:space="preserve">- </w:t>
      </w:r>
      <w:r w:rsidRPr="000955EA">
        <w:rPr>
          <w:rFonts w:cs="Arial"/>
        </w:rPr>
        <w:t>O sistema deve fornecer feedback imediato ao usuário após qualquer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ação, como confirmações de sucesso ou mensagens de erro.</w:t>
      </w:r>
    </w:p>
    <w:p w14:paraId="2A02A0EB" w14:textId="11853732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>[RNF006]</w:t>
      </w:r>
      <w:r w:rsidRPr="000955EA">
        <w:rPr>
          <w:rFonts w:cs="Arial"/>
        </w:rPr>
        <w:t xml:space="preserve"> </w:t>
      </w:r>
      <w:r w:rsidR="00DA04DE" w:rsidRPr="000955EA">
        <w:rPr>
          <w:rFonts w:cs="Arial"/>
        </w:rPr>
        <w:t xml:space="preserve">- </w:t>
      </w:r>
      <w:r w:rsidRPr="000955EA">
        <w:rPr>
          <w:rFonts w:cs="Arial"/>
        </w:rPr>
        <w:t>O sistema deve ser compatível com as versões mais recentes do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sistema operacional Windows.</w:t>
      </w:r>
    </w:p>
    <w:p w14:paraId="4A087F30" w14:textId="15533CFC" w:rsidR="00E52FB1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>[RNF007]</w:t>
      </w:r>
      <w:r w:rsidRPr="000955EA">
        <w:rPr>
          <w:rFonts w:cs="Arial"/>
        </w:rPr>
        <w:t xml:space="preserve"> </w:t>
      </w:r>
      <w:r w:rsidR="00DA04DE" w:rsidRPr="000955EA">
        <w:rPr>
          <w:rFonts w:cs="Arial"/>
        </w:rPr>
        <w:t xml:space="preserve">- </w:t>
      </w:r>
      <w:r w:rsidRPr="000955EA">
        <w:rPr>
          <w:rFonts w:cs="Arial"/>
        </w:rPr>
        <w:t>O código-fonte do sistema deve seguir boas práticas de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programação, com comentários adequados e padronização, facilitando futuras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manutenções e atualizações.</w:t>
      </w:r>
    </w:p>
    <w:p w14:paraId="74999E79" w14:textId="723F917E" w:rsidR="00942000" w:rsidRPr="000955EA" w:rsidRDefault="00E52FB1" w:rsidP="00E52FB1">
      <w:pPr>
        <w:rPr>
          <w:rFonts w:cs="Arial"/>
        </w:rPr>
      </w:pPr>
      <w:r w:rsidRPr="000955EA">
        <w:rPr>
          <w:rFonts w:cs="Arial"/>
          <w:b/>
          <w:bCs/>
        </w:rPr>
        <w:t>[RNF008]</w:t>
      </w:r>
      <w:r w:rsidRPr="000955EA">
        <w:rPr>
          <w:rFonts w:cs="Arial"/>
        </w:rPr>
        <w:t xml:space="preserve"> </w:t>
      </w:r>
      <w:r w:rsidR="00DA04DE" w:rsidRPr="000955EA">
        <w:rPr>
          <w:rFonts w:cs="Arial"/>
        </w:rPr>
        <w:t xml:space="preserve">- </w:t>
      </w:r>
      <w:r w:rsidRPr="000955EA">
        <w:rPr>
          <w:rFonts w:cs="Arial"/>
        </w:rPr>
        <w:t>O sistema deve ser projetado de forma escalável, permitindo a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adição de novas funcionalidades e módulos sem a necessidade de grandes</w:t>
      </w:r>
      <w:r w:rsidR="00DA04DE" w:rsidRPr="000955EA">
        <w:rPr>
          <w:rFonts w:cs="Arial"/>
        </w:rPr>
        <w:t xml:space="preserve"> </w:t>
      </w:r>
      <w:r w:rsidRPr="000955EA">
        <w:rPr>
          <w:rFonts w:cs="Arial"/>
        </w:rPr>
        <w:t>reestruturações.</w:t>
      </w:r>
    </w:p>
    <w:p w14:paraId="376B9689" w14:textId="77777777" w:rsidR="00DA04DE" w:rsidRDefault="00DA04DE" w:rsidP="00E52FB1">
      <w:pPr>
        <w:rPr>
          <w:rFonts w:cs="Arial"/>
        </w:rPr>
      </w:pPr>
    </w:p>
    <w:p w14:paraId="11EC58DC" w14:textId="77777777" w:rsidR="000955EA" w:rsidRDefault="000955EA" w:rsidP="00E52FB1">
      <w:pPr>
        <w:rPr>
          <w:rFonts w:cs="Arial"/>
        </w:rPr>
      </w:pPr>
    </w:p>
    <w:p w14:paraId="1C3C000A" w14:textId="77777777" w:rsidR="00153A07" w:rsidRDefault="00153A07" w:rsidP="00E52FB1">
      <w:pPr>
        <w:rPr>
          <w:rFonts w:cs="Arial"/>
        </w:rPr>
      </w:pPr>
    </w:p>
    <w:p w14:paraId="049F2B8D" w14:textId="77777777" w:rsidR="00153A07" w:rsidRDefault="00153A07" w:rsidP="00E52FB1">
      <w:pPr>
        <w:rPr>
          <w:rFonts w:cs="Arial"/>
        </w:rPr>
      </w:pPr>
    </w:p>
    <w:p w14:paraId="3495EC38" w14:textId="77777777" w:rsidR="00153A07" w:rsidRDefault="00153A07" w:rsidP="00E52FB1">
      <w:pPr>
        <w:rPr>
          <w:rFonts w:cs="Arial"/>
        </w:rPr>
      </w:pPr>
    </w:p>
    <w:p w14:paraId="2299154A" w14:textId="77777777" w:rsidR="00153A07" w:rsidRDefault="00153A07" w:rsidP="00E52FB1">
      <w:pPr>
        <w:rPr>
          <w:rFonts w:cs="Arial"/>
        </w:rPr>
      </w:pPr>
    </w:p>
    <w:p w14:paraId="546D7A18" w14:textId="77777777" w:rsidR="00153A07" w:rsidRDefault="00153A07" w:rsidP="00E52FB1">
      <w:pPr>
        <w:rPr>
          <w:rFonts w:cs="Arial"/>
        </w:rPr>
      </w:pPr>
    </w:p>
    <w:p w14:paraId="7B3F1EF9" w14:textId="77777777" w:rsidR="000955EA" w:rsidRDefault="000955EA" w:rsidP="00E52FB1">
      <w:pPr>
        <w:rPr>
          <w:rFonts w:cs="Arial"/>
        </w:rPr>
      </w:pPr>
    </w:p>
    <w:p w14:paraId="30A08A25" w14:textId="77777777" w:rsidR="000955EA" w:rsidRDefault="000955EA" w:rsidP="00E52FB1">
      <w:pPr>
        <w:rPr>
          <w:rFonts w:cs="Arial"/>
        </w:rPr>
      </w:pPr>
    </w:p>
    <w:p w14:paraId="53E3DBA6" w14:textId="77777777" w:rsidR="000955EA" w:rsidRPr="000955EA" w:rsidRDefault="000955EA" w:rsidP="00E52FB1">
      <w:pPr>
        <w:rPr>
          <w:rFonts w:cs="Arial"/>
        </w:rPr>
      </w:pPr>
    </w:p>
    <w:p w14:paraId="33B39A14" w14:textId="77777777" w:rsidR="00942000" w:rsidRPr="000955EA" w:rsidRDefault="00942000" w:rsidP="00870FD2">
      <w:pPr>
        <w:rPr>
          <w:rFonts w:cs="Arial"/>
          <w:sz w:val="28"/>
          <w:szCs w:val="28"/>
        </w:rPr>
      </w:pPr>
    </w:p>
    <w:p w14:paraId="0C2AB1C8" w14:textId="513C1B2E" w:rsidR="00204427" w:rsidRPr="000955EA" w:rsidRDefault="00204427" w:rsidP="00377848">
      <w:pPr>
        <w:pStyle w:val="Ttulo2"/>
        <w:rPr>
          <w:szCs w:val="28"/>
        </w:rPr>
      </w:pPr>
      <w:bookmarkStart w:id="38" w:name="_Toc55583502"/>
      <w:bookmarkStart w:id="39" w:name="_Toc181884301"/>
      <w:bookmarkStart w:id="40" w:name="_Toc181885325"/>
      <w:r w:rsidRPr="000955EA">
        <w:rPr>
          <w:szCs w:val="28"/>
        </w:rPr>
        <w:lastRenderedPageBreak/>
        <w:t>2.</w:t>
      </w:r>
      <w:r w:rsidR="000955EA" w:rsidRPr="000955EA">
        <w:rPr>
          <w:szCs w:val="28"/>
        </w:rPr>
        <w:t>6</w:t>
      </w:r>
      <w:r w:rsidRPr="000955EA">
        <w:rPr>
          <w:szCs w:val="28"/>
        </w:rPr>
        <w:t xml:space="preserve">. </w:t>
      </w:r>
      <w:r w:rsidR="00F91D0F" w:rsidRPr="000955EA">
        <w:rPr>
          <w:szCs w:val="28"/>
        </w:rPr>
        <w:t xml:space="preserve">Diagrama e descrição dos </w:t>
      </w:r>
      <w:r w:rsidRPr="000955EA">
        <w:rPr>
          <w:szCs w:val="28"/>
        </w:rPr>
        <w:t>Casos de u</w:t>
      </w:r>
      <w:r w:rsidR="00377848" w:rsidRPr="000955EA">
        <w:rPr>
          <w:szCs w:val="28"/>
        </w:rPr>
        <w:t>so</w:t>
      </w:r>
      <w:bookmarkEnd w:id="38"/>
      <w:bookmarkEnd w:id="39"/>
      <w:bookmarkEnd w:id="40"/>
    </w:p>
    <w:p w14:paraId="37F1B7AC" w14:textId="7312293D" w:rsidR="00A10F1B" w:rsidRPr="000955EA" w:rsidRDefault="00A10F1B" w:rsidP="00A10F1B">
      <w:pPr>
        <w:rPr>
          <w:rFonts w:cs="Arial"/>
        </w:rPr>
      </w:pPr>
    </w:p>
    <w:p w14:paraId="1D8013EE" w14:textId="0E99AF5D" w:rsidR="00A10F1B" w:rsidRPr="000955EA" w:rsidRDefault="00DA04DE" w:rsidP="00F91D0F">
      <w:pPr>
        <w:rPr>
          <w:rFonts w:cs="Arial"/>
          <w:b/>
          <w:bCs/>
        </w:rPr>
      </w:pPr>
      <w:r w:rsidRPr="000955EA">
        <w:rPr>
          <w:rFonts w:cs="Arial"/>
          <w:b/>
          <w:bCs/>
        </w:rPr>
        <w:t>2.</w:t>
      </w:r>
      <w:r w:rsidR="000955EA">
        <w:rPr>
          <w:rFonts w:cs="Arial"/>
          <w:b/>
          <w:bCs/>
        </w:rPr>
        <w:t>6</w:t>
      </w:r>
      <w:r w:rsidRPr="000955EA">
        <w:rPr>
          <w:rFonts w:cs="Arial"/>
          <w:b/>
          <w:bCs/>
        </w:rPr>
        <w:t xml:space="preserve">.1. </w:t>
      </w:r>
      <w:r w:rsidR="00A10F1B" w:rsidRPr="000955EA">
        <w:rPr>
          <w:rFonts w:cs="Arial"/>
          <w:b/>
          <w:bCs/>
        </w:rPr>
        <w:t>Diagrama de Casos de Uso</w:t>
      </w:r>
    </w:p>
    <w:p w14:paraId="01A34FE9" w14:textId="77777777" w:rsidR="00F91D0F" w:rsidRPr="000955EA" w:rsidRDefault="00F91D0F" w:rsidP="00F91D0F">
      <w:pPr>
        <w:rPr>
          <w:rFonts w:cs="Arial"/>
          <w:b/>
          <w:bCs/>
        </w:rPr>
      </w:pPr>
    </w:p>
    <w:p w14:paraId="55895AAA" w14:textId="5D4A3950" w:rsidR="00A10F1B" w:rsidRPr="000955EA" w:rsidRDefault="00A10F1B" w:rsidP="00F91D0F">
      <w:pPr>
        <w:rPr>
          <w:rFonts w:cs="Arial"/>
          <w:b/>
          <w:bCs/>
        </w:rPr>
      </w:pPr>
      <w:r w:rsidRPr="000955EA">
        <w:rPr>
          <w:rFonts w:cs="Arial"/>
          <w:b/>
          <w:bCs/>
        </w:rPr>
        <w:t>Recepcionista</w:t>
      </w:r>
    </w:p>
    <w:p w14:paraId="6154D19A" w14:textId="2F48A2FC" w:rsidR="00A10F1B" w:rsidRPr="000955EA" w:rsidRDefault="00A10F1B" w:rsidP="00A10F1B">
      <w:pPr>
        <w:rPr>
          <w:rFonts w:cs="Arial"/>
          <w:color w:val="FF0000"/>
        </w:rPr>
      </w:pPr>
    </w:p>
    <w:p w14:paraId="4FE21ECA" w14:textId="22E99527" w:rsidR="00E52FB1" w:rsidRPr="000955EA" w:rsidRDefault="00E52FB1" w:rsidP="00E52FB1">
      <w:pPr>
        <w:suppressAutoHyphens w:val="0"/>
        <w:spacing w:before="100" w:beforeAutospacing="1" w:after="100" w:afterAutospacing="1"/>
        <w:rPr>
          <w:rFonts w:ascii="Times New Roman" w:hAnsi="Times New Roman"/>
          <w:lang w:eastAsia="pt-BR"/>
        </w:rPr>
      </w:pPr>
      <w:r w:rsidRPr="000955EA">
        <w:rPr>
          <w:rFonts w:ascii="Times New Roman" w:hAnsi="Times New Roman"/>
          <w:lang w:eastAsia="pt-BR"/>
        </w:rPr>
        <w:fldChar w:fldCharType="begin"/>
      </w:r>
      <w:r w:rsidRPr="000955EA">
        <w:rPr>
          <w:rFonts w:ascii="Times New Roman" w:hAnsi="Times New Roman"/>
          <w:lang w:eastAsia="pt-BR"/>
        </w:rPr>
        <w:instrText xml:space="preserve"> INCLUDEPICTURE "C:\\Users\\autologon\\Downloads\\Dg_caso_de_uso_Recepcionista.png" \* MERGEFORMATINET </w:instrText>
      </w:r>
      <w:r w:rsidRPr="000955EA">
        <w:rPr>
          <w:rFonts w:ascii="Times New Roman" w:hAnsi="Times New Roman"/>
          <w:lang w:eastAsia="pt-BR"/>
        </w:rPr>
        <w:fldChar w:fldCharType="separate"/>
      </w:r>
      <w:r w:rsidR="00B40B17" w:rsidRPr="000955EA">
        <w:rPr>
          <w:rFonts w:ascii="Times New Roman" w:hAnsi="Times New Roman"/>
          <w:lang w:eastAsia="pt-BR"/>
        </w:rPr>
        <w:fldChar w:fldCharType="begin"/>
      </w:r>
      <w:r w:rsidR="00B40B17" w:rsidRPr="000955EA">
        <w:rPr>
          <w:rFonts w:ascii="Times New Roman" w:hAnsi="Times New Roman"/>
          <w:lang w:eastAsia="pt-BR"/>
        </w:rPr>
        <w:instrText xml:space="preserve"> INCLUDEPICTURE  "C:\\Users\\autologon\\Downloads\\Dg_caso_de_uso_Recepcionista.png" \* MERGEFORMATINET </w:instrText>
      </w:r>
      <w:r w:rsidR="00B40B17" w:rsidRPr="000955EA">
        <w:rPr>
          <w:rFonts w:ascii="Times New Roman" w:hAnsi="Times New Roman"/>
          <w:lang w:eastAsia="pt-BR"/>
        </w:rPr>
        <w:fldChar w:fldCharType="separate"/>
      </w:r>
      <w:r w:rsidR="00153A07" w:rsidRPr="000955EA">
        <w:rPr>
          <w:rFonts w:ascii="Times New Roman" w:hAnsi="Times New Roman"/>
          <w:lang w:eastAsia="pt-BR"/>
        </w:rPr>
        <w:fldChar w:fldCharType="begin"/>
      </w:r>
      <w:r w:rsidR="00153A07" w:rsidRPr="000955EA">
        <w:rPr>
          <w:rFonts w:ascii="Times New Roman" w:hAnsi="Times New Roman"/>
          <w:lang w:eastAsia="pt-BR"/>
        </w:rPr>
        <w:instrText xml:space="preserve"> </w:instrText>
      </w:r>
      <w:r w:rsidR="00153A07" w:rsidRPr="000955EA">
        <w:rPr>
          <w:rFonts w:ascii="Times New Roman" w:hAnsi="Times New Roman"/>
          <w:lang w:eastAsia="pt-BR"/>
        </w:rPr>
        <w:instrText>INCLUDEPICTURE  "C:\\Users\\autologon\\Downloads\\Dg_caso_de_uso_Recepcionista.png" \* MERGEFORMATINET</w:instrText>
      </w:r>
      <w:r w:rsidR="00153A07" w:rsidRPr="000955EA">
        <w:rPr>
          <w:rFonts w:ascii="Times New Roman" w:hAnsi="Times New Roman"/>
          <w:lang w:eastAsia="pt-BR"/>
        </w:rPr>
        <w:instrText xml:space="preserve"> </w:instrText>
      </w:r>
      <w:r w:rsidR="00153A07" w:rsidRPr="000955EA">
        <w:rPr>
          <w:rFonts w:ascii="Times New Roman" w:hAnsi="Times New Roman"/>
          <w:lang w:eastAsia="pt-BR"/>
        </w:rPr>
        <w:fldChar w:fldCharType="separate"/>
      </w:r>
      <w:r w:rsidR="00153A07" w:rsidRPr="000955EA">
        <w:rPr>
          <w:rFonts w:ascii="Times New Roman" w:hAnsi="Times New Roman"/>
          <w:lang w:eastAsia="pt-BR"/>
        </w:rPr>
        <w:pict w14:anchorId="214785BB">
          <v:shape id="_x0000_i1181" type="#_x0000_t75" alt="" style="width:496.8pt;height:252pt">
            <v:imagedata r:id="rId10" r:href="rId11"/>
          </v:shape>
        </w:pict>
      </w:r>
      <w:r w:rsidR="00153A07" w:rsidRPr="000955EA">
        <w:rPr>
          <w:rFonts w:ascii="Times New Roman" w:hAnsi="Times New Roman"/>
          <w:lang w:eastAsia="pt-BR"/>
        </w:rPr>
        <w:fldChar w:fldCharType="end"/>
      </w:r>
      <w:r w:rsidR="00B40B17" w:rsidRPr="000955EA">
        <w:rPr>
          <w:rFonts w:ascii="Times New Roman" w:hAnsi="Times New Roman"/>
          <w:lang w:eastAsia="pt-BR"/>
        </w:rPr>
        <w:fldChar w:fldCharType="end"/>
      </w:r>
      <w:r w:rsidRPr="000955EA">
        <w:rPr>
          <w:rFonts w:ascii="Times New Roman" w:hAnsi="Times New Roman"/>
          <w:lang w:eastAsia="pt-BR"/>
        </w:rPr>
        <w:fldChar w:fldCharType="end"/>
      </w:r>
    </w:p>
    <w:p w14:paraId="2B08D210" w14:textId="0EB6BA22" w:rsidR="00A10F1B" w:rsidRPr="000955EA" w:rsidRDefault="00A10F1B" w:rsidP="00A10F1B">
      <w:pPr>
        <w:rPr>
          <w:rFonts w:cs="Arial"/>
          <w:color w:val="FF0000"/>
        </w:rPr>
      </w:pPr>
    </w:p>
    <w:p w14:paraId="130F57E9" w14:textId="4EAC49E7" w:rsidR="00E52FB1" w:rsidRPr="000955EA" w:rsidRDefault="00E52FB1" w:rsidP="00A10F1B">
      <w:pPr>
        <w:rPr>
          <w:rFonts w:cs="Arial"/>
          <w:color w:val="FF0000"/>
        </w:rPr>
      </w:pPr>
    </w:p>
    <w:p w14:paraId="429C0EF7" w14:textId="77F6F0B8" w:rsidR="00E52FB1" w:rsidRPr="000955EA" w:rsidRDefault="00E52FB1" w:rsidP="00A10F1B">
      <w:pPr>
        <w:rPr>
          <w:rFonts w:cs="Arial"/>
          <w:color w:val="FF0000"/>
        </w:rPr>
      </w:pPr>
    </w:p>
    <w:p w14:paraId="577DBEA0" w14:textId="0E06DCAA" w:rsidR="00E52FB1" w:rsidRPr="000955EA" w:rsidRDefault="00E52FB1" w:rsidP="00A10F1B">
      <w:pPr>
        <w:rPr>
          <w:rFonts w:cs="Arial"/>
          <w:color w:val="FF0000"/>
        </w:rPr>
      </w:pPr>
    </w:p>
    <w:p w14:paraId="384C25BF" w14:textId="5C50EEDF" w:rsidR="00E52FB1" w:rsidRPr="000955EA" w:rsidRDefault="00E52FB1" w:rsidP="00A10F1B">
      <w:pPr>
        <w:rPr>
          <w:rFonts w:cs="Arial"/>
          <w:color w:val="FF0000"/>
        </w:rPr>
      </w:pPr>
    </w:p>
    <w:p w14:paraId="27E8BCBA" w14:textId="269CEBA3" w:rsidR="00E52FB1" w:rsidRPr="000955EA" w:rsidRDefault="00E52FB1" w:rsidP="00A10F1B">
      <w:pPr>
        <w:rPr>
          <w:rFonts w:cs="Arial"/>
          <w:color w:val="FF0000"/>
        </w:rPr>
      </w:pPr>
    </w:p>
    <w:p w14:paraId="6D088B4D" w14:textId="7BD506EC" w:rsidR="00E52FB1" w:rsidRDefault="00E52FB1" w:rsidP="00A10F1B">
      <w:pPr>
        <w:rPr>
          <w:rFonts w:cs="Arial"/>
          <w:color w:val="FF0000"/>
        </w:rPr>
      </w:pPr>
    </w:p>
    <w:p w14:paraId="6831FEB9" w14:textId="77777777" w:rsidR="000955EA" w:rsidRDefault="000955EA" w:rsidP="00A10F1B">
      <w:pPr>
        <w:rPr>
          <w:rFonts w:cs="Arial"/>
          <w:color w:val="FF0000"/>
        </w:rPr>
      </w:pPr>
    </w:p>
    <w:p w14:paraId="3A3EBDB1" w14:textId="77777777" w:rsidR="000955EA" w:rsidRDefault="000955EA" w:rsidP="00A10F1B">
      <w:pPr>
        <w:rPr>
          <w:rFonts w:cs="Arial"/>
          <w:color w:val="FF0000"/>
        </w:rPr>
      </w:pPr>
    </w:p>
    <w:p w14:paraId="61EF8A4A" w14:textId="77777777" w:rsidR="000955EA" w:rsidRDefault="000955EA" w:rsidP="00A10F1B">
      <w:pPr>
        <w:rPr>
          <w:rFonts w:cs="Arial"/>
          <w:color w:val="FF0000"/>
        </w:rPr>
      </w:pPr>
    </w:p>
    <w:p w14:paraId="373BD4AD" w14:textId="77777777" w:rsidR="000955EA" w:rsidRDefault="000955EA" w:rsidP="00A10F1B">
      <w:pPr>
        <w:rPr>
          <w:rFonts w:cs="Arial"/>
          <w:color w:val="FF0000"/>
        </w:rPr>
      </w:pPr>
    </w:p>
    <w:p w14:paraId="708023B3" w14:textId="77777777" w:rsidR="000955EA" w:rsidRDefault="000955EA" w:rsidP="00A10F1B">
      <w:pPr>
        <w:rPr>
          <w:rFonts w:cs="Arial"/>
          <w:color w:val="FF0000"/>
        </w:rPr>
      </w:pPr>
    </w:p>
    <w:p w14:paraId="6C0739FA" w14:textId="77777777" w:rsidR="000955EA" w:rsidRDefault="000955EA" w:rsidP="00A10F1B">
      <w:pPr>
        <w:rPr>
          <w:rFonts w:cs="Arial"/>
          <w:color w:val="FF0000"/>
        </w:rPr>
      </w:pPr>
    </w:p>
    <w:p w14:paraId="2407DF62" w14:textId="77777777" w:rsidR="000955EA" w:rsidRDefault="000955EA" w:rsidP="00A10F1B">
      <w:pPr>
        <w:rPr>
          <w:rFonts w:cs="Arial"/>
          <w:color w:val="FF0000"/>
        </w:rPr>
      </w:pPr>
    </w:p>
    <w:p w14:paraId="010CCD5A" w14:textId="77777777" w:rsidR="000955EA" w:rsidRDefault="000955EA" w:rsidP="00A10F1B">
      <w:pPr>
        <w:rPr>
          <w:rFonts w:cs="Arial"/>
          <w:color w:val="FF0000"/>
        </w:rPr>
      </w:pPr>
    </w:p>
    <w:p w14:paraId="124A7592" w14:textId="77777777" w:rsidR="000955EA" w:rsidRDefault="000955EA" w:rsidP="00A10F1B">
      <w:pPr>
        <w:rPr>
          <w:rFonts w:cs="Arial"/>
          <w:color w:val="FF0000"/>
        </w:rPr>
      </w:pPr>
    </w:p>
    <w:p w14:paraId="3B117D03" w14:textId="77777777" w:rsidR="000955EA" w:rsidRDefault="000955EA" w:rsidP="00A10F1B">
      <w:pPr>
        <w:rPr>
          <w:rFonts w:cs="Arial"/>
          <w:color w:val="FF0000"/>
        </w:rPr>
      </w:pPr>
    </w:p>
    <w:p w14:paraId="71CD859C" w14:textId="77777777" w:rsidR="000955EA" w:rsidRDefault="000955EA" w:rsidP="00A10F1B">
      <w:pPr>
        <w:rPr>
          <w:rFonts w:cs="Arial"/>
          <w:color w:val="FF0000"/>
        </w:rPr>
      </w:pPr>
    </w:p>
    <w:p w14:paraId="2BF7A9C9" w14:textId="77777777" w:rsidR="000955EA" w:rsidRDefault="000955EA" w:rsidP="00A10F1B">
      <w:pPr>
        <w:rPr>
          <w:rFonts w:cs="Arial"/>
          <w:color w:val="FF0000"/>
        </w:rPr>
      </w:pPr>
    </w:p>
    <w:p w14:paraId="4B2F3C7F" w14:textId="77777777" w:rsidR="000955EA" w:rsidRDefault="000955EA" w:rsidP="00A10F1B">
      <w:pPr>
        <w:rPr>
          <w:rFonts w:cs="Arial"/>
          <w:color w:val="FF0000"/>
        </w:rPr>
      </w:pPr>
    </w:p>
    <w:p w14:paraId="5B5E6F33" w14:textId="77777777" w:rsidR="000955EA" w:rsidRDefault="000955EA" w:rsidP="00A10F1B">
      <w:pPr>
        <w:rPr>
          <w:rFonts w:cs="Arial"/>
          <w:color w:val="FF0000"/>
        </w:rPr>
      </w:pPr>
    </w:p>
    <w:p w14:paraId="4480BBFD" w14:textId="77777777" w:rsidR="000955EA" w:rsidRDefault="000955EA" w:rsidP="00A10F1B">
      <w:pPr>
        <w:rPr>
          <w:rFonts w:cs="Arial"/>
          <w:color w:val="FF0000"/>
        </w:rPr>
      </w:pPr>
    </w:p>
    <w:p w14:paraId="5FC4E95E" w14:textId="77777777" w:rsidR="000955EA" w:rsidRDefault="000955EA" w:rsidP="00A10F1B">
      <w:pPr>
        <w:rPr>
          <w:rFonts w:cs="Arial"/>
          <w:color w:val="FF0000"/>
        </w:rPr>
      </w:pPr>
    </w:p>
    <w:p w14:paraId="367798FA" w14:textId="2534716F" w:rsidR="00E52FB1" w:rsidRPr="000955EA" w:rsidRDefault="00E52FB1" w:rsidP="00A10F1B">
      <w:pPr>
        <w:rPr>
          <w:rFonts w:cs="Arial"/>
          <w:color w:val="FF0000"/>
        </w:rPr>
      </w:pPr>
    </w:p>
    <w:p w14:paraId="0C6F707B" w14:textId="49D1758D" w:rsidR="00A10F1B" w:rsidRPr="000955EA" w:rsidRDefault="00A10F1B" w:rsidP="00F91D0F">
      <w:pPr>
        <w:rPr>
          <w:rFonts w:cs="Arial"/>
          <w:b/>
          <w:bCs/>
        </w:rPr>
      </w:pPr>
      <w:r w:rsidRPr="000955EA">
        <w:rPr>
          <w:rFonts w:cs="Arial"/>
          <w:b/>
          <w:bCs/>
        </w:rPr>
        <w:lastRenderedPageBreak/>
        <w:t>Instrutor</w:t>
      </w:r>
    </w:p>
    <w:p w14:paraId="2A3AC8CC" w14:textId="77777777" w:rsidR="00A10F1B" w:rsidRPr="000955EA" w:rsidRDefault="00A10F1B" w:rsidP="00A10F1B">
      <w:pPr>
        <w:rPr>
          <w:rFonts w:cs="Arial"/>
          <w:color w:val="FF0000"/>
        </w:rPr>
      </w:pPr>
    </w:p>
    <w:p w14:paraId="16ED339F" w14:textId="77777777" w:rsidR="00E52FB1" w:rsidRPr="000955EA" w:rsidRDefault="00E52FB1" w:rsidP="00E52FB1">
      <w:pPr>
        <w:suppressAutoHyphens w:val="0"/>
        <w:spacing w:before="100" w:beforeAutospacing="1" w:after="100" w:afterAutospacing="1"/>
        <w:rPr>
          <w:rFonts w:ascii="Times New Roman" w:hAnsi="Times New Roman"/>
          <w:lang w:eastAsia="pt-BR"/>
        </w:rPr>
      </w:pPr>
      <w:r w:rsidRPr="000955EA">
        <w:rPr>
          <w:rFonts w:ascii="Times New Roman" w:hAnsi="Times New Roman"/>
          <w:lang w:eastAsia="pt-BR"/>
        </w:rPr>
        <w:fldChar w:fldCharType="begin"/>
      </w:r>
      <w:r w:rsidRPr="000955EA">
        <w:rPr>
          <w:rFonts w:ascii="Times New Roman" w:hAnsi="Times New Roman"/>
          <w:lang w:eastAsia="pt-BR"/>
        </w:rPr>
        <w:instrText xml:space="preserve"> INCLUDEPICTURE "C:\\Users\\autologon\\Downloads\\Dg_caso_de_uso_Instrutor.png" \* MERGEFORMATINET </w:instrText>
      </w:r>
      <w:r w:rsidRPr="000955EA">
        <w:rPr>
          <w:rFonts w:ascii="Times New Roman" w:hAnsi="Times New Roman"/>
          <w:lang w:eastAsia="pt-BR"/>
        </w:rPr>
        <w:fldChar w:fldCharType="separate"/>
      </w:r>
      <w:r w:rsidR="00B40B17" w:rsidRPr="000955EA">
        <w:rPr>
          <w:rFonts w:ascii="Times New Roman" w:hAnsi="Times New Roman"/>
          <w:lang w:eastAsia="pt-BR"/>
        </w:rPr>
        <w:fldChar w:fldCharType="begin"/>
      </w:r>
      <w:r w:rsidR="00B40B17" w:rsidRPr="000955EA">
        <w:rPr>
          <w:rFonts w:ascii="Times New Roman" w:hAnsi="Times New Roman"/>
          <w:lang w:eastAsia="pt-BR"/>
        </w:rPr>
        <w:instrText xml:space="preserve"> INCLUDEPICTURE  "C:\\Users\\autologon\\Downloads\\Dg_caso_de_uso_Instrutor.png" \* MERGEFORMATINET </w:instrText>
      </w:r>
      <w:r w:rsidR="00B40B17" w:rsidRPr="000955EA">
        <w:rPr>
          <w:rFonts w:ascii="Times New Roman" w:hAnsi="Times New Roman"/>
          <w:lang w:eastAsia="pt-BR"/>
        </w:rPr>
        <w:fldChar w:fldCharType="separate"/>
      </w:r>
      <w:r w:rsidR="00153A07" w:rsidRPr="000955EA">
        <w:rPr>
          <w:rFonts w:ascii="Times New Roman" w:hAnsi="Times New Roman"/>
          <w:lang w:eastAsia="pt-BR"/>
        </w:rPr>
        <w:fldChar w:fldCharType="begin"/>
      </w:r>
      <w:r w:rsidR="00153A07" w:rsidRPr="000955EA">
        <w:rPr>
          <w:rFonts w:ascii="Times New Roman" w:hAnsi="Times New Roman"/>
          <w:lang w:eastAsia="pt-BR"/>
        </w:rPr>
        <w:instrText xml:space="preserve"> </w:instrText>
      </w:r>
      <w:r w:rsidR="00153A07" w:rsidRPr="000955EA">
        <w:rPr>
          <w:rFonts w:ascii="Times New Roman" w:hAnsi="Times New Roman"/>
          <w:lang w:eastAsia="pt-BR"/>
        </w:rPr>
        <w:instrText>INCLUDEPICTURE  "C:\\Users\\autologon\\Downloads\\Dg_caso_de_uso_Instrutor.png" \* MERGEFORMATINET</w:instrText>
      </w:r>
      <w:r w:rsidR="00153A07" w:rsidRPr="000955EA">
        <w:rPr>
          <w:rFonts w:ascii="Times New Roman" w:hAnsi="Times New Roman"/>
          <w:lang w:eastAsia="pt-BR"/>
        </w:rPr>
        <w:instrText xml:space="preserve"> </w:instrText>
      </w:r>
      <w:r w:rsidR="00153A07" w:rsidRPr="000955EA">
        <w:rPr>
          <w:rFonts w:ascii="Times New Roman" w:hAnsi="Times New Roman"/>
          <w:lang w:eastAsia="pt-BR"/>
        </w:rPr>
        <w:fldChar w:fldCharType="separate"/>
      </w:r>
      <w:r w:rsidR="00153A07" w:rsidRPr="000955EA">
        <w:rPr>
          <w:rFonts w:ascii="Times New Roman" w:hAnsi="Times New Roman"/>
          <w:lang w:eastAsia="pt-BR"/>
        </w:rPr>
        <w:pict w14:anchorId="0D447946">
          <v:shape id="_x0000_i1182" type="#_x0000_t75" alt="" style="width:7in;height:273.6pt">
            <v:imagedata r:id="rId12" r:href="rId13"/>
          </v:shape>
        </w:pict>
      </w:r>
      <w:r w:rsidR="00153A07" w:rsidRPr="000955EA">
        <w:rPr>
          <w:rFonts w:ascii="Times New Roman" w:hAnsi="Times New Roman"/>
          <w:lang w:eastAsia="pt-BR"/>
        </w:rPr>
        <w:fldChar w:fldCharType="end"/>
      </w:r>
      <w:r w:rsidR="00B40B17" w:rsidRPr="000955EA">
        <w:rPr>
          <w:rFonts w:ascii="Times New Roman" w:hAnsi="Times New Roman"/>
          <w:lang w:eastAsia="pt-BR"/>
        </w:rPr>
        <w:fldChar w:fldCharType="end"/>
      </w:r>
      <w:r w:rsidRPr="000955EA">
        <w:rPr>
          <w:rFonts w:ascii="Times New Roman" w:hAnsi="Times New Roman"/>
          <w:lang w:eastAsia="pt-BR"/>
        </w:rPr>
        <w:fldChar w:fldCharType="end"/>
      </w:r>
    </w:p>
    <w:p w14:paraId="45FFA2AF" w14:textId="3FDB0A41" w:rsidR="00F91D0F" w:rsidRPr="000955EA" w:rsidRDefault="00F91D0F" w:rsidP="00F91D0F">
      <w:pPr>
        <w:ind w:left="360"/>
        <w:rPr>
          <w:rFonts w:cs="Arial"/>
          <w:color w:val="FF0000"/>
        </w:rPr>
      </w:pPr>
    </w:p>
    <w:p w14:paraId="51E6FEE6" w14:textId="77777777" w:rsidR="00F91D0F" w:rsidRPr="000955EA" w:rsidRDefault="00F91D0F" w:rsidP="00F91D0F">
      <w:pPr>
        <w:ind w:left="360"/>
        <w:rPr>
          <w:rFonts w:cs="Arial"/>
          <w:color w:val="FF0000"/>
        </w:rPr>
      </w:pPr>
    </w:p>
    <w:p w14:paraId="5986A2C3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47001A28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779A158A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49D6714D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2AFBB372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014BE5EF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17319A10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68B9FE5F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07D78272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22894EDF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0578C5E4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60F7CDC4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459BE37A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323EEAFA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6FFC347F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1F75B876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5FCF0748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4084ABDF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07F939D2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50F31588" w14:textId="77777777" w:rsidR="00F91D0F" w:rsidRPr="000955EA" w:rsidRDefault="00F91D0F" w:rsidP="00F91D0F">
      <w:pPr>
        <w:ind w:left="360"/>
        <w:rPr>
          <w:rFonts w:cs="Arial"/>
          <w:b/>
          <w:bCs/>
          <w:color w:val="FF0000"/>
        </w:rPr>
      </w:pPr>
    </w:p>
    <w:p w14:paraId="04C47D29" w14:textId="37C42CB1" w:rsidR="00E52FB1" w:rsidRPr="000955EA" w:rsidRDefault="00A10F1B" w:rsidP="00892DEE">
      <w:pPr>
        <w:ind w:left="360"/>
        <w:rPr>
          <w:rFonts w:ascii="Times New Roman" w:hAnsi="Times New Roman"/>
          <w:lang w:eastAsia="pt-BR"/>
        </w:rPr>
      </w:pPr>
      <w:r w:rsidRPr="000955EA">
        <w:rPr>
          <w:rFonts w:cs="Arial"/>
          <w:b/>
          <w:bCs/>
        </w:rPr>
        <w:lastRenderedPageBreak/>
        <w:t>Gerente</w:t>
      </w:r>
      <w:r w:rsidR="00E52FB1" w:rsidRPr="000955EA">
        <w:rPr>
          <w:rFonts w:ascii="Times New Roman" w:hAnsi="Times New Roman"/>
          <w:lang w:eastAsia="pt-BR"/>
        </w:rPr>
        <w:fldChar w:fldCharType="begin"/>
      </w:r>
      <w:r w:rsidR="00E52FB1" w:rsidRPr="000955EA">
        <w:rPr>
          <w:rFonts w:ascii="Times New Roman" w:hAnsi="Times New Roman"/>
          <w:lang w:eastAsia="pt-BR"/>
        </w:rPr>
        <w:instrText xml:space="preserve"> INCLUDEPICTURE "C:\\Users\\autologon\\Downloads\\Dg_caso_de_uso_Gerente.png" \* MERGEFORMATINET </w:instrText>
      </w:r>
      <w:r w:rsidR="00E52FB1" w:rsidRPr="000955EA">
        <w:rPr>
          <w:rFonts w:ascii="Times New Roman" w:hAnsi="Times New Roman"/>
          <w:lang w:eastAsia="pt-BR"/>
        </w:rPr>
        <w:fldChar w:fldCharType="separate"/>
      </w:r>
      <w:r w:rsidR="00B40B17" w:rsidRPr="000955EA">
        <w:rPr>
          <w:rFonts w:ascii="Times New Roman" w:hAnsi="Times New Roman"/>
          <w:lang w:eastAsia="pt-BR"/>
        </w:rPr>
        <w:fldChar w:fldCharType="begin"/>
      </w:r>
      <w:r w:rsidR="00B40B17" w:rsidRPr="000955EA">
        <w:rPr>
          <w:rFonts w:ascii="Times New Roman" w:hAnsi="Times New Roman"/>
          <w:lang w:eastAsia="pt-BR"/>
        </w:rPr>
        <w:instrText xml:space="preserve"> INCLUDEPICTURE  "C:\\Users\\autologon\\Downloads\\Dg_caso_de_uso_Gerente.png" \* MERGEFORMATINET </w:instrText>
      </w:r>
      <w:r w:rsidR="00B40B17" w:rsidRPr="000955EA">
        <w:rPr>
          <w:rFonts w:ascii="Times New Roman" w:hAnsi="Times New Roman"/>
          <w:lang w:eastAsia="pt-BR"/>
        </w:rPr>
        <w:fldChar w:fldCharType="separate"/>
      </w:r>
      <w:r w:rsidR="00153A07" w:rsidRPr="000955EA">
        <w:rPr>
          <w:rFonts w:ascii="Times New Roman" w:hAnsi="Times New Roman"/>
          <w:lang w:eastAsia="pt-BR"/>
        </w:rPr>
        <w:fldChar w:fldCharType="begin"/>
      </w:r>
      <w:r w:rsidR="00153A07" w:rsidRPr="000955EA">
        <w:rPr>
          <w:rFonts w:ascii="Times New Roman" w:hAnsi="Times New Roman"/>
          <w:lang w:eastAsia="pt-BR"/>
        </w:rPr>
        <w:instrText xml:space="preserve"> </w:instrText>
      </w:r>
      <w:r w:rsidR="00153A07" w:rsidRPr="000955EA">
        <w:rPr>
          <w:rFonts w:ascii="Times New Roman" w:hAnsi="Times New Roman"/>
          <w:lang w:eastAsia="pt-BR"/>
        </w:rPr>
        <w:instrText>INCLUDEPICTURE  "C:\\Users\\autologon\\Downloads\\Dg_caso_de_uso_Gerente.png" \* MERGEFORMATINET</w:instrText>
      </w:r>
      <w:r w:rsidR="00153A07" w:rsidRPr="000955EA">
        <w:rPr>
          <w:rFonts w:ascii="Times New Roman" w:hAnsi="Times New Roman"/>
          <w:lang w:eastAsia="pt-BR"/>
        </w:rPr>
        <w:instrText xml:space="preserve"> </w:instrText>
      </w:r>
      <w:r w:rsidR="00153A07" w:rsidRPr="000955EA">
        <w:rPr>
          <w:rFonts w:ascii="Times New Roman" w:hAnsi="Times New Roman"/>
          <w:lang w:eastAsia="pt-BR"/>
        </w:rPr>
        <w:fldChar w:fldCharType="separate"/>
      </w:r>
      <w:r w:rsidR="00153A07" w:rsidRPr="000955EA">
        <w:rPr>
          <w:rFonts w:ascii="Times New Roman" w:hAnsi="Times New Roman"/>
          <w:lang w:eastAsia="pt-BR"/>
        </w:rPr>
        <w:pict w14:anchorId="009239EA">
          <v:shape id="_x0000_i1183" type="#_x0000_t75" alt="" style="width:453.6pt;height:655.2pt">
            <v:imagedata r:id="rId14" r:href="rId15"/>
          </v:shape>
        </w:pict>
      </w:r>
      <w:r w:rsidR="00153A07" w:rsidRPr="000955EA">
        <w:rPr>
          <w:rFonts w:ascii="Times New Roman" w:hAnsi="Times New Roman"/>
          <w:lang w:eastAsia="pt-BR"/>
        </w:rPr>
        <w:fldChar w:fldCharType="end"/>
      </w:r>
      <w:r w:rsidR="00B40B17" w:rsidRPr="000955EA">
        <w:rPr>
          <w:rFonts w:ascii="Times New Roman" w:hAnsi="Times New Roman"/>
          <w:lang w:eastAsia="pt-BR"/>
        </w:rPr>
        <w:fldChar w:fldCharType="end"/>
      </w:r>
      <w:r w:rsidR="00E52FB1" w:rsidRPr="000955EA">
        <w:rPr>
          <w:rFonts w:ascii="Times New Roman" w:hAnsi="Times New Roman"/>
          <w:lang w:eastAsia="pt-BR"/>
        </w:rPr>
        <w:fldChar w:fldCharType="end"/>
      </w:r>
    </w:p>
    <w:p w14:paraId="089B9995" w14:textId="545FA8BE" w:rsidR="00E52FB1" w:rsidRPr="000955EA" w:rsidRDefault="00E52FB1" w:rsidP="00F91D0F">
      <w:pPr>
        <w:ind w:left="360"/>
        <w:rPr>
          <w:rFonts w:cs="Arial"/>
          <w:b/>
          <w:bCs/>
          <w:color w:val="FF0000"/>
        </w:rPr>
      </w:pPr>
    </w:p>
    <w:p w14:paraId="4040537B" w14:textId="337D02E8" w:rsidR="00A10F1B" w:rsidRPr="000955EA" w:rsidRDefault="00DA04DE" w:rsidP="00DA04DE">
      <w:pPr>
        <w:pStyle w:val="Ttulo2"/>
        <w:rPr>
          <w:szCs w:val="28"/>
        </w:rPr>
      </w:pPr>
      <w:bookmarkStart w:id="41" w:name="_Toc181884302"/>
      <w:bookmarkStart w:id="42" w:name="_Toc181885326"/>
      <w:r w:rsidRPr="000955EA">
        <w:rPr>
          <w:szCs w:val="28"/>
        </w:rPr>
        <w:lastRenderedPageBreak/>
        <w:t>2.</w:t>
      </w:r>
      <w:r w:rsidR="000955EA">
        <w:rPr>
          <w:szCs w:val="28"/>
        </w:rPr>
        <w:t>7</w:t>
      </w:r>
      <w:r w:rsidRPr="000955EA">
        <w:rPr>
          <w:szCs w:val="28"/>
        </w:rPr>
        <w:t xml:space="preserve"> </w:t>
      </w:r>
      <w:r w:rsidR="00A10F1B" w:rsidRPr="000955EA">
        <w:rPr>
          <w:szCs w:val="28"/>
        </w:rPr>
        <w:t>Especificações de Casos de Uso</w:t>
      </w:r>
      <w:bookmarkEnd w:id="41"/>
      <w:bookmarkEnd w:id="42"/>
    </w:p>
    <w:p w14:paraId="778BB2A0" w14:textId="5F5B83FB" w:rsidR="00A10F1B" w:rsidRPr="000955EA" w:rsidRDefault="00A10F1B" w:rsidP="00A10F1B">
      <w:pPr>
        <w:rPr>
          <w:rFonts w:cs="Arial"/>
          <w:color w:val="FF0000"/>
        </w:rPr>
      </w:pPr>
    </w:p>
    <w:p w14:paraId="45508D8D" w14:textId="42896DE6" w:rsidR="00A10F1B" w:rsidRPr="000955EA" w:rsidRDefault="00DA04DE" w:rsidP="00DA04DE">
      <w:pPr>
        <w:rPr>
          <w:rFonts w:cs="Arial"/>
          <w:b/>
          <w:bCs/>
        </w:rPr>
      </w:pPr>
      <w:r w:rsidRPr="000955EA">
        <w:rPr>
          <w:rFonts w:cs="Arial"/>
          <w:b/>
          <w:bCs/>
        </w:rPr>
        <w:t>2.</w:t>
      </w:r>
      <w:r w:rsidR="000955EA">
        <w:rPr>
          <w:rFonts w:cs="Arial"/>
          <w:b/>
          <w:bCs/>
        </w:rPr>
        <w:t>7</w:t>
      </w:r>
      <w:r w:rsidRPr="000955EA">
        <w:rPr>
          <w:rFonts w:cs="Arial"/>
          <w:b/>
          <w:bCs/>
        </w:rPr>
        <w:t xml:space="preserve">.1. </w:t>
      </w:r>
      <w:r w:rsidR="00A10F1B" w:rsidRPr="000955EA">
        <w:rPr>
          <w:rFonts w:cs="Arial"/>
          <w:b/>
          <w:bCs/>
        </w:rPr>
        <w:t>Gerenciar Aluno</w:t>
      </w:r>
    </w:p>
    <w:p w14:paraId="3E532394" w14:textId="77777777" w:rsidR="00A10F1B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Descrição</w:t>
      </w:r>
      <w:r w:rsidRPr="000955EA">
        <w:rPr>
          <w:rFonts w:cs="Arial"/>
        </w:rPr>
        <w:t>:</w:t>
      </w:r>
      <w:r w:rsidRPr="000955EA">
        <w:rPr>
          <w:rFonts w:cs="Arial"/>
          <w:b/>
          <w:bCs/>
        </w:rPr>
        <w:t xml:space="preserve"> </w:t>
      </w:r>
      <w:r w:rsidRPr="000955EA">
        <w:rPr>
          <w:rFonts w:cs="Arial"/>
        </w:rPr>
        <w:t>Este caso de uso descreve os procedimentos para gerenciar informações dos alunos. Apresenta a tela com os alunos da academia cadastrados no sistema.</w:t>
      </w:r>
    </w:p>
    <w:p w14:paraId="50155D45" w14:textId="7B01E5F5" w:rsidR="00F91D0F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Funções</w:t>
      </w:r>
      <w:r w:rsidRPr="000955EA">
        <w:rPr>
          <w:rFonts w:cs="Arial"/>
        </w:rPr>
        <w:t>:</w:t>
      </w:r>
    </w:p>
    <w:p w14:paraId="7CF820F7" w14:textId="77777777" w:rsidR="00F91D0F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Cadastrar Aluno</w:t>
      </w:r>
      <w:r w:rsidRPr="000955EA">
        <w:rPr>
          <w:rFonts w:cs="Arial"/>
        </w:rPr>
        <w:t>:</w:t>
      </w:r>
      <w:r w:rsidRPr="000955EA">
        <w:rPr>
          <w:rFonts w:cs="Arial"/>
          <w:b/>
          <w:bCs/>
        </w:rPr>
        <w:t xml:space="preserve"> </w:t>
      </w:r>
      <w:r w:rsidRPr="000955EA">
        <w:rPr>
          <w:rFonts w:cs="Arial"/>
        </w:rPr>
        <w:t>Este caso de uso descreve os procedimentos para cadastrar novos alunos no sistema Ctrl Fit.</w:t>
      </w:r>
    </w:p>
    <w:p w14:paraId="346ACFD1" w14:textId="1F6A17A9" w:rsidR="00F91D0F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Alterar Aluno</w:t>
      </w:r>
      <w:r w:rsidRPr="000955EA">
        <w:rPr>
          <w:rFonts w:cs="Arial"/>
        </w:rPr>
        <w:t>:</w:t>
      </w:r>
      <w:r w:rsidR="00F45EB5" w:rsidRPr="000955EA">
        <w:rPr>
          <w:rFonts w:cs="Arial"/>
        </w:rPr>
        <w:t xml:space="preserve"> </w:t>
      </w:r>
      <w:r w:rsidRPr="000955EA">
        <w:rPr>
          <w:rFonts w:cs="Arial"/>
        </w:rPr>
        <w:t>Este caso de uso descreve os procedimentos para alterar informações de um aluno já cadastrado no sistema.</w:t>
      </w:r>
    </w:p>
    <w:p w14:paraId="7B9E583B" w14:textId="77777777" w:rsidR="00F91D0F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Excluir Aluno</w:t>
      </w:r>
      <w:r w:rsidRPr="000955EA">
        <w:rPr>
          <w:rFonts w:cs="Arial"/>
        </w:rPr>
        <w:t>:</w:t>
      </w:r>
      <w:r w:rsidRPr="000955EA">
        <w:rPr>
          <w:rFonts w:cs="Arial"/>
          <w:b/>
          <w:bCs/>
        </w:rPr>
        <w:t xml:space="preserve"> </w:t>
      </w:r>
      <w:r w:rsidRPr="000955EA">
        <w:rPr>
          <w:rFonts w:cs="Arial"/>
        </w:rPr>
        <w:t>Este caso de uso descreve os procedimentos para excluir um aluno cadastrado no sistema.</w:t>
      </w:r>
    </w:p>
    <w:p w14:paraId="0B7487E7" w14:textId="4E3252C6" w:rsidR="00A10F1B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Buscar Aluno</w:t>
      </w:r>
      <w:r w:rsidRPr="000955EA">
        <w:rPr>
          <w:rFonts w:cs="Arial"/>
        </w:rPr>
        <w:t>:</w:t>
      </w:r>
      <w:r w:rsidRPr="000955EA">
        <w:rPr>
          <w:rFonts w:cs="Arial"/>
          <w:b/>
          <w:bCs/>
        </w:rPr>
        <w:t xml:space="preserve"> </w:t>
      </w:r>
      <w:r w:rsidRPr="000955EA">
        <w:rPr>
          <w:rFonts w:cs="Arial"/>
        </w:rPr>
        <w:t>Este caso de uso descreve os procedimentos para pesquisar um aluno cadastrado no sistema.</w:t>
      </w:r>
    </w:p>
    <w:p w14:paraId="108E5833" w14:textId="49801A8A" w:rsidR="00A10F1B" w:rsidRPr="000955EA" w:rsidRDefault="00A10F1B" w:rsidP="00A10F1B">
      <w:pPr>
        <w:rPr>
          <w:rFonts w:cs="Arial"/>
        </w:rPr>
      </w:pPr>
    </w:p>
    <w:p w14:paraId="3FDA679B" w14:textId="086FADD5" w:rsidR="00A10F1B" w:rsidRPr="000955EA" w:rsidRDefault="00041A2B" w:rsidP="00DA04DE">
      <w:pPr>
        <w:rPr>
          <w:rFonts w:cs="Arial"/>
          <w:b/>
          <w:bCs/>
        </w:rPr>
      </w:pPr>
      <w:r w:rsidRPr="000955EA">
        <w:rPr>
          <w:rFonts w:cs="Arial"/>
          <w:b/>
          <w:bCs/>
        </w:rPr>
        <w:t>2.</w:t>
      </w:r>
      <w:r w:rsidR="000955EA">
        <w:rPr>
          <w:rFonts w:cs="Arial"/>
          <w:b/>
          <w:bCs/>
        </w:rPr>
        <w:t>7</w:t>
      </w:r>
      <w:r w:rsidRPr="000955EA">
        <w:rPr>
          <w:rFonts w:cs="Arial"/>
          <w:b/>
          <w:bCs/>
        </w:rPr>
        <w:t xml:space="preserve">.2. </w:t>
      </w:r>
      <w:r w:rsidR="00A10F1B" w:rsidRPr="000955EA">
        <w:rPr>
          <w:rFonts w:cs="Arial"/>
          <w:b/>
          <w:bCs/>
        </w:rPr>
        <w:t>Gerenciar Pagamento</w:t>
      </w:r>
    </w:p>
    <w:p w14:paraId="2FAB437E" w14:textId="30CD487F" w:rsidR="00A10F1B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Descrição</w:t>
      </w:r>
      <w:r w:rsidRPr="000955EA">
        <w:rPr>
          <w:rFonts w:cs="Arial"/>
        </w:rPr>
        <w:t>:</w:t>
      </w:r>
      <w:r w:rsidRPr="000955EA">
        <w:rPr>
          <w:rFonts w:cs="Arial"/>
          <w:b/>
          <w:bCs/>
        </w:rPr>
        <w:t xml:space="preserve"> </w:t>
      </w:r>
      <w:r w:rsidRPr="000955EA">
        <w:rPr>
          <w:rFonts w:cs="Arial"/>
        </w:rPr>
        <w:t>Este caso de uso descreve os procedimentos para gerenciar pagamentos de um aluno cadastrado no sistema Ctrl Fit. Apresenta a tela com os pagamentos registrados no sistema.</w:t>
      </w:r>
      <w:r w:rsidRPr="000955EA">
        <w:rPr>
          <w:rFonts w:cs="Arial"/>
        </w:rPr>
        <w:br/>
      </w:r>
      <w:r w:rsidRPr="000955EA">
        <w:rPr>
          <w:rFonts w:cs="Arial"/>
          <w:b/>
          <w:bCs/>
        </w:rPr>
        <w:t>Funções</w:t>
      </w:r>
      <w:r w:rsidRPr="000955EA">
        <w:rPr>
          <w:rFonts w:cs="Arial"/>
        </w:rPr>
        <w:t>:</w:t>
      </w:r>
    </w:p>
    <w:p w14:paraId="04BB1577" w14:textId="2595E3B8" w:rsidR="00A10F1B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Cadastrar Pagamento</w:t>
      </w:r>
      <w:r w:rsidRPr="000955EA">
        <w:rPr>
          <w:rFonts w:cs="Arial"/>
        </w:rPr>
        <w:t xml:space="preserve">: Este caso de uso descreve os procedimentos para cadastrar o pagamento do aluno no sistema Ctrl Fit. (Está ligado ao </w:t>
      </w:r>
      <w:r w:rsidRPr="000955EA">
        <w:rPr>
          <w:rFonts w:cs="Arial"/>
          <w:b/>
          <w:bCs/>
        </w:rPr>
        <w:t xml:space="preserve">Gerenciar Aluno </w:t>
      </w:r>
      <w:r w:rsidRPr="000955EA">
        <w:rPr>
          <w:rFonts w:cs="Arial"/>
        </w:rPr>
        <w:t xml:space="preserve">e ao </w:t>
      </w:r>
      <w:r w:rsidRPr="000955EA">
        <w:rPr>
          <w:rFonts w:cs="Arial"/>
          <w:b/>
          <w:bCs/>
        </w:rPr>
        <w:t>Gerenciar Pagamento</w:t>
      </w:r>
      <w:r w:rsidRPr="000955EA">
        <w:rPr>
          <w:rFonts w:cs="Arial"/>
        </w:rPr>
        <w:t>)</w:t>
      </w:r>
    </w:p>
    <w:p w14:paraId="7B52D343" w14:textId="00F3A473" w:rsidR="00A10F1B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Alterar Pagamento</w:t>
      </w:r>
      <w:r w:rsidRPr="000955EA">
        <w:rPr>
          <w:rFonts w:cs="Arial"/>
        </w:rPr>
        <w:t>: Este caso de uso descreve os procedimentos para alterar o pagamento do aluno no sistema Ctrl Fit</w:t>
      </w:r>
    </w:p>
    <w:p w14:paraId="44779711" w14:textId="1DF87C24" w:rsidR="00A10F1B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Excluir Pagamento</w:t>
      </w:r>
      <w:r w:rsidRPr="000955EA">
        <w:rPr>
          <w:rFonts w:cs="Arial"/>
        </w:rPr>
        <w:t>: Este caso de uso descreve os procedimentos para excluir o pagamento do aluno no sistema Ctrl Fit.</w:t>
      </w:r>
    </w:p>
    <w:p w14:paraId="70D90937" w14:textId="60BF2991" w:rsidR="00A10F1B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Buscar Pagamento</w:t>
      </w:r>
      <w:r w:rsidRPr="000955EA">
        <w:rPr>
          <w:rFonts w:cs="Arial"/>
        </w:rPr>
        <w:t>: Este caso de uso descreve os procedimentos para buscar o pagamento de um aluno no sistema Ctrl Fit.</w:t>
      </w:r>
    </w:p>
    <w:p w14:paraId="49A6A043" w14:textId="77777777" w:rsidR="00F91D0F" w:rsidRPr="000955EA" w:rsidRDefault="00F91D0F" w:rsidP="00F91D0F">
      <w:pPr>
        <w:rPr>
          <w:rFonts w:cs="Arial"/>
          <w:b/>
          <w:bCs/>
        </w:rPr>
      </w:pPr>
    </w:p>
    <w:p w14:paraId="514368E2" w14:textId="4823775E" w:rsidR="00A10F1B" w:rsidRPr="000955EA" w:rsidRDefault="00A10F1B" w:rsidP="000955EA">
      <w:pPr>
        <w:numPr>
          <w:ilvl w:val="2"/>
          <w:numId w:val="36"/>
        </w:numPr>
        <w:rPr>
          <w:rFonts w:cs="Arial"/>
          <w:b/>
          <w:bCs/>
        </w:rPr>
      </w:pPr>
      <w:r w:rsidRPr="000955EA">
        <w:rPr>
          <w:rFonts w:cs="Arial"/>
          <w:b/>
          <w:bCs/>
        </w:rPr>
        <w:t>Gerenciar Treino</w:t>
      </w:r>
    </w:p>
    <w:p w14:paraId="14361028" w14:textId="1888A26A" w:rsidR="00A10F1B" w:rsidRPr="000955EA" w:rsidRDefault="00A10F1B" w:rsidP="00A10F1B">
      <w:pPr>
        <w:rPr>
          <w:rFonts w:cs="Arial"/>
        </w:rPr>
      </w:pPr>
      <w:r w:rsidRPr="000955EA">
        <w:rPr>
          <w:rFonts w:cs="Arial"/>
          <w:b/>
          <w:bCs/>
        </w:rPr>
        <w:t>Descrição</w:t>
      </w:r>
      <w:r w:rsidRPr="000955EA">
        <w:rPr>
          <w:rFonts w:cs="Arial"/>
        </w:rPr>
        <w:t>:</w:t>
      </w:r>
      <w:r w:rsidRPr="000955EA">
        <w:rPr>
          <w:rFonts w:cs="Arial"/>
          <w:b/>
          <w:bCs/>
        </w:rPr>
        <w:t xml:space="preserve"> </w:t>
      </w:r>
      <w:r w:rsidRPr="000955EA">
        <w:rPr>
          <w:rFonts w:cs="Arial"/>
        </w:rPr>
        <w:t>Este caso de uso descreve os procedimentos para gerenciar os treinos dos alunos.</w:t>
      </w:r>
    </w:p>
    <w:p w14:paraId="79168C58" w14:textId="77777777" w:rsidR="00A10F1B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Funções</w:t>
      </w:r>
      <w:r w:rsidRPr="000955EA">
        <w:rPr>
          <w:rFonts w:cs="Arial"/>
        </w:rPr>
        <w:t>:</w:t>
      </w:r>
    </w:p>
    <w:p w14:paraId="0DFA3921" w14:textId="4DBD67A0" w:rsidR="00A10F1B" w:rsidRPr="000955EA" w:rsidRDefault="00A10F1B" w:rsidP="00A10F1B">
      <w:pPr>
        <w:rPr>
          <w:rFonts w:cs="Arial"/>
        </w:rPr>
      </w:pPr>
      <w:r w:rsidRPr="000955EA">
        <w:rPr>
          <w:rFonts w:cs="Arial"/>
          <w:b/>
          <w:bCs/>
        </w:rPr>
        <w:t>Cadastrar Treino</w:t>
      </w:r>
      <w:r w:rsidRPr="000955EA">
        <w:rPr>
          <w:rFonts w:cs="Arial"/>
        </w:rPr>
        <w:t>: Este caso de uso descreve os procedimentos para cadastrar um treino no sistema Ctrl Fit.</w:t>
      </w:r>
      <w:r w:rsidRPr="000955EA">
        <w:rPr>
          <w:rFonts w:cs="Arial"/>
        </w:rPr>
        <w:br/>
      </w:r>
      <w:r w:rsidRPr="000955EA">
        <w:rPr>
          <w:rFonts w:cs="Arial"/>
          <w:b/>
          <w:bCs/>
        </w:rPr>
        <w:t>Alterar Treino</w:t>
      </w:r>
      <w:r w:rsidRPr="000955EA">
        <w:rPr>
          <w:rFonts w:cs="Arial"/>
        </w:rPr>
        <w:t>: Este caso de uso descreve os procedimentos para alterar um treino cadastrado no sistema.</w:t>
      </w:r>
    </w:p>
    <w:p w14:paraId="4B9FB841" w14:textId="25D664B7" w:rsidR="00A10F1B" w:rsidRPr="000955EA" w:rsidRDefault="00A10F1B" w:rsidP="00A10F1B">
      <w:pPr>
        <w:rPr>
          <w:rFonts w:cs="Arial"/>
        </w:rPr>
      </w:pPr>
      <w:r w:rsidRPr="000955EA">
        <w:rPr>
          <w:rFonts w:cs="Arial"/>
          <w:b/>
          <w:bCs/>
        </w:rPr>
        <w:t>Excluir Treino</w:t>
      </w:r>
      <w:r w:rsidRPr="000955EA">
        <w:rPr>
          <w:rFonts w:cs="Arial"/>
        </w:rPr>
        <w:t>: Este caso de uso descreve os procedimentos para excluir um treino cadastrado no sistema Ctrl Fit.</w:t>
      </w:r>
    </w:p>
    <w:p w14:paraId="496C80C3" w14:textId="77777777" w:rsidR="00A10F1B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Buscar Treino</w:t>
      </w:r>
      <w:r w:rsidRPr="000955EA">
        <w:rPr>
          <w:rFonts w:cs="Arial"/>
        </w:rPr>
        <w:t>: Este caso de uso escreve os procedimentos para pesquisar um treino cadastrado no sistema.</w:t>
      </w:r>
    </w:p>
    <w:p w14:paraId="61BA57B8" w14:textId="37AFF8E3" w:rsidR="00F91D0F" w:rsidRPr="000955EA" w:rsidRDefault="00A10F1B" w:rsidP="00F91D0F">
      <w:pPr>
        <w:rPr>
          <w:rFonts w:cs="Arial"/>
        </w:rPr>
      </w:pPr>
      <w:r w:rsidRPr="000955EA">
        <w:rPr>
          <w:rFonts w:cs="Arial"/>
        </w:rPr>
        <w:br/>
      </w:r>
    </w:p>
    <w:p w14:paraId="6D744DE7" w14:textId="77777777" w:rsidR="00041A2B" w:rsidRPr="000955EA" w:rsidRDefault="00041A2B" w:rsidP="00F91D0F">
      <w:pPr>
        <w:rPr>
          <w:rFonts w:cs="Arial"/>
        </w:rPr>
      </w:pPr>
    </w:p>
    <w:p w14:paraId="48A8A3E0" w14:textId="77777777" w:rsidR="00041A2B" w:rsidRPr="000955EA" w:rsidRDefault="00041A2B" w:rsidP="00F91D0F">
      <w:pPr>
        <w:rPr>
          <w:rFonts w:cs="Arial"/>
        </w:rPr>
      </w:pPr>
    </w:p>
    <w:p w14:paraId="06E69CED" w14:textId="77777777" w:rsidR="00041A2B" w:rsidRPr="000955EA" w:rsidRDefault="00041A2B" w:rsidP="00F91D0F">
      <w:pPr>
        <w:rPr>
          <w:rFonts w:cs="Arial"/>
        </w:rPr>
      </w:pPr>
    </w:p>
    <w:p w14:paraId="3404B077" w14:textId="77777777" w:rsidR="00041A2B" w:rsidRPr="000955EA" w:rsidRDefault="00041A2B" w:rsidP="00F91D0F">
      <w:pPr>
        <w:rPr>
          <w:rFonts w:cs="Arial"/>
        </w:rPr>
      </w:pPr>
    </w:p>
    <w:p w14:paraId="1CD694DE" w14:textId="77777777" w:rsidR="00041A2B" w:rsidRPr="000955EA" w:rsidRDefault="00041A2B" w:rsidP="00F91D0F">
      <w:pPr>
        <w:rPr>
          <w:rFonts w:cs="Arial"/>
        </w:rPr>
      </w:pPr>
    </w:p>
    <w:p w14:paraId="48CBCF60" w14:textId="77777777" w:rsidR="00041A2B" w:rsidRPr="000955EA" w:rsidRDefault="00041A2B" w:rsidP="00F91D0F">
      <w:pPr>
        <w:rPr>
          <w:rFonts w:cs="Arial"/>
        </w:rPr>
      </w:pPr>
    </w:p>
    <w:p w14:paraId="77563FB1" w14:textId="28205683" w:rsidR="00A10F1B" w:rsidRPr="000955EA" w:rsidRDefault="00F91D0F" w:rsidP="000955EA">
      <w:pPr>
        <w:numPr>
          <w:ilvl w:val="2"/>
          <w:numId w:val="36"/>
        </w:numPr>
        <w:rPr>
          <w:rFonts w:cs="Arial"/>
          <w:b/>
          <w:bCs/>
        </w:rPr>
      </w:pPr>
      <w:r w:rsidRPr="000955EA">
        <w:rPr>
          <w:rFonts w:cs="Arial"/>
          <w:b/>
          <w:bCs/>
        </w:rPr>
        <w:lastRenderedPageBreak/>
        <w:t>C</w:t>
      </w:r>
      <w:r w:rsidR="00A10F1B" w:rsidRPr="000955EA">
        <w:rPr>
          <w:rFonts w:cs="Arial"/>
          <w:b/>
          <w:bCs/>
        </w:rPr>
        <w:t>onsultar Treino</w:t>
      </w:r>
    </w:p>
    <w:p w14:paraId="42D667B4" w14:textId="77777777" w:rsidR="00A10F1B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Descrição</w:t>
      </w:r>
      <w:r w:rsidRPr="000955EA">
        <w:rPr>
          <w:rFonts w:cs="Arial"/>
        </w:rPr>
        <w:t>:</w:t>
      </w:r>
      <w:r w:rsidRPr="000955EA">
        <w:rPr>
          <w:rFonts w:cs="Arial"/>
          <w:b/>
          <w:bCs/>
        </w:rPr>
        <w:t xml:space="preserve"> </w:t>
      </w:r>
      <w:r w:rsidRPr="000955EA">
        <w:rPr>
          <w:rFonts w:cs="Arial"/>
        </w:rPr>
        <w:t>Este caso de uso descreve os procedimentos para consultar os exercícios de um aluno para que seja possível emitir sua ficha de treino.</w:t>
      </w:r>
    </w:p>
    <w:p w14:paraId="36554EB7" w14:textId="44C41997" w:rsidR="00A10F1B" w:rsidRPr="000955EA" w:rsidRDefault="00A10F1B" w:rsidP="00A10F1B">
      <w:pPr>
        <w:rPr>
          <w:rFonts w:cs="Arial"/>
        </w:rPr>
      </w:pPr>
    </w:p>
    <w:p w14:paraId="01B992A8" w14:textId="024801E5" w:rsidR="00A10F1B" w:rsidRPr="000955EA" w:rsidRDefault="00A10F1B" w:rsidP="000955EA">
      <w:pPr>
        <w:numPr>
          <w:ilvl w:val="2"/>
          <w:numId w:val="36"/>
        </w:numPr>
        <w:rPr>
          <w:rFonts w:cs="Arial"/>
          <w:b/>
          <w:bCs/>
        </w:rPr>
      </w:pPr>
      <w:r w:rsidRPr="000955EA">
        <w:rPr>
          <w:rFonts w:cs="Arial"/>
          <w:b/>
          <w:bCs/>
        </w:rPr>
        <w:t>Emitir Ficha de Treino</w:t>
      </w:r>
    </w:p>
    <w:p w14:paraId="473BF825" w14:textId="77777777" w:rsidR="00A10F1B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Descrição</w:t>
      </w:r>
      <w:r w:rsidRPr="000955EA">
        <w:rPr>
          <w:rFonts w:cs="Arial"/>
        </w:rPr>
        <w:t>:</w:t>
      </w:r>
      <w:r w:rsidRPr="000955EA">
        <w:rPr>
          <w:rFonts w:cs="Arial"/>
          <w:b/>
          <w:bCs/>
        </w:rPr>
        <w:t xml:space="preserve"> </w:t>
      </w:r>
      <w:r w:rsidRPr="000955EA">
        <w:rPr>
          <w:rFonts w:cs="Arial"/>
        </w:rPr>
        <w:t>Este caso de uso descreve os procedimentos para emitir ficha de treino de um aluno no sistema Ctrl Fit.</w:t>
      </w:r>
    </w:p>
    <w:p w14:paraId="4667DD57" w14:textId="25681FE3" w:rsidR="00A10F1B" w:rsidRPr="000955EA" w:rsidRDefault="00A10F1B" w:rsidP="00A10F1B">
      <w:pPr>
        <w:rPr>
          <w:rFonts w:cs="Arial"/>
        </w:rPr>
      </w:pPr>
    </w:p>
    <w:p w14:paraId="19A32A6D" w14:textId="4FF74754" w:rsidR="00A10F1B" w:rsidRPr="000955EA" w:rsidRDefault="00A10F1B" w:rsidP="000955EA">
      <w:pPr>
        <w:numPr>
          <w:ilvl w:val="2"/>
          <w:numId w:val="36"/>
        </w:numPr>
        <w:rPr>
          <w:rFonts w:cs="Arial"/>
          <w:b/>
          <w:bCs/>
        </w:rPr>
      </w:pPr>
      <w:r w:rsidRPr="000955EA">
        <w:rPr>
          <w:rFonts w:cs="Arial"/>
          <w:b/>
          <w:bCs/>
        </w:rPr>
        <w:t>Gerenciar Mensalidades / Planos</w:t>
      </w:r>
    </w:p>
    <w:p w14:paraId="239F4694" w14:textId="77777777" w:rsidR="00A10F1B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Descrição</w:t>
      </w:r>
      <w:r w:rsidRPr="000955EA">
        <w:rPr>
          <w:rFonts w:cs="Arial"/>
        </w:rPr>
        <w:t>:</w:t>
      </w:r>
      <w:r w:rsidRPr="000955EA">
        <w:rPr>
          <w:rFonts w:cs="Arial"/>
          <w:b/>
          <w:bCs/>
        </w:rPr>
        <w:t xml:space="preserve"> </w:t>
      </w:r>
      <w:r w:rsidRPr="000955EA">
        <w:rPr>
          <w:rFonts w:cs="Arial"/>
        </w:rPr>
        <w:t>Este caso de uso descreve os procedimentos para gerenciar mensalidades/planos da academia no sistema Ctrl Fit.</w:t>
      </w:r>
    </w:p>
    <w:p w14:paraId="71FFB459" w14:textId="77777777" w:rsidR="00A10F1B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Funções</w:t>
      </w:r>
      <w:r w:rsidRPr="000955EA">
        <w:rPr>
          <w:rFonts w:cs="Arial"/>
        </w:rPr>
        <w:t>:</w:t>
      </w:r>
    </w:p>
    <w:p w14:paraId="72C2C411" w14:textId="0793693C" w:rsidR="00A10F1B" w:rsidRPr="000955EA" w:rsidRDefault="00A10F1B" w:rsidP="00A10F1B">
      <w:pPr>
        <w:rPr>
          <w:rFonts w:cs="Arial"/>
        </w:rPr>
      </w:pPr>
      <w:r w:rsidRPr="000955EA">
        <w:rPr>
          <w:rFonts w:cs="Arial"/>
          <w:b/>
          <w:bCs/>
        </w:rPr>
        <w:t>Cadastrar Mensalidade/Plano</w:t>
      </w:r>
      <w:r w:rsidRPr="000955EA">
        <w:rPr>
          <w:rFonts w:cs="Arial"/>
        </w:rPr>
        <w:t>: Este caso de uso descreve os procedimentos para cadastrar mensalidade/plano da academia no sistema.</w:t>
      </w:r>
    </w:p>
    <w:p w14:paraId="5F65A3C7" w14:textId="4733B319" w:rsidR="00A10F1B" w:rsidRPr="000955EA" w:rsidRDefault="00A10F1B" w:rsidP="00A10F1B">
      <w:pPr>
        <w:rPr>
          <w:rFonts w:cs="Arial"/>
        </w:rPr>
      </w:pPr>
      <w:r w:rsidRPr="000955EA">
        <w:rPr>
          <w:rFonts w:cs="Arial"/>
          <w:b/>
          <w:bCs/>
        </w:rPr>
        <w:t>Alterar Mensalidade/Plano</w:t>
      </w:r>
      <w:r w:rsidRPr="000955EA">
        <w:rPr>
          <w:rFonts w:cs="Arial"/>
        </w:rPr>
        <w:t>: Este caso de uso descreve os procedimentos para alterar informações da mensalidade/plano da academia cadastrado no sistema.</w:t>
      </w:r>
    </w:p>
    <w:p w14:paraId="5948F557" w14:textId="77777777" w:rsidR="00A10F1B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Excluir Mensalidade/Plano</w:t>
      </w:r>
      <w:r w:rsidRPr="000955EA">
        <w:rPr>
          <w:rFonts w:cs="Arial"/>
        </w:rPr>
        <w:t>: Este caso de uso descreve os procedimentos para excluir mensalidade/plano cadastrado no sistema.</w:t>
      </w:r>
    </w:p>
    <w:p w14:paraId="0EFB5E40" w14:textId="77777777" w:rsidR="00F91D0F" w:rsidRPr="000955EA" w:rsidRDefault="00F91D0F" w:rsidP="00F91D0F">
      <w:pPr>
        <w:rPr>
          <w:rFonts w:cs="Arial"/>
        </w:rPr>
      </w:pPr>
    </w:p>
    <w:p w14:paraId="0CF38001" w14:textId="0DABF8F6" w:rsidR="00A10F1B" w:rsidRPr="000955EA" w:rsidRDefault="00A10F1B" w:rsidP="000955EA">
      <w:pPr>
        <w:numPr>
          <w:ilvl w:val="2"/>
          <w:numId w:val="36"/>
        </w:numPr>
        <w:rPr>
          <w:rFonts w:cs="Arial"/>
        </w:rPr>
      </w:pPr>
      <w:r w:rsidRPr="000955EA">
        <w:rPr>
          <w:rFonts w:cs="Arial"/>
          <w:b/>
          <w:bCs/>
        </w:rPr>
        <w:t>Gerenciar Funcionários</w:t>
      </w:r>
    </w:p>
    <w:p w14:paraId="4824DA1F" w14:textId="02529F35" w:rsidR="00A10F1B" w:rsidRPr="000955EA" w:rsidRDefault="00A10F1B" w:rsidP="00A10F1B">
      <w:pPr>
        <w:rPr>
          <w:rFonts w:cs="Arial"/>
        </w:rPr>
      </w:pPr>
      <w:r w:rsidRPr="000955EA">
        <w:rPr>
          <w:rFonts w:cs="Arial"/>
          <w:b/>
          <w:bCs/>
        </w:rPr>
        <w:t>Descrição</w:t>
      </w:r>
      <w:r w:rsidRPr="000955EA">
        <w:rPr>
          <w:rFonts w:cs="Arial"/>
        </w:rPr>
        <w:t>:</w:t>
      </w:r>
      <w:r w:rsidRPr="000955EA">
        <w:rPr>
          <w:rFonts w:cs="Arial"/>
          <w:b/>
          <w:bCs/>
        </w:rPr>
        <w:t xml:space="preserve"> </w:t>
      </w:r>
      <w:r w:rsidRPr="000955EA">
        <w:rPr>
          <w:rFonts w:cs="Arial"/>
        </w:rPr>
        <w:t>Este caso de uso descreve os procedimentos para gerenciar funcionários no sistema Ctrl Fit.</w:t>
      </w:r>
    </w:p>
    <w:p w14:paraId="48D0B5E5" w14:textId="77777777" w:rsidR="00A10F1B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Funções</w:t>
      </w:r>
      <w:r w:rsidRPr="000955EA">
        <w:rPr>
          <w:rFonts w:cs="Arial"/>
        </w:rPr>
        <w:t>:</w:t>
      </w:r>
    </w:p>
    <w:p w14:paraId="4A70454A" w14:textId="79F13870" w:rsidR="00A10F1B" w:rsidRPr="000955EA" w:rsidRDefault="00A10F1B" w:rsidP="00A10F1B">
      <w:pPr>
        <w:rPr>
          <w:rFonts w:cs="Arial"/>
        </w:rPr>
      </w:pPr>
      <w:r w:rsidRPr="000955EA">
        <w:rPr>
          <w:rFonts w:cs="Arial"/>
          <w:b/>
          <w:bCs/>
        </w:rPr>
        <w:t>Cadastrar Funcionário</w:t>
      </w:r>
      <w:r w:rsidRPr="000955EA">
        <w:rPr>
          <w:rFonts w:cs="Arial"/>
        </w:rPr>
        <w:t>: Este caso de uso descreve os procedimentos para cadastrar funcionários no sistema Ctrl Fit.</w:t>
      </w:r>
    </w:p>
    <w:p w14:paraId="57CB7DAB" w14:textId="1E506E84" w:rsidR="00A10F1B" w:rsidRPr="000955EA" w:rsidRDefault="00A10F1B" w:rsidP="00A10F1B">
      <w:pPr>
        <w:rPr>
          <w:rFonts w:cs="Arial"/>
        </w:rPr>
      </w:pPr>
      <w:r w:rsidRPr="000955EA">
        <w:rPr>
          <w:rFonts w:cs="Arial"/>
          <w:b/>
          <w:bCs/>
        </w:rPr>
        <w:t>Alterar Funcionário</w:t>
      </w:r>
      <w:r w:rsidRPr="000955EA">
        <w:rPr>
          <w:rFonts w:cs="Arial"/>
        </w:rPr>
        <w:t>: Este caso de uso descreve os procedimentos para alterar informações de funcionários cadastrados no sistema.</w:t>
      </w:r>
      <w:r w:rsidRPr="000955EA">
        <w:rPr>
          <w:rFonts w:cs="Arial"/>
        </w:rPr>
        <w:br/>
      </w:r>
      <w:r w:rsidRPr="000955EA">
        <w:rPr>
          <w:rFonts w:cs="Arial"/>
          <w:b/>
          <w:bCs/>
        </w:rPr>
        <w:t>Excluir Funcionário</w:t>
      </w:r>
      <w:r w:rsidRPr="000955EA">
        <w:rPr>
          <w:rFonts w:cs="Arial"/>
        </w:rPr>
        <w:t>: Este caso de uso descreve os procedimentos para excluir o registro de um funcionário cadastrado no sistema.</w:t>
      </w:r>
    </w:p>
    <w:p w14:paraId="34A0F59E" w14:textId="77777777" w:rsidR="00A10F1B" w:rsidRPr="000955EA" w:rsidRDefault="00A10F1B" w:rsidP="00F91D0F">
      <w:pPr>
        <w:rPr>
          <w:rFonts w:cs="Arial"/>
        </w:rPr>
      </w:pPr>
      <w:r w:rsidRPr="000955EA">
        <w:rPr>
          <w:rFonts w:cs="Arial"/>
          <w:b/>
          <w:bCs/>
        </w:rPr>
        <w:t>Buscar Funcionário</w:t>
      </w:r>
      <w:r w:rsidRPr="000955EA">
        <w:rPr>
          <w:rFonts w:cs="Arial"/>
        </w:rPr>
        <w:t>: Este caso de uso descreve os procedimentos para pesquisar um funcionário cadastrado no sistema Ctrl Fit.</w:t>
      </w:r>
    </w:p>
    <w:p w14:paraId="29A2266E" w14:textId="173A156E" w:rsidR="00B32D29" w:rsidRPr="000955EA" w:rsidRDefault="00B32D29" w:rsidP="00B32D29">
      <w:pPr>
        <w:rPr>
          <w:rFonts w:cs="Arial"/>
          <w:color w:val="FF0000"/>
        </w:rPr>
      </w:pPr>
      <w:r w:rsidRPr="000955EA">
        <w:rPr>
          <w:rFonts w:cs="Arial"/>
          <w:color w:val="FF0000"/>
        </w:rPr>
        <w:br/>
      </w:r>
      <w:r w:rsidRPr="000955EA">
        <w:rPr>
          <w:rFonts w:cs="Arial"/>
          <w:color w:val="FF0000"/>
        </w:rPr>
        <w:br/>
      </w:r>
      <w:r w:rsidRPr="000955EA">
        <w:rPr>
          <w:rFonts w:cs="Arial"/>
          <w:color w:val="FF0000"/>
        </w:rPr>
        <w:br/>
      </w:r>
      <w:r w:rsidRPr="000955EA">
        <w:rPr>
          <w:rFonts w:cs="Arial"/>
          <w:color w:val="FF0000"/>
        </w:rPr>
        <w:br/>
      </w:r>
      <w:r w:rsidRPr="000955EA">
        <w:rPr>
          <w:rFonts w:cs="Arial"/>
          <w:color w:val="FF0000"/>
        </w:rPr>
        <w:br/>
      </w:r>
      <w:r w:rsidRPr="000955EA">
        <w:rPr>
          <w:rFonts w:cs="Arial"/>
          <w:color w:val="FF0000"/>
        </w:rPr>
        <w:br/>
      </w:r>
      <w:r w:rsidRPr="000955EA">
        <w:rPr>
          <w:rFonts w:cs="Arial"/>
          <w:color w:val="FF0000"/>
        </w:rPr>
        <w:br/>
      </w:r>
      <w:r w:rsidRPr="000955EA">
        <w:rPr>
          <w:rFonts w:cs="Arial"/>
          <w:color w:val="FF0000"/>
        </w:rPr>
        <w:br/>
      </w:r>
      <w:r w:rsidRPr="000955EA">
        <w:rPr>
          <w:rFonts w:cs="Arial"/>
          <w:color w:val="FF0000"/>
        </w:rPr>
        <w:br/>
      </w:r>
      <w:r w:rsidRPr="000955EA">
        <w:rPr>
          <w:rFonts w:cs="Arial"/>
          <w:color w:val="FF0000"/>
        </w:rPr>
        <w:br/>
      </w:r>
      <w:r w:rsidRPr="000955EA">
        <w:rPr>
          <w:rFonts w:cs="Arial"/>
          <w:color w:val="FF0000"/>
        </w:rPr>
        <w:br/>
      </w:r>
      <w:r w:rsidRPr="000955EA">
        <w:rPr>
          <w:rFonts w:cs="Arial"/>
          <w:color w:val="FF0000"/>
        </w:rPr>
        <w:br/>
      </w:r>
    </w:p>
    <w:p w14:paraId="2A54E6C4" w14:textId="77777777" w:rsidR="00E52FB1" w:rsidRPr="000955EA" w:rsidRDefault="00E52FB1" w:rsidP="00B32D29">
      <w:pPr>
        <w:rPr>
          <w:rFonts w:cs="Arial"/>
          <w:color w:val="FF0000"/>
        </w:rPr>
      </w:pPr>
    </w:p>
    <w:p w14:paraId="7C2A3C68" w14:textId="77777777" w:rsidR="00041A2B" w:rsidRPr="000955EA" w:rsidRDefault="00041A2B" w:rsidP="00B32D29">
      <w:pPr>
        <w:rPr>
          <w:rFonts w:cs="Arial"/>
          <w:color w:val="FF0000"/>
        </w:rPr>
      </w:pPr>
    </w:p>
    <w:p w14:paraId="2019C9E3" w14:textId="77777777" w:rsidR="00041A2B" w:rsidRPr="000955EA" w:rsidRDefault="00041A2B" w:rsidP="00B32D29">
      <w:pPr>
        <w:rPr>
          <w:rFonts w:cs="Arial"/>
          <w:color w:val="FF0000"/>
        </w:rPr>
      </w:pPr>
    </w:p>
    <w:p w14:paraId="2325A1DB" w14:textId="77777777" w:rsidR="00892DEE" w:rsidRPr="000955EA" w:rsidRDefault="00892DEE" w:rsidP="00F45EB5">
      <w:pPr>
        <w:ind w:left="360"/>
        <w:rPr>
          <w:rFonts w:cs="Arial"/>
          <w:color w:val="FF0000"/>
        </w:rPr>
      </w:pPr>
    </w:p>
    <w:p w14:paraId="7EEB3618" w14:textId="0C72975E" w:rsidR="00F45EB5" w:rsidRPr="000955EA" w:rsidRDefault="00B32D29" w:rsidP="00F45EB5">
      <w:pPr>
        <w:ind w:left="360"/>
      </w:pPr>
      <w:r w:rsidRPr="000955EA">
        <w:rPr>
          <w:rFonts w:cs="Arial"/>
          <w:color w:val="FF0000"/>
        </w:rPr>
        <w:br/>
      </w:r>
      <w:bookmarkStart w:id="43" w:name="_Toc55583504"/>
    </w:p>
    <w:p w14:paraId="7D0272BA" w14:textId="02165B19" w:rsidR="00204427" w:rsidRPr="000955EA" w:rsidRDefault="00204427" w:rsidP="00041A2B">
      <w:pPr>
        <w:pStyle w:val="Ttulo2"/>
        <w:rPr>
          <w:szCs w:val="28"/>
        </w:rPr>
      </w:pPr>
      <w:bookmarkStart w:id="44" w:name="_Toc181884303"/>
      <w:bookmarkStart w:id="45" w:name="_Toc181885327"/>
      <w:r w:rsidRPr="000955EA">
        <w:rPr>
          <w:szCs w:val="28"/>
        </w:rPr>
        <w:lastRenderedPageBreak/>
        <w:t>2.</w:t>
      </w:r>
      <w:r w:rsidR="000955EA">
        <w:rPr>
          <w:szCs w:val="28"/>
        </w:rPr>
        <w:t>8</w:t>
      </w:r>
      <w:r w:rsidRPr="000955EA">
        <w:rPr>
          <w:szCs w:val="28"/>
        </w:rPr>
        <w:t>. Diagrama de Classes</w:t>
      </w:r>
      <w:bookmarkEnd w:id="43"/>
      <w:bookmarkEnd w:id="44"/>
      <w:bookmarkEnd w:id="45"/>
    </w:p>
    <w:p w14:paraId="4955583A" w14:textId="77777777" w:rsidR="00041A2B" w:rsidRPr="000955EA" w:rsidRDefault="00041A2B" w:rsidP="00041A2B"/>
    <w:p w14:paraId="0AD47DE5" w14:textId="3B0A4F2C" w:rsidR="00204427" w:rsidRPr="000955EA" w:rsidRDefault="00B32D29">
      <w:pPr>
        <w:pStyle w:val="Ttulo2"/>
        <w:rPr>
          <w:sz w:val="24"/>
        </w:rPr>
      </w:pPr>
      <w:r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begin"/>
      </w:r>
      <w:r w:rsidRPr="000955EA">
        <w:rPr>
          <w:b w:val="0"/>
          <w:bCs w:val="0"/>
          <w:color w:val="000000"/>
          <w:sz w:val="24"/>
          <w:bdr w:val="none" w:sz="0" w:space="0" w:color="auto" w:frame="1"/>
        </w:rPr>
        <w:instrText xml:space="preserve"> INCLUDEPICTURE "https://lh7-rt.googleusercontent.com/docsz/AD_4nXftTeFpPp1L7PuvH7BbZt7fbbk7LPzLPh9GXhHt0NgzSkagHjaI4NfxwG7xSK0Z1fdAu9g_ixDuLDcIUXlLus6UKf_2BE7R-3-tbD7TA5WyaxMxHc6L5MdxrutSnHFrD8Q12XbOXwDpW8piaLDwItpJZXHWpT3xzAwwRJms-JWGUE-aUAQ-SDc?key=dsyHKl5GGGnEjzqtaqRtlw" \* MERGEFORMATINET </w:instrText>
      </w:r>
      <w:r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separate"/>
      </w:r>
      <w:r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begin"/>
      </w:r>
      <w:r w:rsidRPr="000955EA">
        <w:rPr>
          <w:b w:val="0"/>
          <w:bCs w:val="0"/>
          <w:color w:val="000000"/>
          <w:sz w:val="24"/>
          <w:bdr w:val="none" w:sz="0" w:space="0" w:color="auto" w:frame="1"/>
        </w:rPr>
        <w:instrText xml:space="preserve"> INCLUDEPICTURE  "https://lh7-rt.googleusercontent.com/docsz/AD_4nXftTeFpPp1L7PuvH7BbZt7fbbk7LPzLPh9GXhHt0NgzSkagHjaI4NfxwG7xSK0Z1fdAu9g_ixDuLDcIUXlLus6UKf_2BE7R-3-tbD7TA5WyaxMxHc6L5MdxrutSnHFrD8Q12XbOXwDpW8piaLDwItpJZXHWpT3xzAwwRJms-JWGUE-aUAQ-SDc?key=dsyHKl5GGGnEjzqtaqRtlw" \* MERGEFORMATINET </w:instrText>
      </w:r>
      <w:r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separate"/>
      </w:r>
      <w:r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begin"/>
      </w:r>
      <w:r w:rsidRPr="000955EA">
        <w:rPr>
          <w:b w:val="0"/>
          <w:bCs w:val="0"/>
          <w:color w:val="000000"/>
          <w:sz w:val="24"/>
          <w:bdr w:val="none" w:sz="0" w:space="0" w:color="auto" w:frame="1"/>
        </w:rPr>
        <w:instrText xml:space="preserve"> INCLUDEPICTURE  "https://lh7-rt.googleusercontent.com/docsz/AD_4nXftTeFpPp1L7PuvH7BbZt7fbbk7LPzLPh9GXhHt0NgzSkagHjaI4NfxwG7xSK0Z1fdAu9g_ixDuLDcIUXlLus6UKf_2BE7R-3-tbD7TA5WyaxMxHc6L5MdxrutSnHFrD8Q12XbOXwDpW8piaLDwItpJZXHWpT3xzAwwRJms-JWGUE-aUAQ-SDc?key=dsyHKl5GGGnEjzqtaqRtlw" \* MERGEFORMATINET </w:instrText>
      </w:r>
      <w:r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separate"/>
      </w:r>
      <w:r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begin"/>
      </w:r>
      <w:r w:rsidRPr="000955EA">
        <w:rPr>
          <w:b w:val="0"/>
          <w:bCs w:val="0"/>
          <w:color w:val="000000"/>
          <w:sz w:val="24"/>
          <w:bdr w:val="none" w:sz="0" w:space="0" w:color="auto" w:frame="1"/>
        </w:rPr>
        <w:instrText xml:space="preserve"> INCLUDEPICTURE  "https://lh7-rt.googleusercontent.com/docsz/AD_4nXftTeFpPp1L7PuvH7BbZt7fbbk7LPzLPh9GXhHt0NgzSkagHjaI4NfxwG7xSK0Z1fdAu9g_ixDuLDcIUXlLus6UKf_2BE7R-3-tbD7TA5WyaxMxHc6L5MdxrutSnHFrD8Q12XbOXwDpW8piaLDwItpJZXHWpT3xzAwwRJms-JWGUE-aUAQ-SDc?key=dsyHKl5GGGnEjzqtaqRtlw" \* MERGEFORMATINET </w:instrText>
      </w:r>
      <w:r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separate"/>
      </w:r>
      <w:r w:rsidR="00892DEE"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begin"/>
      </w:r>
      <w:r w:rsidR="00892DEE" w:rsidRPr="000955EA">
        <w:rPr>
          <w:b w:val="0"/>
          <w:bCs w:val="0"/>
          <w:color w:val="000000"/>
          <w:sz w:val="24"/>
          <w:bdr w:val="none" w:sz="0" w:space="0" w:color="auto" w:frame="1"/>
        </w:rPr>
        <w:instrText xml:space="preserve"> INCLUDEPICTURE  "https://lh7-rt.googleusercontent.com/docsz/AD_4nXftTeFpPp1L7PuvH7BbZt7fbbk7LPzLPh9GXhHt0NgzSkagHjaI4NfxwG7xSK0Z1fdAu9g_ixDuLDcIUXlLus6UKf_2BE7R-3-tbD7TA5WyaxMxHc6L5MdxrutSnHFrD8Q12XbOXwDpW8piaLDwItpJZXHWpT3xzAwwRJms-JWGUE-aUAQ-SDc?key=dsyHKl5GGGnEjzqtaqRtlw" \* MERGEFORMATINET </w:instrText>
      </w:r>
      <w:r w:rsidR="00892DEE"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separate"/>
      </w:r>
      <w:r w:rsidR="00B40B17"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begin"/>
      </w:r>
      <w:r w:rsidR="00B40B17" w:rsidRPr="000955EA">
        <w:rPr>
          <w:b w:val="0"/>
          <w:bCs w:val="0"/>
          <w:color w:val="000000"/>
          <w:sz w:val="24"/>
          <w:bdr w:val="none" w:sz="0" w:space="0" w:color="auto" w:frame="1"/>
        </w:rPr>
        <w:instrText xml:space="preserve"> INCLUDEPICTURE  "https://lh7-rt.googleusercontent.com/docsz/AD_4nXftTeFpPp1L7PuvH7BbZt7fbbk7LPzLPh9GXhHt0NgzSkagHjaI4NfxwG7xSK0Z1fdAu9g_ixDuLDcIUXlLus6UKf_2BE7R-3-tbD7TA5WyaxMxHc6L5MdxrutSnHFrD8Q12XbOXwDpW8piaLDwItpJZXHWpT3xzAwwRJms-JWGUE-aUAQ-SDc?key=dsyHKl5GGGnEjzqtaqRtlw" \* MERGEFORMATINET </w:instrText>
      </w:r>
      <w:r w:rsidR="00B40B17"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separate"/>
      </w:r>
      <w:r w:rsidR="00153A07"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begin"/>
      </w:r>
      <w:r w:rsidR="00153A07" w:rsidRPr="000955EA">
        <w:rPr>
          <w:b w:val="0"/>
          <w:bCs w:val="0"/>
          <w:color w:val="000000"/>
          <w:sz w:val="24"/>
          <w:bdr w:val="none" w:sz="0" w:space="0" w:color="auto" w:frame="1"/>
        </w:rPr>
        <w:instrText xml:space="preserve"> </w:instrText>
      </w:r>
      <w:r w:rsidR="00153A07" w:rsidRPr="000955EA">
        <w:rPr>
          <w:b w:val="0"/>
          <w:bCs w:val="0"/>
          <w:color w:val="000000"/>
          <w:sz w:val="24"/>
          <w:bdr w:val="none" w:sz="0" w:space="0" w:color="auto" w:frame="1"/>
        </w:rPr>
        <w:instrText>INCLUDEPICTURE  "https://lh7-rt.googleusercontent.com/docsz/AD_4nXftTeFpPp1L7PuvH7BbZt7fbbk7LPzLPh9GXhHt0NgzSkagHjaI4NfxwG7xSK0Z1fdAu9g_ixDuLDcIUXlLus6UKf_2BE7R-3-tbD7TA5WyaxMxHc6L5MdxrutSnHFrD8Q12XbOXwDpW8piaLDwItpJZXHWpT3xzAwwRJms-JWGUE-aUAQ-SDc?key=dsyHKl5GGGnEjzqtaqRtlw" \* MERGEFORMATINET</w:instrText>
      </w:r>
      <w:r w:rsidR="00153A07" w:rsidRPr="000955EA">
        <w:rPr>
          <w:b w:val="0"/>
          <w:bCs w:val="0"/>
          <w:color w:val="000000"/>
          <w:sz w:val="24"/>
          <w:bdr w:val="none" w:sz="0" w:space="0" w:color="auto" w:frame="1"/>
        </w:rPr>
        <w:instrText xml:space="preserve"> </w:instrText>
      </w:r>
      <w:r w:rsidR="00153A07"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separate"/>
      </w:r>
      <w:bookmarkStart w:id="46" w:name="_Toc181884304"/>
      <w:bookmarkStart w:id="47" w:name="_Toc181885328"/>
      <w:r w:rsidR="00153A07" w:rsidRPr="000955EA">
        <w:rPr>
          <w:b w:val="0"/>
          <w:bCs w:val="0"/>
          <w:color w:val="000000"/>
          <w:sz w:val="24"/>
          <w:bdr w:val="none" w:sz="0" w:space="0" w:color="auto" w:frame="1"/>
        </w:rPr>
        <w:pict w14:anchorId="52130A7B">
          <v:shape id="_x0000_i1184" type="#_x0000_t75" alt="" style="width:496.8pt;height:604.8pt">
            <v:imagedata r:id="rId16" r:href="rId17"/>
          </v:shape>
        </w:pict>
      </w:r>
      <w:bookmarkEnd w:id="46"/>
      <w:bookmarkEnd w:id="47"/>
      <w:r w:rsidR="00153A07"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end"/>
      </w:r>
      <w:r w:rsidR="00B40B17"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end"/>
      </w:r>
      <w:r w:rsidR="00892DEE"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end"/>
      </w:r>
      <w:r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end"/>
      </w:r>
      <w:r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end"/>
      </w:r>
      <w:r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end"/>
      </w:r>
      <w:r w:rsidRPr="000955EA">
        <w:rPr>
          <w:b w:val="0"/>
          <w:bCs w:val="0"/>
          <w:color w:val="000000"/>
          <w:sz w:val="24"/>
          <w:bdr w:val="none" w:sz="0" w:space="0" w:color="auto" w:frame="1"/>
        </w:rPr>
        <w:fldChar w:fldCharType="end"/>
      </w:r>
    </w:p>
    <w:p w14:paraId="15E313EE" w14:textId="77777777" w:rsidR="00377848" w:rsidRPr="000955EA" w:rsidRDefault="00377848">
      <w:pPr>
        <w:rPr>
          <w:rFonts w:cs="Arial"/>
        </w:rPr>
      </w:pPr>
    </w:p>
    <w:p w14:paraId="43804CCE" w14:textId="77777777" w:rsidR="00204427" w:rsidRPr="000955EA" w:rsidRDefault="00204427">
      <w:pPr>
        <w:rPr>
          <w:rFonts w:cs="Arial"/>
        </w:rPr>
      </w:pPr>
    </w:p>
    <w:p w14:paraId="2C0F4F48" w14:textId="67FE1C91" w:rsidR="00204427" w:rsidRPr="000955EA" w:rsidRDefault="00204427">
      <w:pPr>
        <w:pStyle w:val="Ttulo2"/>
        <w:rPr>
          <w:szCs w:val="28"/>
        </w:rPr>
      </w:pPr>
      <w:bookmarkStart w:id="48" w:name="_Toc55583505"/>
      <w:bookmarkStart w:id="49" w:name="_Toc181884305"/>
      <w:bookmarkStart w:id="50" w:name="_Toc181885329"/>
      <w:r w:rsidRPr="000955EA">
        <w:rPr>
          <w:szCs w:val="28"/>
        </w:rPr>
        <w:lastRenderedPageBreak/>
        <w:t>2.</w:t>
      </w:r>
      <w:r w:rsidR="000955EA" w:rsidRPr="000955EA">
        <w:rPr>
          <w:szCs w:val="28"/>
        </w:rPr>
        <w:t>9</w:t>
      </w:r>
      <w:r w:rsidRPr="000955EA">
        <w:rPr>
          <w:szCs w:val="28"/>
        </w:rPr>
        <w:t>. Diagrama Entidade-Relacionamento</w:t>
      </w:r>
      <w:bookmarkEnd w:id="48"/>
      <w:bookmarkEnd w:id="49"/>
      <w:bookmarkEnd w:id="50"/>
    </w:p>
    <w:p w14:paraId="2BF6A10A" w14:textId="41A637D5" w:rsidR="00E52FB1" w:rsidRPr="000955EA" w:rsidRDefault="00E52FB1" w:rsidP="00E52FB1">
      <w:pPr>
        <w:suppressAutoHyphens w:val="0"/>
        <w:spacing w:before="100" w:beforeAutospacing="1" w:after="100" w:afterAutospacing="1"/>
        <w:rPr>
          <w:rFonts w:ascii="Times New Roman" w:hAnsi="Times New Roman"/>
          <w:lang w:eastAsia="pt-BR"/>
        </w:rPr>
      </w:pPr>
      <w:r w:rsidRPr="000955EA">
        <w:rPr>
          <w:rFonts w:ascii="Times New Roman" w:hAnsi="Times New Roman"/>
          <w:lang w:eastAsia="pt-BR"/>
        </w:rPr>
        <w:fldChar w:fldCharType="begin"/>
      </w:r>
      <w:r w:rsidRPr="000955EA">
        <w:rPr>
          <w:rFonts w:ascii="Times New Roman" w:hAnsi="Times New Roman"/>
          <w:lang w:eastAsia="pt-BR"/>
        </w:rPr>
        <w:instrText xml:space="preserve"> INCLUDEPICTURE "C:\\Users\\autologon\\Downloads\\diagrama_banco_de_dados.png" \* MERGEFORMATINET </w:instrText>
      </w:r>
      <w:r w:rsidRPr="000955EA">
        <w:rPr>
          <w:rFonts w:ascii="Times New Roman" w:hAnsi="Times New Roman"/>
          <w:lang w:eastAsia="pt-BR"/>
        </w:rPr>
        <w:fldChar w:fldCharType="separate"/>
      </w:r>
      <w:r w:rsidR="00B40B17" w:rsidRPr="000955EA">
        <w:rPr>
          <w:rFonts w:ascii="Times New Roman" w:hAnsi="Times New Roman"/>
          <w:lang w:eastAsia="pt-BR"/>
        </w:rPr>
        <w:fldChar w:fldCharType="begin"/>
      </w:r>
      <w:r w:rsidR="00B40B17" w:rsidRPr="000955EA">
        <w:rPr>
          <w:rFonts w:ascii="Times New Roman" w:hAnsi="Times New Roman"/>
          <w:lang w:eastAsia="pt-BR"/>
        </w:rPr>
        <w:instrText xml:space="preserve"> INCLUDEPICTURE  "C:\\Users\\autologon\\Downloads\\diagrama_banco_de_dados.png" \* MERGEFORMATINET </w:instrText>
      </w:r>
      <w:r w:rsidR="00B40B17" w:rsidRPr="000955EA">
        <w:rPr>
          <w:rFonts w:ascii="Times New Roman" w:hAnsi="Times New Roman"/>
          <w:lang w:eastAsia="pt-BR"/>
        </w:rPr>
        <w:fldChar w:fldCharType="separate"/>
      </w:r>
      <w:r w:rsidR="00153A07" w:rsidRPr="000955EA">
        <w:rPr>
          <w:rFonts w:ascii="Times New Roman" w:hAnsi="Times New Roman"/>
          <w:lang w:eastAsia="pt-BR"/>
        </w:rPr>
        <w:fldChar w:fldCharType="begin"/>
      </w:r>
      <w:r w:rsidR="00153A07" w:rsidRPr="000955EA">
        <w:rPr>
          <w:rFonts w:ascii="Times New Roman" w:hAnsi="Times New Roman"/>
          <w:lang w:eastAsia="pt-BR"/>
        </w:rPr>
        <w:instrText xml:space="preserve"> </w:instrText>
      </w:r>
      <w:r w:rsidR="00153A07" w:rsidRPr="000955EA">
        <w:rPr>
          <w:rFonts w:ascii="Times New Roman" w:hAnsi="Times New Roman"/>
          <w:lang w:eastAsia="pt-BR"/>
        </w:rPr>
        <w:instrText>INCLUDEPICTURE  "C:\\Users\\autologon\\Downloads\\diagrama_banco_de_dados.png" \* MERGEFORMATINET</w:instrText>
      </w:r>
      <w:r w:rsidR="00153A07" w:rsidRPr="000955EA">
        <w:rPr>
          <w:rFonts w:ascii="Times New Roman" w:hAnsi="Times New Roman"/>
          <w:lang w:eastAsia="pt-BR"/>
        </w:rPr>
        <w:instrText xml:space="preserve"> </w:instrText>
      </w:r>
      <w:r w:rsidR="00153A07" w:rsidRPr="000955EA">
        <w:rPr>
          <w:rFonts w:ascii="Times New Roman" w:hAnsi="Times New Roman"/>
          <w:lang w:eastAsia="pt-BR"/>
        </w:rPr>
        <w:fldChar w:fldCharType="separate"/>
      </w:r>
      <w:r w:rsidR="00153A07" w:rsidRPr="000955EA">
        <w:rPr>
          <w:rFonts w:ascii="Times New Roman" w:hAnsi="Times New Roman"/>
          <w:lang w:eastAsia="pt-BR"/>
        </w:rPr>
        <w:pict w14:anchorId="0053DA9E">
          <v:shape id="_x0000_i1185" type="#_x0000_t75" alt="" style="width:266.4pt;height:626.4pt">
            <v:imagedata r:id="rId18" r:href="rId19"/>
          </v:shape>
        </w:pict>
      </w:r>
      <w:r w:rsidR="00153A07" w:rsidRPr="000955EA">
        <w:rPr>
          <w:rFonts w:ascii="Times New Roman" w:hAnsi="Times New Roman"/>
          <w:lang w:eastAsia="pt-BR"/>
        </w:rPr>
        <w:fldChar w:fldCharType="end"/>
      </w:r>
      <w:r w:rsidR="00B40B17" w:rsidRPr="000955EA">
        <w:rPr>
          <w:rFonts w:ascii="Times New Roman" w:hAnsi="Times New Roman"/>
          <w:lang w:eastAsia="pt-BR"/>
        </w:rPr>
        <w:fldChar w:fldCharType="end"/>
      </w:r>
      <w:r w:rsidRPr="000955EA">
        <w:rPr>
          <w:rFonts w:ascii="Times New Roman" w:hAnsi="Times New Roman"/>
          <w:lang w:eastAsia="pt-BR"/>
        </w:rPr>
        <w:fldChar w:fldCharType="end"/>
      </w:r>
    </w:p>
    <w:p w14:paraId="75C3EE36" w14:textId="1EFDE06E" w:rsidR="00204427" w:rsidRPr="000955EA" w:rsidRDefault="00204427" w:rsidP="000955EA">
      <w:pPr>
        <w:pStyle w:val="Ttulo1"/>
        <w:pageBreakBefore/>
        <w:numPr>
          <w:ilvl w:val="0"/>
          <w:numId w:val="36"/>
        </w:numPr>
        <w:rPr>
          <w:sz w:val="28"/>
          <w:szCs w:val="28"/>
        </w:rPr>
      </w:pPr>
      <w:bookmarkStart w:id="51" w:name="_Toc55583507"/>
      <w:bookmarkStart w:id="52" w:name="_Toc181884306"/>
      <w:bookmarkStart w:id="53" w:name="_Toc181885330"/>
      <w:r w:rsidRPr="000955EA">
        <w:rPr>
          <w:sz w:val="28"/>
          <w:szCs w:val="28"/>
        </w:rPr>
        <w:lastRenderedPageBreak/>
        <w:t>TESTE DE SOFTWARE</w:t>
      </w:r>
      <w:bookmarkEnd w:id="51"/>
      <w:bookmarkEnd w:id="52"/>
      <w:bookmarkEnd w:id="53"/>
    </w:p>
    <w:p w14:paraId="789678C3" w14:textId="77777777" w:rsidR="00204427" w:rsidRPr="000955EA" w:rsidRDefault="00204427" w:rsidP="000955EA">
      <w:pPr>
        <w:rPr>
          <w:b/>
          <w:bCs/>
        </w:rPr>
      </w:pPr>
    </w:p>
    <w:p w14:paraId="3FA3C774" w14:textId="68F25EB5" w:rsidR="00204427" w:rsidRPr="000955EA" w:rsidRDefault="005351CE" w:rsidP="000955EA">
      <w:pPr>
        <w:rPr>
          <w:b/>
          <w:bCs/>
        </w:rPr>
      </w:pPr>
      <w:bookmarkStart w:id="54" w:name="_Toc55583508"/>
      <w:bookmarkStart w:id="55" w:name="_Toc181884307"/>
      <w:r w:rsidRPr="000955EA">
        <w:rPr>
          <w:b/>
          <w:bCs/>
        </w:rPr>
        <w:t>3</w:t>
      </w:r>
      <w:r w:rsidR="00204427" w:rsidRPr="000955EA">
        <w:rPr>
          <w:b/>
          <w:bCs/>
        </w:rPr>
        <w:t>.1. Casos de Teste</w:t>
      </w:r>
      <w:bookmarkEnd w:id="54"/>
      <w:bookmarkEnd w:id="55"/>
    </w:p>
    <w:p w14:paraId="44D1C4EE" w14:textId="77777777" w:rsidR="00041A2B" w:rsidRPr="000955EA" w:rsidRDefault="00041A2B" w:rsidP="00041A2B">
      <w:pPr>
        <w:pStyle w:val="Recuodecorpodetexto21"/>
        <w:ind w:left="0"/>
        <w:rPr>
          <w:rFonts w:cs="Arial"/>
        </w:rPr>
      </w:pPr>
    </w:p>
    <w:p w14:paraId="1B6CA3B7" w14:textId="6F70B3A4" w:rsidR="00A10F1B" w:rsidRPr="000955EA" w:rsidRDefault="00A10F1B" w:rsidP="000955EA">
      <w:pPr>
        <w:pStyle w:val="Recuodecorpodetexto21"/>
        <w:numPr>
          <w:ilvl w:val="2"/>
          <w:numId w:val="34"/>
        </w:numPr>
        <w:rPr>
          <w:rFonts w:cs="Arial"/>
        </w:rPr>
      </w:pPr>
      <w:r w:rsidRPr="000955EA">
        <w:rPr>
          <w:rFonts w:cs="Arial"/>
          <w:b/>
          <w:bCs/>
        </w:rPr>
        <w:t>TELA DE LOGIN</w:t>
      </w:r>
    </w:p>
    <w:p w14:paraId="31D1590E" w14:textId="77777777" w:rsidR="00A10F1B" w:rsidRPr="000955EA" w:rsidRDefault="00A10F1B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7962"/>
      </w:tblGrid>
      <w:tr w:rsidR="00A10F1B" w:rsidRPr="000955EA" w14:paraId="10F06E0D" w14:textId="77777777" w:rsidTr="00041A2B">
        <w:trPr>
          <w:trHeight w:val="35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2430E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3492D" w14:textId="3517047B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</w:t>
            </w:r>
            <w:r w:rsidR="00041A2B" w:rsidRPr="000955EA">
              <w:rPr>
                <w:rFonts w:cs="Arial"/>
              </w:rPr>
              <w:t>1</w:t>
            </w:r>
            <w:r w:rsidRPr="000955EA">
              <w:rPr>
                <w:rFonts w:cs="Arial"/>
              </w:rPr>
              <w:t>- Realizar login com credenciais inválidas</w:t>
            </w:r>
          </w:p>
          <w:p w14:paraId="5F7B1C10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2891E974" w14:textId="77777777" w:rsidTr="00041A2B">
        <w:trPr>
          <w:trHeight w:val="35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AB333" w14:textId="77777777" w:rsidR="00A10F1B" w:rsidRPr="000955EA" w:rsidRDefault="00A10F1B" w:rsidP="00041A2B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99A7E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o comportamento do sistema ao inserir credenciais</w:t>
            </w:r>
          </w:p>
          <w:p w14:paraId="7728D46C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incorretas.</w:t>
            </w:r>
          </w:p>
          <w:p w14:paraId="746A2ECA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78A5B710" w14:textId="77777777" w:rsidTr="00041A2B">
        <w:trPr>
          <w:trHeight w:val="3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5DA8A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5B8D99FA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8EE5A" w14:textId="77777777" w:rsidR="00A10F1B" w:rsidRPr="000955EA" w:rsidRDefault="00A10F1B" w:rsidP="00892DEE">
            <w:pPr>
              <w:pStyle w:val="Recuodecorpodetexto21"/>
              <w:numPr>
                <w:ilvl w:val="0"/>
                <w:numId w:val="3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login.</w:t>
            </w:r>
          </w:p>
          <w:p w14:paraId="08BCD288" w14:textId="77777777" w:rsidR="00A10F1B" w:rsidRPr="000955EA" w:rsidRDefault="00A10F1B" w:rsidP="00892DEE">
            <w:pPr>
              <w:pStyle w:val="Recuodecorpodetexto21"/>
              <w:numPr>
                <w:ilvl w:val="0"/>
                <w:numId w:val="3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Inserir o nome de usuário incorreto.</w:t>
            </w:r>
          </w:p>
          <w:p w14:paraId="4EE56B18" w14:textId="77777777" w:rsidR="00A10F1B" w:rsidRPr="000955EA" w:rsidRDefault="00A10F1B" w:rsidP="00892DEE">
            <w:pPr>
              <w:pStyle w:val="Recuodecorpodetexto21"/>
              <w:numPr>
                <w:ilvl w:val="0"/>
                <w:numId w:val="3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Inserir a senha incorreta.</w:t>
            </w:r>
          </w:p>
          <w:p w14:paraId="524A60B1" w14:textId="77777777" w:rsidR="00A10F1B" w:rsidRPr="000955EA" w:rsidRDefault="00A10F1B" w:rsidP="00892DEE">
            <w:pPr>
              <w:pStyle w:val="Recuodecorpodetexto21"/>
              <w:numPr>
                <w:ilvl w:val="0"/>
                <w:numId w:val="3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"Login".</w:t>
            </w:r>
          </w:p>
          <w:p w14:paraId="0A6C5280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78AB1215" w14:textId="77777777" w:rsidTr="00041A2B">
        <w:trPr>
          <w:trHeight w:val="35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CD45B" w14:textId="77777777" w:rsidR="00A10F1B" w:rsidRPr="000955EA" w:rsidRDefault="00A10F1B" w:rsidP="00041A2B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B5E21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7EF7053B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exibir uma mensagem de erro, informando que as credenciais estão incorretas, e o usuário deve permanecer</w:t>
            </w:r>
          </w:p>
          <w:p w14:paraId="6590A231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</w:tbl>
    <w:p w14:paraId="78A6A03D" w14:textId="77777777" w:rsidR="00AB7921" w:rsidRPr="000955EA" w:rsidRDefault="00AB7921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7962"/>
      </w:tblGrid>
      <w:tr w:rsidR="00A10F1B" w:rsidRPr="000955EA" w14:paraId="1014A5CA" w14:textId="77777777" w:rsidTr="00041A2B">
        <w:trPr>
          <w:trHeight w:val="35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C573C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B873E" w14:textId="40A1EFF8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</w:t>
            </w:r>
            <w:r w:rsidR="00041A2B" w:rsidRPr="000955EA">
              <w:rPr>
                <w:rFonts w:cs="Arial"/>
              </w:rPr>
              <w:t>2</w:t>
            </w:r>
            <w:r w:rsidRPr="000955EA">
              <w:rPr>
                <w:rFonts w:cs="Arial"/>
              </w:rPr>
              <w:t>- Recuperar senha esquecida</w:t>
            </w:r>
          </w:p>
          <w:p w14:paraId="56302552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736F2BA4" w14:textId="77777777" w:rsidTr="00041A2B">
        <w:trPr>
          <w:trHeight w:val="35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8F88C" w14:textId="77777777" w:rsidR="00A10F1B" w:rsidRPr="000955EA" w:rsidRDefault="00A10F1B" w:rsidP="00041A2B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3D53F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a funcionalidade de recuperação de senha.</w:t>
            </w:r>
          </w:p>
          <w:p w14:paraId="3AA8A92E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794E8A92" w14:textId="77777777" w:rsidTr="00041A2B">
        <w:trPr>
          <w:trHeight w:val="34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A1BEE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523E3BEC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DAAFF" w14:textId="77777777" w:rsidR="00A10F1B" w:rsidRPr="000955EA" w:rsidRDefault="00A10F1B" w:rsidP="00892DEE">
            <w:pPr>
              <w:pStyle w:val="Recuodecorpodetexto21"/>
              <w:numPr>
                <w:ilvl w:val="0"/>
                <w:numId w:val="4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login.</w:t>
            </w:r>
          </w:p>
          <w:p w14:paraId="2DE5BF72" w14:textId="77777777" w:rsidR="00A10F1B" w:rsidRPr="000955EA" w:rsidRDefault="00A10F1B" w:rsidP="00892DEE">
            <w:pPr>
              <w:pStyle w:val="Recuodecorpodetexto21"/>
              <w:numPr>
                <w:ilvl w:val="0"/>
                <w:numId w:val="4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link "Esqueci minha senha"</w:t>
            </w:r>
          </w:p>
          <w:p w14:paraId="61EE44D7" w14:textId="77777777" w:rsidR="00A10F1B" w:rsidRPr="000955EA" w:rsidRDefault="00A10F1B" w:rsidP="00892DEE">
            <w:pPr>
              <w:pStyle w:val="Recuodecorpodetexto21"/>
              <w:numPr>
                <w:ilvl w:val="0"/>
                <w:numId w:val="4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Entrar em contato com o gerente.</w:t>
            </w:r>
          </w:p>
          <w:p w14:paraId="0CD3D070" w14:textId="77777777" w:rsidR="00A10F1B" w:rsidRPr="000955EA" w:rsidRDefault="00A10F1B" w:rsidP="00892DEE">
            <w:pPr>
              <w:pStyle w:val="Recuodecorpodetexto21"/>
              <w:numPr>
                <w:ilvl w:val="0"/>
                <w:numId w:val="4"/>
              </w:numPr>
              <w:rPr>
                <w:rFonts w:cs="Arial"/>
              </w:rPr>
            </w:pPr>
            <w:r w:rsidRPr="000955EA">
              <w:rPr>
                <w:rFonts w:cs="Arial"/>
              </w:rPr>
              <w:t xml:space="preserve">Esperar </w:t>
            </w:r>
            <w:proofErr w:type="gramStart"/>
            <w:r w:rsidRPr="000955EA">
              <w:rPr>
                <w:rFonts w:cs="Arial"/>
              </w:rPr>
              <w:t>um resposta</w:t>
            </w:r>
            <w:proofErr w:type="gramEnd"/>
            <w:r w:rsidRPr="000955EA">
              <w:rPr>
                <w:rFonts w:cs="Arial"/>
              </w:rPr>
              <w:t xml:space="preserve"> de validação do gerente.</w:t>
            </w:r>
          </w:p>
          <w:p w14:paraId="34F0147B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08F7A97F" w14:textId="77777777" w:rsidTr="00041A2B">
        <w:trPr>
          <w:trHeight w:val="35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705B7" w14:textId="77777777" w:rsidR="00A10F1B" w:rsidRPr="000955EA" w:rsidRDefault="00A10F1B" w:rsidP="00041A2B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30EED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573084F2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exibir uma tela informando ao usuário sobre a necessidade de entrar em contato com o gerente sobre a recuperação da senha.</w:t>
            </w:r>
          </w:p>
          <w:p w14:paraId="7B691280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</w:tbl>
    <w:p w14:paraId="5AEFEFD7" w14:textId="77777777" w:rsidR="00AB7921" w:rsidRPr="000955EA" w:rsidRDefault="00AB7921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7962"/>
      </w:tblGrid>
      <w:tr w:rsidR="00A10F1B" w:rsidRPr="000955EA" w14:paraId="6B9715A3" w14:textId="77777777" w:rsidTr="00041A2B">
        <w:trPr>
          <w:trHeight w:val="35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77E66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8DDF5" w14:textId="0406DBCA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</w:t>
            </w:r>
            <w:r w:rsidR="00041A2B" w:rsidRPr="000955EA">
              <w:rPr>
                <w:rFonts w:cs="Arial"/>
              </w:rPr>
              <w:t>3</w:t>
            </w:r>
            <w:r w:rsidRPr="000955EA">
              <w:rPr>
                <w:rFonts w:cs="Arial"/>
              </w:rPr>
              <w:t>- Logout do sistema</w:t>
            </w:r>
          </w:p>
          <w:p w14:paraId="2CD7BDBF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1CBC13D8" w14:textId="77777777" w:rsidTr="00041A2B">
        <w:trPr>
          <w:trHeight w:val="35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5F279" w14:textId="77777777" w:rsidR="00A10F1B" w:rsidRPr="000955EA" w:rsidRDefault="00A10F1B" w:rsidP="00041A2B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3C0EF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 xml:space="preserve">Verificar se o sistema realiza o </w:t>
            </w:r>
            <w:proofErr w:type="spellStart"/>
            <w:r w:rsidRPr="000955EA">
              <w:rPr>
                <w:rFonts w:cs="Arial"/>
              </w:rPr>
              <w:t>logoff</w:t>
            </w:r>
            <w:proofErr w:type="spellEnd"/>
            <w:r w:rsidRPr="000955EA">
              <w:rPr>
                <w:rFonts w:cs="Arial"/>
              </w:rPr>
              <w:t xml:space="preserve"> corretamente.</w:t>
            </w:r>
          </w:p>
          <w:p w14:paraId="469D5469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35E11565" w14:textId="77777777" w:rsidTr="00041A2B">
        <w:trPr>
          <w:trHeight w:val="3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A14B3" w14:textId="77777777" w:rsidR="00A10F1B" w:rsidRPr="000955EA" w:rsidRDefault="00A10F1B" w:rsidP="00041A2B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8ECF9" w14:textId="77777777" w:rsidR="00A10F1B" w:rsidRPr="000955EA" w:rsidRDefault="00A10F1B" w:rsidP="00892DEE">
            <w:pPr>
              <w:pStyle w:val="Recuodecorpodetexto21"/>
              <w:numPr>
                <w:ilvl w:val="0"/>
                <w:numId w:val="5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aplicação logado.</w:t>
            </w:r>
          </w:p>
          <w:p w14:paraId="0257CD0D" w14:textId="77777777" w:rsidR="00A10F1B" w:rsidRPr="000955EA" w:rsidRDefault="00A10F1B" w:rsidP="00892DEE">
            <w:pPr>
              <w:pStyle w:val="Recuodecorpodetexto21"/>
              <w:numPr>
                <w:ilvl w:val="0"/>
                <w:numId w:val="5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“</w:t>
            </w:r>
            <w:proofErr w:type="spellStart"/>
            <w:r w:rsidRPr="000955EA">
              <w:rPr>
                <w:rFonts w:cs="Arial"/>
              </w:rPr>
              <w:t>Logoff</w:t>
            </w:r>
            <w:proofErr w:type="spellEnd"/>
            <w:r w:rsidRPr="000955EA">
              <w:rPr>
                <w:rFonts w:cs="Arial"/>
              </w:rPr>
              <w:t>”</w:t>
            </w:r>
          </w:p>
          <w:p w14:paraId="7D620EDC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479D4C38" w14:textId="77777777" w:rsidTr="00041A2B">
        <w:trPr>
          <w:trHeight w:val="35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E9DD5" w14:textId="77777777" w:rsidR="00A10F1B" w:rsidRPr="000955EA" w:rsidRDefault="00A10F1B" w:rsidP="00041A2B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9BB90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 xml:space="preserve">O sistema deve realizar o </w:t>
            </w:r>
            <w:proofErr w:type="spellStart"/>
            <w:r w:rsidRPr="000955EA">
              <w:rPr>
                <w:rFonts w:cs="Arial"/>
              </w:rPr>
              <w:t>logoff</w:t>
            </w:r>
            <w:proofErr w:type="spellEnd"/>
            <w:r w:rsidRPr="000955EA">
              <w:rPr>
                <w:rFonts w:cs="Arial"/>
              </w:rPr>
              <w:t xml:space="preserve"> e redirecionar o usuário para a tela de login, garantindo a segurança da conta.</w:t>
            </w:r>
          </w:p>
        </w:tc>
      </w:tr>
    </w:tbl>
    <w:p w14:paraId="7881D010" w14:textId="01CA2F84" w:rsidR="00A10F1B" w:rsidRPr="000955EA" w:rsidRDefault="00A10F1B" w:rsidP="00A10F1B">
      <w:pPr>
        <w:pStyle w:val="Recuodecorpodetexto21"/>
        <w:ind w:left="601"/>
        <w:rPr>
          <w:rFonts w:cs="Arial"/>
        </w:rPr>
      </w:pPr>
    </w:p>
    <w:p w14:paraId="039E3AA9" w14:textId="77777777" w:rsidR="00041A2B" w:rsidRDefault="00041A2B" w:rsidP="00A10F1B">
      <w:pPr>
        <w:pStyle w:val="Recuodecorpodetexto21"/>
        <w:ind w:left="601"/>
        <w:rPr>
          <w:rFonts w:cs="Arial"/>
        </w:rPr>
      </w:pPr>
    </w:p>
    <w:p w14:paraId="3C0A7D5F" w14:textId="77777777" w:rsidR="000955EA" w:rsidRDefault="000955EA" w:rsidP="00A10F1B">
      <w:pPr>
        <w:pStyle w:val="Recuodecorpodetexto21"/>
        <w:ind w:left="601"/>
        <w:rPr>
          <w:rFonts w:cs="Arial"/>
        </w:rPr>
      </w:pPr>
    </w:p>
    <w:p w14:paraId="1CE8C652" w14:textId="77777777" w:rsidR="000955EA" w:rsidRDefault="000955EA" w:rsidP="00A10F1B">
      <w:pPr>
        <w:pStyle w:val="Recuodecorpodetexto21"/>
        <w:ind w:left="601"/>
        <w:rPr>
          <w:rFonts w:cs="Arial"/>
        </w:rPr>
      </w:pPr>
    </w:p>
    <w:p w14:paraId="71E94782" w14:textId="77777777" w:rsidR="000955EA" w:rsidRDefault="000955EA" w:rsidP="00A10F1B">
      <w:pPr>
        <w:pStyle w:val="Recuodecorpodetexto21"/>
        <w:ind w:left="601"/>
        <w:rPr>
          <w:rFonts w:cs="Arial"/>
        </w:rPr>
      </w:pPr>
    </w:p>
    <w:p w14:paraId="67E59C8E" w14:textId="77777777" w:rsidR="000955EA" w:rsidRDefault="000955EA" w:rsidP="00A10F1B">
      <w:pPr>
        <w:pStyle w:val="Recuodecorpodetexto21"/>
        <w:ind w:left="601"/>
        <w:rPr>
          <w:rFonts w:cs="Arial"/>
        </w:rPr>
      </w:pPr>
    </w:p>
    <w:p w14:paraId="057A6224" w14:textId="77777777" w:rsidR="000955EA" w:rsidRDefault="000955EA" w:rsidP="00A10F1B">
      <w:pPr>
        <w:pStyle w:val="Recuodecorpodetexto21"/>
        <w:ind w:left="601"/>
        <w:rPr>
          <w:rFonts w:cs="Arial"/>
        </w:rPr>
      </w:pPr>
    </w:p>
    <w:p w14:paraId="657C45D8" w14:textId="77777777" w:rsidR="000955EA" w:rsidRDefault="000955EA" w:rsidP="00A10F1B">
      <w:pPr>
        <w:pStyle w:val="Recuodecorpodetexto21"/>
        <w:ind w:left="601"/>
        <w:rPr>
          <w:rFonts w:cs="Arial"/>
        </w:rPr>
      </w:pPr>
    </w:p>
    <w:p w14:paraId="1A226452" w14:textId="77777777" w:rsidR="000955EA" w:rsidRDefault="000955EA" w:rsidP="00A10F1B">
      <w:pPr>
        <w:pStyle w:val="Recuodecorpodetexto21"/>
        <w:ind w:left="601"/>
        <w:rPr>
          <w:rFonts w:cs="Arial"/>
        </w:rPr>
      </w:pPr>
    </w:p>
    <w:p w14:paraId="303F5057" w14:textId="77777777" w:rsidR="000955EA" w:rsidRDefault="000955EA" w:rsidP="00A10F1B">
      <w:pPr>
        <w:pStyle w:val="Recuodecorpodetexto21"/>
        <w:ind w:left="601"/>
        <w:rPr>
          <w:rFonts w:cs="Arial"/>
        </w:rPr>
      </w:pPr>
    </w:p>
    <w:p w14:paraId="166E2298" w14:textId="77777777" w:rsidR="000955EA" w:rsidRDefault="000955EA" w:rsidP="00A10F1B">
      <w:pPr>
        <w:pStyle w:val="Recuodecorpodetexto21"/>
        <w:ind w:left="601"/>
        <w:rPr>
          <w:rFonts w:cs="Arial"/>
        </w:rPr>
      </w:pPr>
    </w:p>
    <w:p w14:paraId="082EDA82" w14:textId="77777777" w:rsidR="000955EA" w:rsidRPr="000955EA" w:rsidRDefault="000955EA" w:rsidP="00A10F1B">
      <w:pPr>
        <w:pStyle w:val="Recuodecorpodetexto21"/>
        <w:ind w:left="601"/>
        <w:rPr>
          <w:rFonts w:cs="Arial"/>
        </w:rPr>
      </w:pPr>
    </w:p>
    <w:p w14:paraId="27180035" w14:textId="6E5B7F38" w:rsidR="00A10F1B" w:rsidRPr="000955EA" w:rsidRDefault="00A10F1B" w:rsidP="000955EA">
      <w:pPr>
        <w:pStyle w:val="Recuodecorpodetexto21"/>
        <w:numPr>
          <w:ilvl w:val="2"/>
          <w:numId w:val="34"/>
        </w:numPr>
        <w:rPr>
          <w:rFonts w:cs="Arial"/>
        </w:rPr>
      </w:pPr>
      <w:r w:rsidRPr="000955EA">
        <w:rPr>
          <w:rFonts w:cs="Arial"/>
          <w:b/>
          <w:bCs/>
        </w:rPr>
        <w:lastRenderedPageBreak/>
        <w:t>CASO DE TESTE PARA TELA DE TREINO</w:t>
      </w:r>
      <w:r w:rsidRPr="000955EA">
        <w:rPr>
          <w:rFonts w:cs="Arial"/>
          <w:b/>
          <w:bCs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8104"/>
      </w:tblGrid>
      <w:tr w:rsidR="00A10F1B" w:rsidRPr="000955EA" w14:paraId="5A1E7E6C" w14:textId="77777777" w:rsidTr="00041A2B">
        <w:trPr>
          <w:trHeight w:val="35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CB79C" w14:textId="77777777" w:rsidR="00A10F1B" w:rsidRPr="000955EA" w:rsidRDefault="00A10F1B" w:rsidP="00041A2B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CCB03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CT001- Cadastrar treino</w:t>
            </w:r>
          </w:p>
          <w:p w14:paraId="75F52F24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66CDEF86" w14:textId="77777777" w:rsidTr="00041A2B">
        <w:trPr>
          <w:trHeight w:val="35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4E94C" w14:textId="77777777" w:rsidR="00A10F1B" w:rsidRPr="000955EA" w:rsidRDefault="00A10F1B" w:rsidP="00041A2B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6F050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cadastrar um novo treino para um aluno.</w:t>
            </w:r>
          </w:p>
        </w:tc>
      </w:tr>
      <w:tr w:rsidR="00A10F1B" w:rsidRPr="000955EA" w14:paraId="1989D2A7" w14:textId="77777777" w:rsidTr="00041A2B">
        <w:trPr>
          <w:trHeight w:val="37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AC5F2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6C38755B" w14:textId="77777777" w:rsidR="00A10F1B" w:rsidRPr="000955EA" w:rsidRDefault="00A10F1B" w:rsidP="00041A2B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B16D9" w14:textId="77777777" w:rsidR="00A10F1B" w:rsidRPr="000955EA" w:rsidRDefault="00A10F1B" w:rsidP="00892DEE">
            <w:pPr>
              <w:pStyle w:val="Recuodecorpodetexto21"/>
              <w:numPr>
                <w:ilvl w:val="0"/>
                <w:numId w:val="6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treinos.</w:t>
            </w:r>
          </w:p>
          <w:p w14:paraId="57A86729" w14:textId="77777777" w:rsidR="00A10F1B" w:rsidRPr="000955EA" w:rsidRDefault="00A10F1B" w:rsidP="00892DEE">
            <w:pPr>
              <w:pStyle w:val="Recuodecorpodetexto21"/>
              <w:numPr>
                <w:ilvl w:val="0"/>
                <w:numId w:val="6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"Cadastrar".</w:t>
            </w:r>
          </w:p>
          <w:p w14:paraId="728A720C" w14:textId="77777777" w:rsidR="00A10F1B" w:rsidRPr="000955EA" w:rsidRDefault="00A10F1B" w:rsidP="00892DEE">
            <w:pPr>
              <w:pStyle w:val="Recuodecorpodetexto21"/>
              <w:numPr>
                <w:ilvl w:val="0"/>
                <w:numId w:val="6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Selecionar o aluno (pela matrícula).</w:t>
            </w:r>
          </w:p>
          <w:p w14:paraId="4446349D" w14:textId="77777777" w:rsidR="00A10F1B" w:rsidRPr="000955EA" w:rsidRDefault="00A10F1B" w:rsidP="00892DEE">
            <w:pPr>
              <w:pStyle w:val="Recuodecorpodetexto21"/>
              <w:numPr>
                <w:ilvl w:val="0"/>
                <w:numId w:val="6"/>
              </w:numPr>
              <w:rPr>
                <w:rFonts w:cs="Arial"/>
              </w:rPr>
            </w:pPr>
            <w:r w:rsidRPr="000955EA">
              <w:rPr>
                <w:rFonts w:cs="Arial"/>
              </w:rPr>
              <w:t xml:space="preserve">Inserir as informações do treino (nome do exercício, número de séries, </w:t>
            </w:r>
            <w:proofErr w:type="gramStart"/>
            <w:r w:rsidRPr="000955EA">
              <w:rPr>
                <w:rFonts w:cs="Arial"/>
              </w:rPr>
              <w:t>repetições, etc.</w:t>
            </w:r>
            <w:proofErr w:type="gramEnd"/>
            <w:r w:rsidRPr="000955EA">
              <w:rPr>
                <w:rFonts w:cs="Arial"/>
              </w:rPr>
              <w:t>).</w:t>
            </w:r>
          </w:p>
          <w:p w14:paraId="545D476C" w14:textId="77777777" w:rsidR="00A10F1B" w:rsidRPr="000955EA" w:rsidRDefault="00A10F1B" w:rsidP="00892DEE">
            <w:pPr>
              <w:pStyle w:val="Recuodecorpodetexto21"/>
              <w:numPr>
                <w:ilvl w:val="0"/>
                <w:numId w:val="6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"Confirmar".</w:t>
            </w:r>
          </w:p>
        </w:tc>
      </w:tr>
      <w:tr w:rsidR="00A10F1B" w:rsidRPr="000955EA" w14:paraId="748C441E" w14:textId="77777777" w:rsidTr="00041A2B">
        <w:trPr>
          <w:trHeight w:val="35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1108" w14:textId="4724CF6A" w:rsidR="00A10F1B" w:rsidRPr="000955EA" w:rsidRDefault="00A10F1B" w:rsidP="00041A2B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</w:t>
            </w:r>
            <w:r w:rsidR="00041A2B" w:rsidRPr="000955EA">
              <w:rPr>
                <w:rFonts w:cs="Arial"/>
                <w:b/>
                <w:bCs/>
              </w:rPr>
              <w:t xml:space="preserve"> </w:t>
            </w:r>
            <w:r w:rsidRPr="000955EA">
              <w:rPr>
                <w:rFonts w:cs="Arial"/>
                <w:b/>
                <w:bCs/>
              </w:rPr>
              <w:t>êxito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13ADF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salvar o treino e exibir uma mensagem de confirmação. O novo treino deve ser adicionado à lista de treinos do aluno.</w:t>
            </w:r>
          </w:p>
        </w:tc>
      </w:tr>
    </w:tbl>
    <w:p w14:paraId="09E7C7C6" w14:textId="77777777" w:rsidR="00041A2B" w:rsidRPr="000955EA" w:rsidRDefault="00041A2B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7537"/>
      </w:tblGrid>
      <w:tr w:rsidR="00A10F1B" w:rsidRPr="000955EA" w14:paraId="015F1E38" w14:textId="77777777" w:rsidTr="00041A2B">
        <w:trPr>
          <w:trHeight w:val="35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6475F" w14:textId="77777777" w:rsidR="00A10F1B" w:rsidRPr="000955EA" w:rsidRDefault="00A10F1B" w:rsidP="00041A2B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CEB2A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CT002- Alterar informações de um treino ao selecionar uma linha</w:t>
            </w:r>
          </w:p>
          <w:p w14:paraId="7D069A6C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70A6F588" w14:textId="77777777" w:rsidTr="00041A2B">
        <w:trPr>
          <w:trHeight w:val="35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6FCEC" w14:textId="77777777" w:rsidR="00A10F1B" w:rsidRPr="000955EA" w:rsidRDefault="00A10F1B" w:rsidP="00041A2B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1B484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alterar as informações de um treino já cadastrado.</w:t>
            </w:r>
          </w:p>
        </w:tc>
      </w:tr>
      <w:tr w:rsidR="00A10F1B" w:rsidRPr="000955EA" w14:paraId="20E486FE" w14:textId="77777777" w:rsidTr="00041A2B">
        <w:trPr>
          <w:trHeight w:val="3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64A7B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6804360F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AD470" w14:textId="77777777" w:rsidR="00A10F1B" w:rsidRPr="000955EA" w:rsidRDefault="00A10F1B" w:rsidP="00892DEE">
            <w:pPr>
              <w:pStyle w:val="Recuodecorpodetexto21"/>
              <w:numPr>
                <w:ilvl w:val="0"/>
                <w:numId w:val="7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treinos.</w:t>
            </w:r>
          </w:p>
          <w:p w14:paraId="42D4913F" w14:textId="77777777" w:rsidR="00A10F1B" w:rsidRPr="000955EA" w:rsidRDefault="00A10F1B" w:rsidP="00892DEE">
            <w:pPr>
              <w:pStyle w:val="Recuodecorpodetexto21"/>
              <w:numPr>
                <w:ilvl w:val="0"/>
                <w:numId w:val="7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Selecionar a linha correspondente ao treino desejado.</w:t>
            </w:r>
          </w:p>
          <w:p w14:paraId="6FD4FF71" w14:textId="77777777" w:rsidR="00A10F1B" w:rsidRPr="000955EA" w:rsidRDefault="00A10F1B" w:rsidP="00892DEE">
            <w:pPr>
              <w:pStyle w:val="Recuodecorpodetexto21"/>
              <w:numPr>
                <w:ilvl w:val="0"/>
                <w:numId w:val="7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"Exibir".</w:t>
            </w:r>
          </w:p>
          <w:p w14:paraId="59587EEC" w14:textId="77777777" w:rsidR="00A10F1B" w:rsidRPr="000955EA" w:rsidRDefault="00A10F1B" w:rsidP="00892DEE">
            <w:pPr>
              <w:pStyle w:val="Recuodecorpodetexto21"/>
              <w:numPr>
                <w:ilvl w:val="0"/>
                <w:numId w:val="7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Alterar as informações necessárias (por exemplo, número de séries ou repetições).</w:t>
            </w:r>
          </w:p>
          <w:p w14:paraId="3309FABA" w14:textId="77777777" w:rsidR="00A10F1B" w:rsidRPr="000955EA" w:rsidRDefault="00A10F1B" w:rsidP="00892DEE">
            <w:pPr>
              <w:pStyle w:val="Recuodecorpodetexto21"/>
              <w:numPr>
                <w:ilvl w:val="0"/>
                <w:numId w:val="7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"Confirmar".</w:t>
            </w:r>
          </w:p>
        </w:tc>
      </w:tr>
      <w:tr w:rsidR="00A10F1B" w:rsidRPr="000955EA" w14:paraId="188280D7" w14:textId="77777777" w:rsidTr="00041A2B">
        <w:trPr>
          <w:trHeight w:val="35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B7472" w14:textId="77777777" w:rsidR="00A10F1B" w:rsidRPr="000955EA" w:rsidRDefault="00A10F1B" w:rsidP="00041A2B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F1FC5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atualizar as informações do treino e exibir uma mensagem de sucesso. As novas informações devem ser refletidas na lista de treinos.</w:t>
            </w:r>
          </w:p>
        </w:tc>
      </w:tr>
    </w:tbl>
    <w:p w14:paraId="4A3FE25B" w14:textId="77777777" w:rsidR="00AB7921" w:rsidRPr="000955EA" w:rsidRDefault="00AB7921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7537"/>
      </w:tblGrid>
      <w:tr w:rsidR="00A10F1B" w:rsidRPr="000955EA" w14:paraId="154B9934" w14:textId="77777777" w:rsidTr="00AB7921">
        <w:trPr>
          <w:trHeight w:val="35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B8983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74CCB" w14:textId="162A7A99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CT003- Excluir um treino ao selecionar uma linha</w:t>
            </w:r>
          </w:p>
          <w:p w14:paraId="59D9D84B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7CD08266" w14:textId="77777777" w:rsidTr="00AB7921">
        <w:trPr>
          <w:trHeight w:val="35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11F35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6FA63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excluir um treino ao selecionar sua linha na tabela.</w:t>
            </w:r>
          </w:p>
        </w:tc>
      </w:tr>
      <w:tr w:rsidR="00A10F1B" w:rsidRPr="000955EA" w14:paraId="2BAC9C44" w14:textId="77777777" w:rsidTr="00AB7921">
        <w:trPr>
          <w:trHeight w:val="3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78C79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1644DCE5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F5FC" w14:textId="77777777" w:rsidR="00A10F1B" w:rsidRPr="000955EA" w:rsidRDefault="00A10F1B" w:rsidP="00892DEE">
            <w:pPr>
              <w:pStyle w:val="Recuodecorpodetexto21"/>
              <w:numPr>
                <w:ilvl w:val="0"/>
                <w:numId w:val="8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treinos.</w:t>
            </w:r>
          </w:p>
          <w:p w14:paraId="6D1BB89C" w14:textId="77777777" w:rsidR="00A10F1B" w:rsidRPr="000955EA" w:rsidRDefault="00A10F1B" w:rsidP="00892DEE">
            <w:pPr>
              <w:pStyle w:val="Recuodecorpodetexto21"/>
              <w:numPr>
                <w:ilvl w:val="0"/>
                <w:numId w:val="8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Selecionar a linha correspondente ao treino desejado.</w:t>
            </w:r>
          </w:p>
          <w:p w14:paraId="5B862072" w14:textId="77777777" w:rsidR="00A10F1B" w:rsidRPr="000955EA" w:rsidRDefault="00A10F1B" w:rsidP="00892DEE">
            <w:pPr>
              <w:pStyle w:val="Recuodecorpodetexto21"/>
              <w:numPr>
                <w:ilvl w:val="0"/>
                <w:numId w:val="8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"Excluir".</w:t>
            </w:r>
          </w:p>
          <w:p w14:paraId="4397A548" w14:textId="77777777" w:rsidR="00A10F1B" w:rsidRPr="000955EA" w:rsidRDefault="00A10F1B" w:rsidP="00892DEE">
            <w:pPr>
              <w:pStyle w:val="Recuodecorpodetexto21"/>
              <w:numPr>
                <w:ilvl w:val="0"/>
                <w:numId w:val="8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Confirmar a exclusão na caixa de diálogo.</w:t>
            </w:r>
          </w:p>
        </w:tc>
      </w:tr>
      <w:tr w:rsidR="00A10F1B" w:rsidRPr="000955EA" w14:paraId="070AC041" w14:textId="77777777" w:rsidTr="00AB7921">
        <w:trPr>
          <w:trHeight w:val="35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39FC4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4EB7B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excluir o treino selecionado da base de dados e removê-lo da lista exibida.</w:t>
            </w:r>
          </w:p>
        </w:tc>
      </w:tr>
    </w:tbl>
    <w:p w14:paraId="427E26C0" w14:textId="009FF8CE" w:rsidR="00A10F1B" w:rsidRPr="000955EA" w:rsidRDefault="00A10F1B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7537"/>
      </w:tblGrid>
      <w:tr w:rsidR="00A10F1B" w:rsidRPr="000955EA" w14:paraId="72C96A6C" w14:textId="77777777" w:rsidTr="00041A2B">
        <w:trPr>
          <w:trHeight w:val="35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162DF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AFE05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CT004- Pesquisar um treino pela matrícula de um aluno</w:t>
            </w:r>
          </w:p>
          <w:p w14:paraId="7BCFED24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66ADA0EC" w14:textId="77777777" w:rsidTr="00041A2B">
        <w:trPr>
          <w:trHeight w:val="35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4A440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DFE32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localizar um treino específico utilizando a matrícula de um aluno como critério de busca.</w:t>
            </w:r>
          </w:p>
        </w:tc>
      </w:tr>
      <w:tr w:rsidR="00A10F1B" w:rsidRPr="000955EA" w14:paraId="65D68C5D" w14:textId="77777777" w:rsidTr="00041A2B">
        <w:trPr>
          <w:trHeight w:val="375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378FE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56457A65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55187" w14:textId="77777777" w:rsidR="00A10F1B" w:rsidRPr="000955EA" w:rsidRDefault="00A10F1B" w:rsidP="00892DEE">
            <w:pPr>
              <w:pStyle w:val="Recuodecorpodetexto21"/>
              <w:numPr>
                <w:ilvl w:val="0"/>
                <w:numId w:val="9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treinos.</w:t>
            </w:r>
          </w:p>
          <w:p w14:paraId="29C583E8" w14:textId="77777777" w:rsidR="00A10F1B" w:rsidRPr="000955EA" w:rsidRDefault="00A10F1B" w:rsidP="00892DEE">
            <w:pPr>
              <w:pStyle w:val="Recuodecorpodetexto21"/>
              <w:numPr>
                <w:ilvl w:val="0"/>
                <w:numId w:val="9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Inserir o número de matrícula do aluno no campo de pesquisa.</w:t>
            </w:r>
          </w:p>
          <w:p w14:paraId="19622949" w14:textId="77777777" w:rsidR="00A10F1B" w:rsidRPr="000955EA" w:rsidRDefault="00A10F1B" w:rsidP="00892DEE">
            <w:pPr>
              <w:pStyle w:val="Recuodecorpodetexto21"/>
              <w:numPr>
                <w:ilvl w:val="0"/>
                <w:numId w:val="9"/>
              </w:numPr>
              <w:rPr>
                <w:rFonts w:cs="Arial"/>
              </w:rPr>
            </w:pPr>
            <w:r w:rsidRPr="000955EA">
              <w:rPr>
                <w:rFonts w:cs="Arial"/>
              </w:rPr>
              <w:t xml:space="preserve">Clicar no botão "Pesquisar" ou pressionar </w:t>
            </w:r>
            <w:proofErr w:type="spellStart"/>
            <w:r w:rsidRPr="000955EA">
              <w:rPr>
                <w:rFonts w:cs="Arial"/>
              </w:rPr>
              <w:t>Enter</w:t>
            </w:r>
            <w:proofErr w:type="spellEnd"/>
            <w:r w:rsidRPr="000955EA">
              <w:rPr>
                <w:rFonts w:cs="Arial"/>
              </w:rPr>
              <w:t>.</w:t>
            </w:r>
          </w:p>
        </w:tc>
      </w:tr>
      <w:tr w:rsidR="00A10F1B" w:rsidRPr="000955EA" w14:paraId="47445B3A" w14:textId="77777777" w:rsidTr="00041A2B">
        <w:trPr>
          <w:trHeight w:val="35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3CA7C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7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BFD2B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exibir os treinos associados ao aluno com a matrícula correspondente. Se não houver treinos, o sistema deve exibir uma lista vazia sem dados correspondentes.</w:t>
            </w:r>
          </w:p>
          <w:p w14:paraId="60FC39DA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</w:tbl>
    <w:p w14:paraId="00FF0086" w14:textId="77777777" w:rsidR="00AB7921" w:rsidRPr="000955EA" w:rsidRDefault="00AB7921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7682"/>
      </w:tblGrid>
      <w:tr w:rsidR="00A10F1B" w:rsidRPr="000955EA" w14:paraId="763AF2D5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F0080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32F99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CT005- Exportar os dados de um treino selecionado em PDF</w:t>
            </w:r>
          </w:p>
          <w:p w14:paraId="5855FF96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3BF5C7BC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2D14F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4AE53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exportar os dados de um treino selecionado em formato PDF.</w:t>
            </w:r>
          </w:p>
          <w:p w14:paraId="47C06BD6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Pré-condições: O treino deve estar cadastrado e o usuário deve ter permissão para exportar dados.</w:t>
            </w:r>
          </w:p>
        </w:tc>
      </w:tr>
      <w:tr w:rsidR="00A10F1B" w:rsidRPr="000955EA" w14:paraId="10108572" w14:textId="77777777" w:rsidTr="00A10F1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C4CB7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1017E505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9B0CD" w14:textId="77777777" w:rsidR="00A10F1B" w:rsidRPr="000955EA" w:rsidRDefault="00A10F1B" w:rsidP="00892DEE">
            <w:pPr>
              <w:pStyle w:val="Recuodecorpodetexto21"/>
              <w:numPr>
                <w:ilvl w:val="0"/>
                <w:numId w:val="10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treinos.</w:t>
            </w:r>
          </w:p>
          <w:p w14:paraId="11C0AD53" w14:textId="77777777" w:rsidR="00A10F1B" w:rsidRPr="000955EA" w:rsidRDefault="00A10F1B" w:rsidP="00892DEE">
            <w:pPr>
              <w:pStyle w:val="Recuodecorpodetexto21"/>
              <w:numPr>
                <w:ilvl w:val="0"/>
                <w:numId w:val="10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Selecionar a linha correspondente ao treino desejado.</w:t>
            </w:r>
          </w:p>
          <w:p w14:paraId="27C5FE94" w14:textId="77777777" w:rsidR="00A10F1B" w:rsidRPr="000955EA" w:rsidRDefault="00A10F1B" w:rsidP="00892DEE">
            <w:pPr>
              <w:pStyle w:val="Recuodecorpodetexto21"/>
              <w:numPr>
                <w:ilvl w:val="0"/>
                <w:numId w:val="10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"Emitir Ficha".</w:t>
            </w:r>
          </w:p>
          <w:p w14:paraId="71C43ACC" w14:textId="77777777" w:rsidR="00A10F1B" w:rsidRPr="000955EA" w:rsidRDefault="00A10F1B" w:rsidP="00892DEE">
            <w:pPr>
              <w:pStyle w:val="Recuodecorpodetexto21"/>
              <w:numPr>
                <w:ilvl w:val="0"/>
                <w:numId w:val="10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Confirmar a exportação.</w:t>
            </w:r>
          </w:p>
        </w:tc>
      </w:tr>
      <w:tr w:rsidR="00A10F1B" w:rsidRPr="000955EA" w14:paraId="74444783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C1817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5149A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gerar e baixar um arquivo PDF contendo os detalhes do treino selecionado.</w:t>
            </w:r>
          </w:p>
        </w:tc>
      </w:tr>
    </w:tbl>
    <w:p w14:paraId="4061DFC5" w14:textId="08815CF6" w:rsidR="00041A2B" w:rsidRPr="000955EA" w:rsidRDefault="00A10F1B" w:rsidP="00A10F1B">
      <w:pPr>
        <w:pStyle w:val="Recuodecorpodetexto21"/>
        <w:ind w:left="601"/>
        <w:rPr>
          <w:rFonts w:cs="Arial"/>
        </w:rPr>
      </w:pPr>
      <w:r w:rsidRPr="000955EA">
        <w:rPr>
          <w:rFonts w:cs="Arial"/>
        </w:rPr>
        <w:br/>
      </w:r>
    </w:p>
    <w:p w14:paraId="3F7177EB" w14:textId="77777777" w:rsidR="00F45EB5" w:rsidRPr="000955EA" w:rsidRDefault="00F45EB5" w:rsidP="00A10F1B">
      <w:pPr>
        <w:pStyle w:val="Recuodecorpodetexto21"/>
        <w:ind w:left="601"/>
        <w:rPr>
          <w:rFonts w:cs="Arial"/>
        </w:rPr>
      </w:pPr>
    </w:p>
    <w:p w14:paraId="75DBFCFB" w14:textId="52A775A3" w:rsidR="00A10F1B" w:rsidRPr="000955EA" w:rsidRDefault="00A10F1B" w:rsidP="000955EA">
      <w:pPr>
        <w:pStyle w:val="Recuodecorpodetexto21"/>
        <w:numPr>
          <w:ilvl w:val="2"/>
          <w:numId w:val="34"/>
        </w:numPr>
        <w:rPr>
          <w:rFonts w:cs="Arial"/>
        </w:rPr>
      </w:pPr>
      <w:r w:rsidRPr="000955EA">
        <w:rPr>
          <w:rFonts w:cs="Arial"/>
          <w:b/>
          <w:bCs/>
        </w:rPr>
        <w:t>CASOS DE TESTE PARA A TELA FUNCIONÁRIO</w:t>
      </w:r>
    </w:p>
    <w:p w14:paraId="13851768" w14:textId="77777777" w:rsidR="00A10F1B" w:rsidRPr="000955EA" w:rsidRDefault="00A10F1B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7918"/>
      </w:tblGrid>
      <w:tr w:rsidR="00A10F1B" w:rsidRPr="000955EA" w14:paraId="161A14E9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FABBF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CBCB7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CT001- Cadastrar funcionário</w:t>
            </w:r>
          </w:p>
          <w:p w14:paraId="57709BE9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41C670E0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0EB44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E4129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cadastrar um novo funcionário com todas as informações obrigatórias.</w:t>
            </w:r>
          </w:p>
        </w:tc>
      </w:tr>
      <w:tr w:rsidR="00A10F1B" w:rsidRPr="000955EA" w14:paraId="7501AE11" w14:textId="77777777" w:rsidTr="00A10F1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52271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15674223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10092" w14:textId="77777777" w:rsidR="00A10F1B" w:rsidRPr="000955EA" w:rsidRDefault="00A10F1B" w:rsidP="00892DEE">
            <w:pPr>
              <w:pStyle w:val="Recuodecorpodetexto21"/>
              <w:numPr>
                <w:ilvl w:val="0"/>
                <w:numId w:val="11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funcionários.</w:t>
            </w:r>
          </w:p>
          <w:p w14:paraId="655FC24B" w14:textId="77777777" w:rsidR="00A10F1B" w:rsidRPr="000955EA" w:rsidRDefault="00A10F1B" w:rsidP="00892DEE">
            <w:pPr>
              <w:pStyle w:val="Recuodecorpodetexto21"/>
              <w:numPr>
                <w:ilvl w:val="0"/>
                <w:numId w:val="11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"Cadastrar".</w:t>
            </w:r>
          </w:p>
          <w:p w14:paraId="25ADAE9C" w14:textId="77777777" w:rsidR="00A10F1B" w:rsidRPr="000955EA" w:rsidRDefault="00A10F1B" w:rsidP="00892DEE">
            <w:pPr>
              <w:pStyle w:val="Recuodecorpodetexto21"/>
              <w:numPr>
                <w:ilvl w:val="0"/>
                <w:numId w:val="11"/>
              </w:numPr>
              <w:rPr>
                <w:rFonts w:cs="Arial"/>
              </w:rPr>
            </w:pPr>
            <w:r w:rsidRPr="000955EA">
              <w:rPr>
                <w:rFonts w:cs="Arial"/>
              </w:rPr>
              <w:t xml:space="preserve">Preencher todos os campos obrigatórios (nome, CPF, cargo, data de admissão, </w:t>
            </w:r>
            <w:proofErr w:type="gramStart"/>
            <w:r w:rsidRPr="000955EA">
              <w:rPr>
                <w:rFonts w:cs="Arial"/>
              </w:rPr>
              <w:t>celular, etc.</w:t>
            </w:r>
            <w:proofErr w:type="gramEnd"/>
            <w:r w:rsidRPr="000955EA">
              <w:rPr>
                <w:rFonts w:cs="Arial"/>
              </w:rPr>
              <w:t>).</w:t>
            </w:r>
          </w:p>
          <w:p w14:paraId="131057B6" w14:textId="77777777" w:rsidR="00A10F1B" w:rsidRPr="000955EA" w:rsidRDefault="00A10F1B" w:rsidP="00892DEE">
            <w:pPr>
              <w:pStyle w:val="Recuodecorpodetexto21"/>
              <w:numPr>
                <w:ilvl w:val="0"/>
                <w:numId w:val="11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"Confirmar".</w:t>
            </w:r>
          </w:p>
        </w:tc>
      </w:tr>
      <w:tr w:rsidR="00A10F1B" w:rsidRPr="000955EA" w14:paraId="55F42740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FB0EB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1332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cadastrar o funcionário com sucesso e exibir uma mensagem de confirmação. O novo funcionário deve aparecer na lista de funcionários cadastrados.</w:t>
            </w:r>
          </w:p>
        </w:tc>
      </w:tr>
    </w:tbl>
    <w:p w14:paraId="1292A409" w14:textId="77777777" w:rsidR="00A10F1B" w:rsidRPr="000955EA" w:rsidRDefault="00A10F1B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7907"/>
      </w:tblGrid>
      <w:tr w:rsidR="00A10F1B" w:rsidRPr="000955EA" w14:paraId="3BCC2B97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BA252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EEE58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CT002- Alterar informações de um funcionário ao selecionar uma linha.</w:t>
            </w:r>
          </w:p>
          <w:p w14:paraId="558A758B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6D1FAE24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10E62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186DC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alterar as informações de um funcionário já cadastrado.</w:t>
            </w:r>
          </w:p>
        </w:tc>
      </w:tr>
      <w:tr w:rsidR="00A10F1B" w:rsidRPr="000955EA" w14:paraId="6E6653E8" w14:textId="77777777" w:rsidTr="00A10F1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87D9B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0AA79E1F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9B3A6" w14:textId="77777777" w:rsidR="00A10F1B" w:rsidRPr="000955EA" w:rsidRDefault="00A10F1B" w:rsidP="00892DEE">
            <w:pPr>
              <w:pStyle w:val="Recuodecorpodetexto21"/>
              <w:numPr>
                <w:ilvl w:val="0"/>
                <w:numId w:val="12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funcionários.</w:t>
            </w:r>
          </w:p>
          <w:p w14:paraId="011DBD7A" w14:textId="77777777" w:rsidR="00A10F1B" w:rsidRPr="000955EA" w:rsidRDefault="00A10F1B" w:rsidP="00892DEE">
            <w:pPr>
              <w:pStyle w:val="Recuodecorpodetexto21"/>
              <w:numPr>
                <w:ilvl w:val="0"/>
                <w:numId w:val="12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Selecionar a linha correspondente ao funcionário desejado.</w:t>
            </w:r>
          </w:p>
          <w:p w14:paraId="6CFAA073" w14:textId="77777777" w:rsidR="00A10F1B" w:rsidRPr="000955EA" w:rsidRDefault="00A10F1B" w:rsidP="00892DEE">
            <w:pPr>
              <w:pStyle w:val="Recuodecorpodetexto21"/>
              <w:numPr>
                <w:ilvl w:val="0"/>
                <w:numId w:val="12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"Exibir".</w:t>
            </w:r>
          </w:p>
          <w:p w14:paraId="65EA3F48" w14:textId="77777777" w:rsidR="00A10F1B" w:rsidRPr="000955EA" w:rsidRDefault="00A10F1B" w:rsidP="00892DEE">
            <w:pPr>
              <w:pStyle w:val="Recuodecorpodetexto21"/>
              <w:numPr>
                <w:ilvl w:val="0"/>
                <w:numId w:val="12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Alterar as informações necessárias (por exemplo, telefone, cargo ou endereço).</w:t>
            </w:r>
          </w:p>
          <w:p w14:paraId="668A9AED" w14:textId="77777777" w:rsidR="00A10F1B" w:rsidRPr="000955EA" w:rsidRDefault="00A10F1B" w:rsidP="00892DEE">
            <w:pPr>
              <w:pStyle w:val="Recuodecorpodetexto21"/>
              <w:numPr>
                <w:ilvl w:val="0"/>
                <w:numId w:val="12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"Confirmar".</w:t>
            </w:r>
          </w:p>
        </w:tc>
      </w:tr>
      <w:tr w:rsidR="00A10F1B" w:rsidRPr="000955EA" w14:paraId="3E3FC5E8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DD501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16C98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atualizar as informações do funcionário e exibir uma mensagem de sucesso. As novas informações devem ser refletidas na lista de funcionários.</w:t>
            </w:r>
          </w:p>
        </w:tc>
      </w:tr>
    </w:tbl>
    <w:p w14:paraId="2F982216" w14:textId="0FF2A86B" w:rsidR="00A10F1B" w:rsidRDefault="00A10F1B" w:rsidP="00A10F1B">
      <w:pPr>
        <w:pStyle w:val="Recuodecorpodetexto21"/>
        <w:ind w:left="601"/>
        <w:rPr>
          <w:rFonts w:cs="Arial"/>
        </w:rPr>
      </w:pPr>
    </w:p>
    <w:p w14:paraId="433FC418" w14:textId="77777777" w:rsidR="000955EA" w:rsidRDefault="000955EA" w:rsidP="00A10F1B">
      <w:pPr>
        <w:pStyle w:val="Recuodecorpodetexto21"/>
        <w:ind w:left="601"/>
        <w:rPr>
          <w:rFonts w:cs="Arial"/>
        </w:rPr>
      </w:pPr>
    </w:p>
    <w:p w14:paraId="7C5C9E2C" w14:textId="77777777" w:rsidR="000955EA" w:rsidRDefault="000955EA" w:rsidP="00A10F1B">
      <w:pPr>
        <w:pStyle w:val="Recuodecorpodetexto21"/>
        <w:ind w:left="601"/>
        <w:rPr>
          <w:rFonts w:cs="Arial"/>
        </w:rPr>
      </w:pPr>
    </w:p>
    <w:p w14:paraId="3F9F28E7" w14:textId="77777777" w:rsidR="000955EA" w:rsidRDefault="000955EA" w:rsidP="00A10F1B">
      <w:pPr>
        <w:pStyle w:val="Recuodecorpodetexto21"/>
        <w:ind w:left="601"/>
        <w:rPr>
          <w:rFonts w:cs="Arial"/>
        </w:rPr>
      </w:pPr>
    </w:p>
    <w:p w14:paraId="50578C44" w14:textId="77777777" w:rsidR="000955EA" w:rsidRDefault="000955EA" w:rsidP="00A10F1B">
      <w:pPr>
        <w:pStyle w:val="Recuodecorpodetexto21"/>
        <w:ind w:left="601"/>
        <w:rPr>
          <w:rFonts w:cs="Arial"/>
        </w:rPr>
      </w:pPr>
    </w:p>
    <w:p w14:paraId="0809E033" w14:textId="77777777" w:rsidR="000955EA" w:rsidRDefault="000955EA" w:rsidP="00A10F1B">
      <w:pPr>
        <w:pStyle w:val="Recuodecorpodetexto21"/>
        <w:ind w:left="601"/>
        <w:rPr>
          <w:rFonts w:cs="Arial"/>
        </w:rPr>
      </w:pPr>
    </w:p>
    <w:p w14:paraId="30823175" w14:textId="77777777" w:rsidR="000955EA" w:rsidRPr="000955EA" w:rsidRDefault="000955EA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7652"/>
      </w:tblGrid>
      <w:tr w:rsidR="00A10F1B" w:rsidRPr="000955EA" w14:paraId="1098BDAD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0606F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lastRenderedPageBreak/>
              <w:t>Caso 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0763D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CT003- Excluir um funcionário ao selecionar uma linha</w:t>
            </w:r>
          </w:p>
          <w:p w14:paraId="35A4DC00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406FEAB3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148E0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5879B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excluir um funcionário ao selecionar sua linha na tabela.</w:t>
            </w:r>
          </w:p>
        </w:tc>
      </w:tr>
      <w:tr w:rsidR="00A10F1B" w:rsidRPr="000955EA" w14:paraId="7987BB7F" w14:textId="77777777" w:rsidTr="00A10F1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A102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27AC9B40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CB1B4" w14:textId="77777777" w:rsidR="00A10F1B" w:rsidRPr="000955EA" w:rsidRDefault="00A10F1B" w:rsidP="00892DEE">
            <w:pPr>
              <w:pStyle w:val="Recuodecorpodetexto21"/>
              <w:numPr>
                <w:ilvl w:val="0"/>
                <w:numId w:val="13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funcionários.</w:t>
            </w:r>
          </w:p>
          <w:p w14:paraId="7ECA1CDB" w14:textId="77777777" w:rsidR="00A10F1B" w:rsidRPr="000955EA" w:rsidRDefault="00A10F1B" w:rsidP="00892DEE">
            <w:pPr>
              <w:pStyle w:val="Recuodecorpodetexto21"/>
              <w:numPr>
                <w:ilvl w:val="0"/>
                <w:numId w:val="13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Selecionar a linha correspondente ao funcionário desejado.</w:t>
            </w:r>
          </w:p>
          <w:p w14:paraId="2AC1EEED" w14:textId="77777777" w:rsidR="00A10F1B" w:rsidRPr="000955EA" w:rsidRDefault="00A10F1B" w:rsidP="00892DEE">
            <w:pPr>
              <w:pStyle w:val="Recuodecorpodetexto21"/>
              <w:numPr>
                <w:ilvl w:val="0"/>
                <w:numId w:val="13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"Excluir".</w:t>
            </w:r>
          </w:p>
          <w:p w14:paraId="6CF7CD31" w14:textId="77777777" w:rsidR="00A10F1B" w:rsidRPr="000955EA" w:rsidRDefault="00A10F1B" w:rsidP="00892DEE">
            <w:pPr>
              <w:pStyle w:val="Recuodecorpodetexto21"/>
              <w:numPr>
                <w:ilvl w:val="0"/>
                <w:numId w:val="13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Confirmar a exclusão na caixa de diálogo.</w:t>
            </w:r>
          </w:p>
        </w:tc>
      </w:tr>
      <w:tr w:rsidR="00A10F1B" w:rsidRPr="000955EA" w14:paraId="6E650E4B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0EA26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3AD1D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excluir o registro do funcionário da base de dados e removê-lo da lista exibida.</w:t>
            </w:r>
          </w:p>
        </w:tc>
      </w:tr>
    </w:tbl>
    <w:p w14:paraId="35E24E81" w14:textId="77777777" w:rsidR="00A10F1B" w:rsidRPr="000955EA" w:rsidRDefault="00A10F1B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7696"/>
      </w:tblGrid>
      <w:tr w:rsidR="00A10F1B" w:rsidRPr="000955EA" w14:paraId="752D715A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A7D0F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C8C41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CT004- Exportar os dados de um funcionário selecionado em planilha</w:t>
            </w:r>
          </w:p>
        </w:tc>
      </w:tr>
      <w:tr w:rsidR="00A10F1B" w:rsidRPr="000955EA" w14:paraId="5E8C1701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27E6E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9422A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exportar os dados de um funcionário específico em formato de planilha.</w:t>
            </w:r>
          </w:p>
        </w:tc>
      </w:tr>
      <w:tr w:rsidR="00A10F1B" w:rsidRPr="000955EA" w14:paraId="2DE778FC" w14:textId="77777777" w:rsidTr="00A10F1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B61B9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2FC0C050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E8931" w14:textId="77777777" w:rsidR="00A10F1B" w:rsidRPr="000955EA" w:rsidRDefault="00A10F1B" w:rsidP="00892DEE">
            <w:pPr>
              <w:pStyle w:val="Recuodecorpodetexto21"/>
              <w:numPr>
                <w:ilvl w:val="0"/>
                <w:numId w:val="14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funcionários.</w:t>
            </w:r>
          </w:p>
          <w:p w14:paraId="2D01E542" w14:textId="77777777" w:rsidR="00A10F1B" w:rsidRPr="000955EA" w:rsidRDefault="00A10F1B" w:rsidP="00892DEE">
            <w:pPr>
              <w:pStyle w:val="Recuodecorpodetexto21"/>
              <w:numPr>
                <w:ilvl w:val="0"/>
                <w:numId w:val="14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Selecionar a linha correspondente ao funcionário desejado.</w:t>
            </w:r>
          </w:p>
          <w:p w14:paraId="3CC4E141" w14:textId="77777777" w:rsidR="00A10F1B" w:rsidRPr="000955EA" w:rsidRDefault="00A10F1B" w:rsidP="00892DEE">
            <w:pPr>
              <w:pStyle w:val="Recuodecorpodetexto21"/>
              <w:numPr>
                <w:ilvl w:val="0"/>
                <w:numId w:val="14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"Exportar".</w:t>
            </w:r>
          </w:p>
          <w:p w14:paraId="68025101" w14:textId="77777777" w:rsidR="00A10F1B" w:rsidRPr="000955EA" w:rsidRDefault="00A10F1B" w:rsidP="00892DEE">
            <w:pPr>
              <w:pStyle w:val="Recuodecorpodetexto21"/>
              <w:numPr>
                <w:ilvl w:val="0"/>
                <w:numId w:val="14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Selecionar o formato desejado (</w:t>
            </w:r>
            <w:proofErr w:type="spellStart"/>
            <w:r w:rsidRPr="000955EA">
              <w:rPr>
                <w:rFonts w:cs="Arial"/>
              </w:rPr>
              <w:t>ex</w:t>
            </w:r>
            <w:proofErr w:type="spellEnd"/>
            <w:r w:rsidRPr="000955EA">
              <w:rPr>
                <w:rFonts w:cs="Arial"/>
              </w:rPr>
              <w:t>: Excel ou CSV).</w:t>
            </w:r>
          </w:p>
          <w:p w14:paraId="3BEA7DC3" w14:textId="77777777" w:rsidR="00A10F1B" w:rsidRPr="000955EA" w:rsidRDefault="00A10F1B" w:rsidP="00892DEE">
            <w:pPr>
              <w:pStyle w:val="Recuodecorpodetexto21"/>
              <w:numPr>
                <w:ilvl w:val="0"/>
                <w:numId w:val="14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Confirmar a exportação.</w:t>
            </w:r>
          </w:p>
        </w:tc>
      </w:tr>
      <w:tr w:rsidR="00A10F1B" w:rsidRPr="000955EA" w14:paraId="36014EB3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9188A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F3A6D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gerar e baixar uma planilha contendo os dados do funcionário selecionado.</w:t>
            </w:r>
          </w:p>
        </w:tc>
      </w:tr>
    </w:tbl>
    <w:p w14:paraId="6B350077" w14:textId="77777777" w:rsidR="00A10F1B" w:rsidRPr="000955EA" w:rsidRDefault="00A10F1B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7919"/>
      </w:tblGrid>
      <w:tr w:rsidR="00A10F1B" w:rsidRPr="000955EA" w14:paraId="1DF7BFC9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FD475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676D3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CT005- Pesquisar um funcionário pelo nome</w:t>
            </w:r>
          </w:p>
          <w:p w14:paraId="33E97344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33A3AB43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551D1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0A9EC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localizar um funcionário na lista de funcionários através da busca por nome.</w:t>
            </w:r>
          </w:p>
        </w:tc>
      </w:tr>
      <w:tr w:rsidR="00A10F1B" w:rsidRPr="000955EA" w14:paraId="5E46E0E0" w14:textId="77777777" w:rsidTr="00A10F1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DEBBA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4A7915DD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88A37" w14:textId="77777777" w:rsidR="00A10F1B" w:rsidRPr="000955EA" w:rsidRDefault="00A10F1B" w:rsidP="00892DEE">
            <w:pPr>
              <w:pStyle w:val="Recuodecorpodetexto21"/>
              <w:numPr>
                <w:ilvl w:val="0"/>
                <w:numId w:val="15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funcionários.</w:t>
            </w:r>
          </w:p>
          <w:p w14:paraId="53EB2C08" w14:textId="77777777" w:rsidR="00A10F1B" w:rsidRPr="000955EA" w:rsidRDefault="00A10F1B" w:rsidP="00892DEE">
            <w:pPr>
              <w:pStyle w:val="Recuodecorpodetexto21"/>
              <w:numPr>
                <w:ilvl w:val="0"/>
                <w:numId w:val="15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Inserir o nome (ou parte do nome) do funcionário no campo de busca.</w:t>
            </w:r>
          </w:p>
          <w:p w14:paraId="000516C3" w14:textId="77777777" w:rsidR="00A10F1B" w:rsidRPr="000955EA" w:rsidRDefault="00A10F1B" w:rsidP="00892DEE">
            <w:pPr>
              <w:pStyle w:val="Recuodecorpodetexto21"/>
              <w:numPr>
                <w:ilvl w:val="0"/>
                <w:numId w:val="15"/>
              </w:numPr>
              <w:rPr>
                <w:rFonts w:cs="Arial"/>
              </w:rPr>
            </w:pPr>
            <w:r w:rsidRPr="000955EA">
              <w:rPr>
                <w:rFonts w:cs="Arial"/>
              </w:rPr>
              <w:t xml:space="preserve">Clicar no botão "Pesquisar" ou pressionar </w:t>
            </w:r>
            <w:proofErr w:type="spellStart"/>
            <w:r w:rsidRPr="000955EA">
              <w:rPr>
                <w:rFonts w:cs="Arial"/>
              </w:rPr>
              <w:t>Enter</w:t>
            </w:r>
            <w:proofErr w:type="spellEnd"/>
            <w:r w:rsidRPr="000955EA">
              <w:rPr>
                <w:rFonts w:cs="Arial"/>
              </w:rPr>
              <w:t>.</w:t>
            </w:r>
          </w:p>
        </w:tc>
      </w:tr>
      <w:tr w:rsidR="00A10F1B" w:rsidRPr="000955EA" w14:paraId="63E665B5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DC764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7431C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exibir os funcionários cujo nome corresponde ao critério de pesquisa. Se nenhum funcionário for encontrado, uma mensagem apropriada deve ser exibida.</w:t>
            </w:r>
          </w:p>
        </w:tc>
      </w:tr>
    </w:tbl>
    <w:p w14:paraId="09C3D2B6" w14:textId="77777777" w:rsidR="00F45EB5" w:rsidRPr="000955EA" w:rsidRDefault="00F45EB5" w:rsidP="00A10F1B">
      <w:pPr>
        <w:pStyle w:val="Recuodecorpodetexto21"/>
        <w:ind w:left="601"/>
        <w:rPr>
          <w:rFonts w:cs="Arial"/>
        </w:rPr>
      </w:pPr>
    </w:p>
    <w:p w14:paraId="54461A6C" w14:textId="77777777" w:rsidR="00F45EB5" w:rsidRPr="000955EA" w:rsidRDefault="00F45EB5" w:rsidP="00A10F1B">
      <w:pPr>
        <w:pStyle w:val="Recuodecorpodetexto21"/>
        <w:ind w:left="601"/>
        <w:rPr>
          <w:rFonts w:cs="Arial"/>
        </w:rPr>
      </w:pPr>
    </w:p>
    <w:p w14:paraId="4CF5654B" w14:textId="0F8E5C93" w:rsidR="00A10F1B" w:rsidRPr="000955EA" w:rsidRDefault="00A10F1B" w:rsidP="000955EA">
      <w:pPr>
        <w:pStyle w:val="Recuodecorpodetexto21"/>
        <w:numPr>
          <w:ilvl w:val="2"/>
          <w:numId w:val="34"/>
        </w:numPr>
        <w:rPr>
          <w:rFonts w:cs="Arial"/>
          <w:b/>
          <w:bCs/>
        </w:rPr>
      </w:pPr>
      <w:r w:rsidRPr="000955EA">
        <w:rPr>
          <w:rFonts w:cs="Arial"/>
          <w:b/>
          <w:bCs/>
        </w:rPr>
        <w:t>CASOS DE TESTE PARA TELA DE PLANO</w:t>
      </w:r>
    </w:p>
    <w:p w14:paraId="7D3BC9F4" w14:textId="77777777" w:rsidR="00A10F1B" w:rsidRPr="000955EA" w:rsidRDefault="00A10F1B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7879"/>
      </w:tblGrid>
      <w:tr w:rsidR="00A10F1B" w:rsidRPr="000955EA" w14:paraId="4142090B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FA26D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73B7D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CT001- Cadastrar um plano / mensalidade</w:t>
            </w:r>
          </w:p>
        </w:tc>
      </w:tr>
      <w:tr w:rsidR="00A10F1B" w:rsidRPr="000955EA" w14:paraId="039D5DD5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1D4A6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79C20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cadastrar um novo plano ou mensalidade com as informações obrigatórias.</w:t>
            </w:r>
          </w:p>
        </w:tc>
      </w:tr>
      <w:tr w:rsidR="00A10F1B" w:rsidRPr="000955EA" w14:paraId="60E259C1" w14:textId="77777777" w:rsidTr="00A10F1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55E90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7FA99E43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97C62" w14:textId="77777777" w:rsidR="00A10F1B" w:rsidRPr="000955EA" w:rsidRDefault="00A10F1B" w:rsidP="00892DEE">
            <w:pPr>
              <w:pStyle w:val="Recuodecorpodetexto21"/>
              <w:numPr>
                <w:ilvl w:val="0"/>
                <w:numId w:val="16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planos.</w:t>
            </w:r>
          </w:p>
          <w:p w14:paraId="379581CF" w14:textId="77777777" w:rsidR="00A10F1B" w:rsidRPr="000955EA" w:rsidRDefault="00A10F1B" w:rsidP="00892DEE">
            <w:pPr>
              <w:pStyle w:val="Recuodecorpodetexto21"/>
              <w:numPr>
                <w:ilvl w:val="0"/>
                <w:numId w:val="16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"Cadastrar".</w:t>
            </w:r>
          </w:p>
          <w:p w14:paraId="7DA1C39A" w14:textId="77777777" w:rsidR="00A10F1B" w:rsidRPr="000955EA" w:rsidRDefault="00A10F1B" w:rsidP="00892DEE">
            <w:pPr>
              <w:pStyle w:val="Recuodecorpodetexto21"/>
              <w:numPr>
                <w:ilvl w:val="0"/>
                <w:numId w:val="16"/>
              </w:numPr>
              <w:rPr>
                <w:rFonts w:cs="Arial"/>
              </w:rPr>
            </w:pPr>
            <w:r w:rsidRPr="000955EA">
              <w:rPr>
                <w:rFonts w:cs="Arial"/>
              </w:rPr>
              <w:t xml:space="preserve">Preencher todos os campos obrigatórios (nome do plano, valor, </w:t>
            </w:r>
            <w:proofErr w:type="gramStart"/>
            <w:r w:rsidRPr="000955EA">
              <w:rPr>
                <w:rFonts w:cs="Arial"/>
              </w:rPr>
              <w:t>duração, etc.</w:t>
            </w:r>
            <w:proofErr w:type="gramEnd"/>
            <w:r w:rsidRPr="000955EA">
              <w:rPr>
                <w:rFonts w:cs="Arial"/>
              </w:rPr>
              <w:t>).</w:t>
            </w:r>
          </w:p>
          <w:p w14:paraId="41D9F03E" w14:textId="77777777" w:rsidR="00A10F1B" w:rsidRPr="000955EA" w:rsidRDefault="00A10F1B" w:rsidP="00892DEE">
            <w:pPr>
              <w:pStyle w:val="Recuodecorpodetexto21"/>
              <w:numPr>
                <w:ilvl w:val="0"/>
                <w:numId w:val="16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"Confirmar".</w:t>
            </w:r>
          </w:p>
        </w:tc>
      </w:tr>
      <w:tr w:rsidR="00A10F1B" w:rsidRPr="000955EA" w14:paraId="5E9F1804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A3C25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23B05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cadastrar o plano com sucesso e exibir uma mensagem de confirmação. O novo plano deve aparecer na lista de planos cadastrados.</w:t>
            </w:r>
          </w:p>
        </w:tc>
      </w:tr>
    </w:tbl>
    <w:p w14:paraId="18692C32" w14:textId="77777777" w:rsidR="00A10F1B" w:rsidRPr="000955EA" w:rsidRDefault="00A10F1B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7881"/>
      </w:tblGrid>
      <w:tr w:rsidR="00A10F1B" w:rsidRPr="000955EA" w14:paraId="4505EC5B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12C5E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lastRenderedPageBreak/>
              <w:t>Caso 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FE074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CT002- Alterar um plano / mensalidade ao selecionar uma linha</w:t>
            </w:r>
          </w:p>
          <w:p w14:paraId="54726E7F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4B240C2A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94052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5346D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alterar as informações de um plano já cadastrado.</w:t>
            </w:r>
          </w:p>
          <w:p w14:paraId="7C28FAA2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79659DEC" w14:textId="77777777" w:rsidTr="00A10F1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39614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5BD1498B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F2FE4" w14:textId="77777777" w:rsidR="00A10F1B" w:rsidRPr="000955EA" w:rsidRDefault="00A10F1B" w:rsidP="00892DEE">
            <w:pPr>
              <w:pStyle w:val="Recuodecorpodetexto21"/>
              <w:numPr>
                <w:ilvl w:val="0"/>
                <w:numId w:val="17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planos.</w:t>
            </w:r>
          </w:p>
          <w:p w14:paraId="06DD01DE" w14:textId="77777777" w:rsidR="00A10F1B" w:rsidRPr="000955EA" w:rsidRDefault="00A10F1B" w:rsidP="00892DEE">
            <w:pPr>
              <w:pStyle w:val="Recuodecorpodetexto21"/>
              <w:numPr>
                <w:ilvl w:val="0"/>
                <w:numId w:val="17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Selecionar a linha correspondente ao plano desejado.</w:t>
            </w:r>
          </w:p>
          <w:p w14:paraId="679D526D" w14:textId="77777777" w:rsidR="00A10F1B" w:rsidRPr="000955EA" w:rsidRDefault="00A10F1B" w:rsidP="00892DEE">
            <w:pPr>
              <w:pStyle w:val="Recuodecorpodetexto21"/>
              <w:numPr>
                <w:ilvl w:val="0"/>
                <w:numId w:val="17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"Exibir".</w:t>
            </w:r>
          </w:p>
          <w:p w14:paraId="197002F5" w14:textId="77777777" w:rsidR="00A10F1B" w:rsidRPr="000955EA" w:rsidRDefault="00A10F1B" w:rsidP="00892DEE">
            <w:pPr>
              <w:pStyle w:val="Recuodecorpodetexto21"/>
              <w:numPr>
                <w:ilvl w:val="0"/>
                <w:numId w:val="17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Alterar as informações necessárias (por exemplo, valor, duração ou descrição).</w:t>
            </w:r>
          </w:p>
          <w:p w14:paraId="792E1EEF" w14:textId="77777777" w:rsidR="00A10F1B" w:rsidRPr="000955EA" w:rsidRDefault="00A10F1B" w:rsidP="00892DEE">
            <w:pPr>
              <w:pStyle w:val="Recuodecorpodetexto21"/>
              <w:numPr>
                <w:ilvl w:val="0"/>
                <w:numId w:val="17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"Confirmar".</w:t>
            </w:r>
          </w:p>
        </w:tc>
      </w:tr>
      <w:tr w:rsidR="00A10F1B" w:rsidRPr="000955EA" w14:paraId="0A1232AF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648A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5DB13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atualizar as informações do plano e exibir uma mensagem de sucesso. As novas informações devem ser refletidas na lista de planos.</w:t>
            </w:r>
          </w:p>
        </w:tc>
      </w:tr>
    </w:tbl>
    <w:p w14:paraId="772F21B0" w14:textId="77777777" w:rsidR="00A10F1B" w:rsidRPr="000955EA" w:rsidRDefault="00A10F1B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7612"/>
      </w:tblGrid>
      <w:tr w:rsidR="00A10F1B" w:rsidRPr="000955EA" w14:paraId="642653A5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C4D07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3FB8E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CT003- Excluir um plano / mensalidade ao selecionar uma linha</w:t>
            </w:r>
          </w:p>
        </w:tc>
      </w:tr>
      <w:tr w:rsidR="00A10F1B" w:rsidRPr="000955EA" w14:paraId="2D6A6E73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3D1B6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0F4C1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excluir um plano ao selecionar sua linha na tabela.</w:t>
            </w:r>
          </w:p>
        </w:tc>
      </w:tr>
      <w:tr w:rsidR="00A10F1B" w:rsidRPr="000955EA" w14:paraId="1009B1E3" w14:textId="77777777" w:rsidTr="00A10F1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BFF8D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3827B2E4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6B988" w14:textId="77777777" w:rsidR="00A10F1B" w:rsidRPr="000955EA" w:rsidRDefault="00A10F1B" w:rsidP="00892DEE">
            <w:pPr>
              <w:pStyle w:val="Recuodecorpodetexto21"/>
              <w:numPr>
                <w:ilvl w:val="0"/>
                <w:numId w:val="18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planos.</w:t>
            </w:r>
          </w:p>
          <w:p w14:paraId="2B08750B" w14:textId="77777777" w:rsidR="00A10F1B" w:rsidRPr="000955EA" w:rsidRDefault="00A10F1B" w:rsidP="00892DEE">
            <w:pPr>
              <w:pStyle w:val="Recuodecorpodetexto21"/>
              <w:numPr>
                <w:ilvl w:val="0"/>
                <w:numId w:val="18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Selecionar a linha correspondente ao plano desejado.</w:t>
            </w:r>
          </w:p>
          <w:p w14:paraId="7E7EEA47" w14:textId="77777777" w:rsidR="00A10F1B" w:rsidRPr="000955EA" w:rsidRDefault="00A10F1B" w:rsidP="00892DEE">
            <w:pPr>
              <w:pStyle w:val="Recuodecorpodetexto21"/>
              <w:numPr>
                <w:ilvl w:val="0"/>
                <w:numId w:val="18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"Excluir".</w:t>
            </w:r>
          </w:p>
          <w:p w14:paraId="65EEAA57" w14:textId="77777777" w:rsidR="00A10F1B" w:rsidRPr="000955EA" w:rsidRDefault="00A10F1B" w:rsidP="00892DEE">
            <w:pPr>
              <w:pStyle w:val="Recuodecorpodetexto21"/>
              <w:numPr>
                <w:ilvl w:val="0"/>
                <w:numId w:val="18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Confirmar a exclusão na caixa de diálogo.</w:t>
            </w:r>
          </w:p>
        </w:tc>
      </w:tr>
      <w:tr w:rsidR="00A10F1B" w:rsidRPr="000955EA" w14:paraId="0810887D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A029E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3473C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excluir o registro do plano da base de dados e removê-lo da lista exibida.</w:t>
            </w:r>
          </w:p>
        </w:tc>
      </w:tr>
    </w:tbl>
    <w:p w14:paraId="7D50E605" w14:textId="77777777" w:rsidR="00A10F1B" w:rsidRPr="000955EA" w:rsidRDefault="00A10F1B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7753"/>
      </w:tblGrid>
      <w:tr w:rsidR="00A10F1B" w:rsidRPr="000955EA" w14:paraId="4693038F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53A04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F6A05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CT004- Exportar os dados de um plano selecionado em planilha</w:t>
            </w:r>
          </w:p>
          <w:p w14:paraId="4BF30EFE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</w:tc>
      </w:tr>
      <w:tr w:rsidR="00A10F1B" w:rsidRPr="000955EA" w14:paraId="1AC04D7F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C6443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F139D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exportar os dados de um plano ou mensalidade específico em formato de planilha.</w:t>
            </w:r>
          </w:p>
        </w:tc>
      </w:tr>
      <w:tr w:rsidR="00A10F1B" w:rsidRPr="000955EA" w14:paraId="3DB44B23" w14:textId="77777777" w:rsidTr="00A10F1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9C459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1A9E618D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1222F" w14:textId="77777777" w:rsidR="00A10F1B" w:rsidRPr="000955EA" w:rsidRDefault="00A10F1B" w:rsidP="00892DEE">
            <w:pPr>
              <w:pStyle w:val="Recuodecorpodetexto21"/>
              <w:numPr>
                <w:ilvl w:val="0"/>
                <w:numId w:val="19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planos.</w:t>
            </w:r>
          </w:p>
          <w:p w14:paraId="31593540" w14:textId="77777777" w:rsidR="00A10F1B" w:rsidRPr="000955EA" w:rsidRDefault="00A10F1B" w:rsidP="00892DEE">
            <w:pPr>
              <w:pStyle w:val="Recuodecorpodetexto21"/>
              <w:numPr>
                <w:ilvl w:val="0"/>
                <w:numId w:val="19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Selecionar a linha correspondente ao plano desejado.</w:t>
            </w:r>
          </w:p>
          <w:p w14:paraId="465C995D" w14:textId="77777777" w:rsidR="00A10F1B" w:rsidRPr="000955EA" w:rsidRDefault="00A10F1B" w:rsidP="00892DEE">
            <w:pPr>
              <w:pStyle w:val="Recuodecorpodetexto21"/>
              <w:numPr>
                <w:ilvl w:val="0"/>
                <w:numId w:val="19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"Exportar".</w:t>
            </w:r>
          </w:p>
          <w:p w14:paraId="697458B4" w14:textId="77777777" w:rsidR="00A10F1B" w:rsidRPr="000955EA" w:rsidRDefault="00A10F1B" w:rsidP="00892DEE">
            <w:pPr>
              <w:pStyle w:val="Recuodecorpodetexto21"/>
              <w:numPr>
                <w:ilvl w:val="0"/>
                <w:numId w:val="19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Selecionar o formato desejado (</w:t>
            </w:r>
            <w:proofErr w:type="spellStart"/>
            <w:r w:rsidRPr="000955EA">
              <w:rPr>
                <w:rFonts w:cs="Arial"/>
              </w:rPr>
              <w:t>ex</w:t>
            </w:r>
            <w:proofErr w:type="spellEnd"/>
            <w:r w:rsidRPr="000955EA">
              <w:rPr>
                <w:rFonts w:cs="Arial"/>
              </w:rPr>
              <w:t>: Excel ou CSV).</w:t>
            </w:r>
          </w:p>
          <w:p w14:paraId="2F7BDC04" w14:textId="77777777" w:rsidR="00A10F1B" w:rsidRPr="000955EA" w:rsidRDefault="00A10F1B" w:rsidP="00892DEE">
            <w:pPr>
              <w:pStyle w:val="Recuodecorpodetexto21"/>
              <w:numPr>
                <w:ilvl w:val="0"/>
                <w:numId w:val="19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Confirmar a exportação.</w:t>
            </w:r>
          </w:p>
        </w:tc>
      </w:tr>
      <w:tr w:rsidR="00A10F1B" w:rsidRPr="000955EA" w14:paraId="0CC66986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354B5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5792D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gerar e baixar uma planilha contendo os dados do plano selecionado.</w:t>
            </w:r>
          </w:p>
        </w:tc>
      </w:tr>
    </w:tbl>
    <w:p w14:paraId="32CAF9AB" w14:textId="77777777" w:rsidR="00A10F1B" w:rsidRPr="000955EA" w:rsidRDefault="00A10F1B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7896"/>
      </w:tblGrid>
      <w:tr w:rsidR="00A10F1B" w:rsidRPr="000955EA" w14:paraId="5C2B6F3E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F39B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65D06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CT005- Pesquisar um plano / mensalidade pelo nome</w:t>
            </w:r>
          </w:p>
        </w:tc>
      </w:tr>
      <w:tr w:rsidR="00A10F1B" w:rsidRPr="000955EA" w14:paraId="16FEC7D9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782FB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88868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localizar um plano ou mensalidade na lista de planos através da busca por nome.</w:t>
            </w:r>
          </w:p>
          <w:p w14:paraId="62A60AF2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Pré-condições: O plano deve estar cadastrado no sistema.</w:t>
            </w:r>
          </w:p>
        </w:tc>
      </w:tr>
      <w:tr w:rsidR="00A10F1B" w:rsidRPr="000955EA" w14:paraId="3E86A2C6" w14:textId="77777777" w:rsidTr="00A10F1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592D1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531E449A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A9845" w14:textId="77777777" w:rsidR="00A10F1B" w:rsidRPr="000955EA" w:rsidRDefault="00A10F1B" w:rsidP="00892DEE">
            <w:pPr>
              <w:pStyle w:val="Recuodecorpodetexto21"/>
              <w:numPr>
                <w:ilvl w:val="0"/>
                <w:numId w:val="20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planos.</w:t>
            </w:r>
          </w:p>
          <w:p w14:paraId="21F05E1E" w14:textId="77777777" w:rsidR="00A10F1B" w:rsidRPr="000955EA" w:rsidRDefault="00A10F1B" w:rsidP="00892DEE">
            <w:pPr>
              <w:pStyle w:val="Recuodecorpodetexto21"/>
              <w:numPr>
                <w:ilvl w:val="0"/>
                <w:numId w:val="20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Inserir o nome (ou parte do nome) do plano no campo de busca.</w:t>
            </w:r>
          </w:p>
          <w:p w14:paraId="1D577094" w14:textId="77777777" w:rsidR="00A10F1B" w:rsidRPr="000955EA" w:rsidRDefault="00A10F1B" w:rsidP="00892DEE">
            <w:pPr>
              <w:pStyle w:val="Recuodecorpodetexto21"/>
              <w:numPr>
                <w:ilvl w:val="0"/>
                <w:numId w:val="20"/>
              </w:numPr>
              <w:rPr>
                <w:rFonts w:cs="Arial"/>
              </w:rPr>
            </w:pPr>
            <w:r w:rsidRPr="000955EA">
              <w:rPr>
                <w:rFonts w:cs="Arial"/>
              </w:rPr>
              <w:t xml:space="preserve">Clicar no botão "Pesquisar" ou pressionar </w:t>
            </w:r>
            <w:proofErr w:type="spellStart"/>
            <w:r w:rsidRPr="000955EA">
              <w:rPr>
                <w:rFonts w:cs="Arial"/>
              </w:rPr>
              <w:t>Enter</w:t>
            </w:r>
            <w:proofErr w:type="spellEnd"/>
            <w:r w:rsidRPr="000955EA">
              <w:rPr>
                <w:rFonts w:cs="Arial"/>
              </w:rPr>
              <w:t>.</w:t>
            </w:r>
          </w:p>
        </w:tc>
      </w:tr>
      <w:tr w:rsidR="00A10F1B" w:rsidRPr="000955EA" w14:paraId="5221D142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F6AEF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626F8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exibir os planos cujo nome corresponde ao critério de pesquisa. Se nenhum plano for encontrado, uma mensagem apropriada deve ser exibida.</w:t>
            </w:r>
          </w:p>
        </w:tc>
      </w:tr>
    </w:tbl>
    <w:p w14:paraId="1D991C89" w14:textId="77777777" w:rsidR="00F45EB5" w:rsidRPr="000955EA" w:rsidRDefault="00F45EB5" w:rsidP="00A10F1B">
      <w:pPr>
        <w:pStyle w:val="Recuodecorpodetexto21"/>
        <w:ind w:left="601"/>
        <w:rPr>
          <w:rFonts w:cs="Arial"/>
          <w:b/>
          <w:bCs/>
        </w:rPr>
      </w:pPr>
    </w:p>
    <w:p w14:paraId="1473B805" w14:textId="77777777" w:rsidR="00F45EB5" w:rsidRDefault="00F45EB5" w:rsidP="00A10F1B">
      <w:pPr>
        <w:pStyle w:val="Recuodecorpodetexto21"/>
        <w:ind w:left="601"/>
        <w:rPr>
          <w:rFonts w:cs="Arial"/>
          <w:b/>
          <w:bCs/>
        </w:rPr>
      </w:pPr>
    </w:p>
    <w:p w14:paraId="3C120943" w14:textId="77777777" w:rsidR="000955EA" w:rsidRDefault="000955EA" w:rsidP="00A10F1B">
      <w:pPr>
        <w:pStyle w:val="Recuodecorpodetexto21"/>
        <w:ind w:left="601"/>
        <w:rPr>
          <w:rFonts w:cs="Arial"/>
          <w:b/>
          <w:bCs/>
        </w:rPr>
      </w:pPr>
    </w:p>
    <w:p w14:paraId="075E7A2B" w14:textId="77777777" w:rsidR="000955EA" w:rsidRPr="000955EA" w:rsidRDefault="000955EA" w:rsidP="00A10F1B">
      <w:pPr>
        <w:pStyle w:val="Recuodecorpodetexto21"/>
        <w:ind w:left="601"/>
        <w:rPr>
          <w:rFonts w:cs="Arial"/>
          <w:b/>
          <w:bCs/>
        </w:rPr>
      </w:pPr>
    </w:p>
    <w:p w14:paraId="36371B83" w14:textId="39493ECE" w:rsidR="00A10F1B" w:rsidRPr="000955EA" w:rsidRDefault="00A10F1B" w:rsidP="000955EA">
      <w:pPr>
        <w:pStyle w:val="Recuodecorpodetexto21"/>
        <w:numPr>
          <w:ilvl w:val="2"/>
          <w:numId w:val="34"/>
        </w:numPr>
        <w:rPr>
          <w:rFonts w:cs="Arial"/>
          <w:b/>
          <w:bCs/>
        </w:rPr>
      </w:pPr>
      <w:r w:rsidRPr="000955EA">
        <w:rPr>
          <w:rFonts w:cs="Arial"/>
          <w:b/>
          <w:bCs/>
        </w:rPr>
        <w:lastRenderedPageBreak/>
        <w:t>CASOS DE TESTE PARA A TELA DE ALUNO</w:t>
      </w:r>
    </w:p>
    <w:p w14:paraId="7B273B71" w14:textId="77777777" w:rsidR="00A10F1B" w:rsidRPr="000955EA" w:rsidRDefault="00A10F1B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7875"/>
      </w:tblGrid>
      <w:tr w:rsidR="00A10F1B" w:rsidRPr="000955EA" w14:paraId="5D28B6EF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04980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07943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CT001- Cadastrar novo aluno</w:t>
            </w:r>
          </w:p>
        </w:tc>
      </w:tr>
      <w:tr w:rsidR="00A10F1B" w:rsidRPr="000955EA" w14:paraId="57543CD5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EE67B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CFFF5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o cadastro de um novo aluno com todas as informações obrigatórias.</w:t>
            </w:r>
          </w:p>
        </w:tc>
      </w:tr>
      <w:tr w:rsidR="00A10F1B" w:rsidRPr="000955EA" w14:paraId="333124E6" w14:textId="77777777" w:rsidTr="00A10F1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EA79F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28615C59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09727" w14:textId="77777777" w:rsidR="00A10F1B" w:rsidRPr="000955EA" w:rsidRDefault="00A10F1B" w:rsidP="00892DEE">
            <w:pPr>
              <w:pStyle w:val="Recuodecorpodetexto21"/>
              <w:numPr>
                <w:ilvl w:val="0"/>
                <w:numId w:val="21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alunos.</w:t>
            </w:r>
          </w:p>
          <w:p w14:paraId="0F537E53" w14:textId="77777777" w:rsidR="00A10F1B" w:rsidRPr="000955EA" w:rsidRDefault="00A10F1B" w:rsidP="00892DEE">
            <w:pPr>
              <w:pStyle w:val="Recuodecorpodetexto21"/>
              <w:numPr>
                <w:ilvl w:val="0"/>
                <w:numId w:val="21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"Cadastrar".</w:t>
            </w:r>
          </w:p>
          <w:p w14:paraId="1121F0C0" w14:textId="77777777" w:rsidR="00A10F1B" w:rsidRPr="000955EA" w:rsidRDefault="00A10F1B" w:rsidP="00892DEE">
            <w:pPr>
              <w:pStyle w:val="Recuodecorpodetexto21"/>
              <w:numPr>
                <w:ilvl w:val="0"/>
                <w:numId w:val="21"/>
              </w:numPr>
              <w:rPr>
                <w:rFonts w:cs="Arial"/>
              </w:rPr>
            </w:pPr>
            <w:r w:rsidRPr="000955EA">
              <w:rPr>
                <w:rFonts w:cs="Arial"/>
              </w:rPr>
              <w:t xml:space="preserve">Preencher todos os campos obrigatórios (nome, CPF, data de nascimento, </w:t>
            </w:r>
            <w:proofErr w:type="gramStart"/>
            <w:r w:rsidRPr="000955EA">
              <w:rPr>
                <w:rFonts w:cs="Arial"/>
              </w:rPr>
              <w:t>celular, etc.</w:t>
            </w:r>
            <w:proofErr w:type="gramEnd"/>
            <w:r w:rsidRPr="000955EA">
              <w:rPr>
                <w:rFonts w:cs="Arial"/>
              </w:rPr>
              <w:t>).</w:t>
            </w:r>
          </w:p>
          <w:p w14:paraId="5E1DAADF" w14:textId="77777777" w:rsidR="00A10F1B" w:rsidRPr="000955EA" w:rsidRDefault="00A10F1B" w:rsidP="00892DEE">
            <w:pPr>
              <w:pStyle w:val="Recuodecorpodetexto21"/>
              <w:numPr>
                <w:ilvl w:val="0"/>
                <w:numId w:val="21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"Confirmar".</w:t>
            </w:r>
          </w:p>
        </w:tc>
      </w:tr>
      <w:tr w:rsidR="00A10F1B" w:rsidRPr="000955EA" w14:paraId="2BB44F52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15701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3BE31" w14:textId="5105675F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cadastrar o aluno e exibir uma mensagem de confirmação de sucesso. O novo aluno deve aparecer na lista de alunos cadastrados.</w:t>
            </w:r>
            <w:r w:rsidR="00041A2B" w:rsidRPr="000955EA">
              <w:rPr>
                <w:rFonts w:cs="Arial"/>
              </w:rPr>
              <w:br/>
            </w:r>
          </w:p>
        </w:tc>
      </w:tr>
    </w:tbl>
    <w:p w14:paraId="355F09CB" w14:textId="77777777" w:rsidR="00041A2B" w:rsidRPr="000955EA" w:rsidRDefault="00041A2B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7962"/>
      </w:tblGrid>
      <w:tr w:rsidR="00041A2B" w:rsidRPr="000955EA" w14:paraId="4525D163" w14:textId="77777777" w:rsidTr="00043ADD">
        <w:trPr>
          <w:trHeight w:val="35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9AEE3" w14:textId="77777777" w:rsidR="00041A2B" w:rsidRPr="000955EA" w:rsidRDefault="00041A2B" w:rsidP="00D162AC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70DB6" w14:textId="77777777" w:rsidR="00041A2B" w:rsidRPr="000955EA" w:rsidRDefault="00041A2B" w:rsidP="00D162AC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CT002- Alterar informações do aluno ao selecionar uma linha</w:t>
            </w:r>
          </w:p>
        </w:tc>
      </w:tr>
      <w:tr w:rsidR="00041A2B" w:rsidRPr="000955EA" w14:paraId="423D3BE8" w14:textId="77777777" w:rsidTr="00043ADD">
        <w:trPr>
          <w:trHeight w:val="29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EADBD" w14:textId="77777777" w:rsidR="00041A2B" w:rsidRPr="000955EA" w:rsidRDefault="00041A2B" w:rsidP="00043ADD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BFF48" w14:textId="77777777" w:rsidR="00041A2B" w:rsidRPr="000955EA" w:rsidRDefault="00041A2B" w:rsidP="00D162AC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alterar os dados de um aluno já cadastrado.</w:t>
            </w:r>
          </w:p>
        </w:tc>
      </w:tr>
      <w:tr w:rsidR="00041A2B" w:rsidRPr="000955EA" w14:paraId="446DB8B7" w14:textId="77777777" w:rsidTr="00043ADD">
        <w:trPr>
          <w:trHeight w:val="96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00973" w14:textId="77777777" w:rsidR="00041A2B" w:rsidRPr="000955EA" w:rsidRDefault="00041A2B" w:rsidP="00D162AC">
            <w:pPr>
              <w:pStyle w:val="Recuodecorpodetexto21"/>
              <w:ind w:left="601"/>
              <w:rPr>
                <w:rFonts w:cs="Arial"/>
              </w:rPr>
            </w:pPr>
          </w:p>
          <w:p w14:paraId="47E75645" w14:textId="77777777" w:rsidR="00041A2B" w:rsidRPr="000955EA" w:rsidRDefault="00041A2B" w:rsidP="00D162AC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57893" w14:textId="77777777" w:rsidR="00041A2B" w:rsidRPr="000955EA" w:rsidRDefault="00041A2B" w:rsidP="00D162AC">
            <w:pPr>
              <w:pStyle w:val="Recuodecorpodetexto21"/>
              <w:numPr>
                <w:ilvl w:val="0"/>
                <w:numId w:val="22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alunos.</w:t>
            </w:r>
          </w:p>
          <w:p w14:paraId="4E4F5B45" w14:textId="77777777" w:rsidR="00041A2B" w:rsidRPr="000955EA" w:rsidRDefault="00041A2B" w:rsidP="00D162AC">
            <w:pPr>
              <w:pStyle w:val="Recuodecorpodetexto21"/>
              <w:numPr>
                <w:ilvl w:val="0"/>
                <w:numId w:val="22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Selecionar a linha correspondente ao aluno desejado.</w:t>
            </w:r>
          </w:p>
          <w:p w14:paraId="556D44ED" w14:textId="77777777" w:rsidR="00041A2B" w:rsidRPr="000955EA" w:rsidRDefault="00041A2B" w:rsidP="00D162AC">
            <w:pPr>
              <w:pStyle w:val="Recuodecorpodetexto21"/>
              <w:numPr>
                <w:ilvl w:val="0"/>
                <w:numId w:val="22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"Exibir".</w:t>
            </w:r>
          </w:p>
          <w:p w14:paraId="5BFA1049" w14:textId="77777777" w:rsidR="00041A2B" w:rsidRPr="000955EA" w:rsidRDefault="00041A2B" w:rsidP="00D162AC">
            <w:pPr>
              <w:pStyle w:val="Recuodecorpodetexto21"/>
              <w:numPr>
                <w:ilvl w:val="0"/>
                <w:numId w:val="22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Alterar as informações necessárias (por exemplo, telefone ou endereço).</w:t>
            </w:r>
          </w:p>
          <w:p w14:paraId="234FB8B5" w14:textId="77777777" w:rsidR="00041A2B" w:rsidRPr="000955EA" w:rsidRDefault="00041A2B" w:rsidP="00D162AC">
            <w:pPr>
              <w:pStyle w:val="Recuodecorpodetexto21"/>
              <w:numPr>
                <w:ilvl w:val="0"/>
                <w:numId w:val="22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"Confirmar"</w:t>
            </w:r>
          </w:p>
        </w:tc>
      </w:tr>
      <w:tr w:rsidR="00041A2B" w:rsidRPr="000955EA" w14:paraId="11611041" w14:textId="77777777" w:rsidTr="00043ADD">
        <w:trPr>
          <w:trHeight w:val="358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430D4" w14:textId="77777777" w:rsidR="00041A2B" w:rsidRPr="000955EA" w:rsidRDefault="00041A2B" w:rsidP="00043ADD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20184" w14:textId="77777777" w:rsidR="00041A2B" w:rsidRPr="000955EA" w:rsidRDefault="00041A2B" w:rsidP="00D162AC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atualizar as informações do aluno e exibir uma mensagem de sucesso. Os novos dados devem ser refletidos na lista de alunos.</w:t>
            </w:r>
          </w:p>
        </w:tc>
      </w:tr>
    </w:tbl>
    <w:p w14:paraId="1AE00417" w14:textId="77777777" w:rsidR="00041A2B" w:rsidRPr="000955EA" w:rsidRDefault="00041A2B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8104"/>
      </w:tblGrid>
      <w:tr w:rsidR="00A10F1B" w:rsidRPr="000955EA" w14:paraId="23F66BCC" w14:textId="77777777" w:rsidTr="00043ADD">
        <w:trPr>
          <w:trHeight w:val="35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AD551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66ED2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CT003- Excluir um aluno ao selecionar uma linha</w:t>
            </w:r>
          </w:p>
        </w:tc>
      </w:tr>
      <w:tr w:rsidR="00A10F1B" w:rsidRPr="000955EA" w14:paraId="01B4F6A8" w14:textId="77777777" w:rsidTr="00043ADD">
        <w:trPr>
          <w:trHeight w:val="35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22E2D" w14:textId="77777777" w:rsidR="00A10F1B" w:rsidRPr="000955EA" w:rsidRDefault="00A10F1B" w:rsidP="00043ADD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24F9C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a exclusão de um aluno ao selecionar sua linha na tabela.</w:t>
            </w:r>
          </w:p>
        </w:tc>
      </w:tr>
      <w:tr w:rsidR="00A10F1B" w:rsidRPr="000955EA" w14:paraId="47EDC50D" w14:textId="77777777" w:rsidTr="00043ADD">
        <w:trPr>
          <w:trHeight w:val="37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73C7D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11883665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B86E7" w14:textId="77777777" w:rsidR="00A10F1B" w:rsidRPr="000955EA" w:rsidRDefault="00A10F1B" w:rsidP="00892DEE">
            <w:pPr>
              <w:pStyle w:val="Recuodecorpodetexto21"/>
              <w:numPr>
                <w:ilvl w:val="0"/>
                <w:numId w:val="23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alunos.</w:t>
            </w:r>
          </w:p>
          <w:p w14:paraId="369306F6" w14:textId="77777777" w:rsidR="00A10F1B" w:rsidRPr="000955EA" w:rsidRDefault="00A10F1B" w:rsidP="00892DEE">
            <w:pPr>
              <w:pStyle w:val="Recuodecorpodetexto21"/>
              <w:numPr>
                <w:ilvl w:val="0"/>
                <w:numId w:val="23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Selecionar a linha correspondente ao aluno desejado.</w:t>
            </w:r>
          </w:p>
          <w:p w14:paraId="417EEA4D" w14:textId="77777777" w:rsidR="00A10F1B" w:rsidRPr="000955EA" w:rsidRDefault="00A10F1B" w:rsidP="00892DEE">
            <w:pPr>
              <w:pStyle w:val="Recuodecorpodetexto21"/>
              <w:numPr>
                <w:ilvl w:val="0"/>
                <w:numId w:val="23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"Excluir".</w:t>
            </w:r>
          </w:p>
          <w:p w14:paraId="3CEF6B22" w14:textId="77777777" w:rsidR="00A10F1B" w:rsidRPr="000955EA" w:rsidRDefault="00A10F1B" w:rsidP="00892DEE">
            <w:pPr>
              <w:pStyle w:val="Recuodecorpodetexto21"/>
              <w:numPr>
                <w:ilvl w:val="0"/>
                <w:numId w:val="23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Confirmar a exclusão na caixa de diálogo.</w:t>
            </w:r>
          </w:p>
        </w:tc>
      </w:tr>
      <w:tr w:rsidR="00A10F1B" w:rsidRPr="000955EA" w14:paraId="2A58D8B6" w14:textId="77777777" w:rsidTr="00043ADD">
        <w:trPr>
          <w:trHeight w:val="35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D6B6D" w14:textId="77777777" w:rsidR="00A10F1B" w:rsidRPr="000955EA" w:rsidRDefault="00A10F1B" w:rsidP="00043ADD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8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EF710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excluir o registro do aluno da base de dados e removê-lo da lista exibida.</w:t>
            </w:r>
          </w:p>
        </w:tc>
      </w:tr>
    </w:tbl>
    <w:p w14:paraId="2D7E84ED" w14:textId="53B94549" w:rsidR="00A10F1B" w:rsidRPr="000955EA" w:rsidRDefault="00A10F1B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7662"/>
      </w:tblGrid>
      <w:tr w:rsidR="00A10F1B" w:rsidRPr="000955EA" w14:paraId="159507E3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E4486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7AD02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CT004- Exportar os dados da linha selecionada em planilha</w:t>
            </w:r>
          </w:p>
        </w:tc>
      </w:tr>
      <w:tr w:rsidR="00A10F1B" w:rsidRPr="000955EA" w14:paraId="085947F1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C40FF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62C96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exportar os dados de um aluno específico em formato de planilha.</w:t>
            </w:r>
          </w:p>
        </w:tc>
      </w:tr>
      <w:tr w:rsidR="00A10F1B" w:rsidRPr="000955EA" w14:paraId="19E67887" w14:textId="77777777" w:rsidTr="00A10F1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9AD09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2DE00CDC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A1E8E" w14:textId="77777777" w:rsidR="00A10F1B" w:rsidRPr="000955EA" w:rsidRDefault="00A10F1B" w:rsidP="00892DEE">
            <w:pPr>
              <w:pStyle w:val="Recuodecorpodetexto21"/>
              <w:numPr>
                <w:ilvl w:val="0"/>
                <w:numId w:val="24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alunos.</w:t>
            </w:r>
          </w:p>
          <w:p w14:paraId="2752DDC4" w14:textId="77777777" w:rsidR="00A10F1B" w:rsidRPr="000955EA" w:rsidRDefault="00A10F1B" w:rsidP="00892DEE">
            <w:pPr>
              <w:pStyle w:val="Recuodecorpodetexto21"/>
              <w:numPr>
                <w:ilvl w:val="0"/>
                <w:numId w:val="24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Selecionar a linha correspondente ao aluno desejado.</w:t>
            </w:r>
          </w:p>
          <w:p w14:paraId="31127A2D" w14:textId="77777777" w:rsidR="00A10F1B" w:rsidRPr="000955EA" w:rsidRDefault="00A10F1B" w:rsidP="00892DEE">
            <w:pPr>
              <w:pStyle w:val="Recuodecorpodetexto21"/>
              <w:numPr>
                <w:ilvl w:val="0"/>
                <w:numId w:val="24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no botão "Exportar".</w:t>
            </w:r>
          </w:p>
          <w:p w14:paraId="2CE5DF40" w14:textId="77777777" w:rsidR="00A10F1B" w:rsidRPr="000955EA" w:rsidRDefault="00A10F1B" w:rsidP="00892DEE">
            <w:pPr>
              <w:pStyle w:val="Recuodecorpodetexto21"/>
              <w:numPr>
                <w:ilvl w:val="0"/>
                <w:numId w:val="24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Selecionar o formato de planilha desejado (</w:t>
            </w:r>
            <w:proofErr w:type="spellStart"/>
            <w:r w:rsidRPr="000955EA">
              <w:rPr>
                <w:rFonts w:cs="Arial"/>
              </w:rPr>
              <w:t>ex</w:t>
            </w:r>
            <w:proofErr w:type="spellEnd"/>
            <w:r w:rsidRPr="000955EA">
              <w:rPr>
                <w:rFonts w:cs="Arial"/>
              </w:rPr>
              <w:t>: Excel ou CSV).</w:t>
            </w:r>
          </w:p>
          <w:p w14:paraId="09B257FF" w14:textId="77777777" w:rsidR="00A10F1B" w:rsidRPr="000955EA" w:rsidRDefault="00A10F1B" w:rsidP="00892DEE">
            <w:pPr>
              <w:pStyle w:val="Recuodecorpodetexto21"/>
              <w:numPr>
                <w:ilvl w:val="0"/>
                <w:numId w:val="24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Confirmar a exportação.</w:t>
            </w:r>
          </w:p>
        </w:tc>
      </w:tr>
      <w:tr w:rsidR="00A10F1B" w:rsidRPr="000955EA" w14:paraId="587EDB1A" w14:textId="77777777" w:rsidTr="00A10F1B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A90EF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6FC03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gerar e baixar uma planilha contendo os dados do aluno selecionado.</w:t>
            </w:r>
          </w:p>
        </w:tc>
      </w:tr>
    </w:tbl>
    <w:p w14:paraId="15A85063" w14:textId="77777777" w:rsidR="00A10F1B" w:rsidRPr="000955EA" w:rsidRDefault="00A10F1B" w:rsidP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820"/>
      </w:tblGrid>
      <w:tr w:rsidR="00A10F1B" w:rsidRPr="000955EA" w14:paraId="0E2390C8" w14:textId="77777777" w:rsidTr="00043ADD">
        <w:trPr>
          <w:trHeight w:val="35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09491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lastRenderedPageBreak/>
              <w:t>Caso Nº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07E20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CT005- Cadastrar um pagamento ao cadastrar ou alterar um aluno</w:t>
            </w:r>
          </w:p>
        </w:tc>
      </w:tr>
      <w:tr w:rsidR="00A10F1B" w:rsidRPr="000955EA" w14:paraId="48A2BBCB" w14:textId="77777777" w:rsidTr="00043ADD">
        <w:trPr>
          <w:trHeight w:val="35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60594" w14:textId="77777777" w:rsidR="00A10F1B" w:rsidRPr="000955EA" w:rsidRDefault="00A10F1B" w:rsidP="00043ADD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0A5BB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associar um pagamento ao cadastro ou alteração de um aluno.</w:t>
            </w:r>
          </w:p>
        </w:tc>
      </w:tr>
      <w:tr w:rsidR="00A10F1B" w:rsidRPr="000955EA" w14:paraId="65D1C98E" w14:textId="77777777" w:rsidTr="00043ADD">
        <w:trPr>
          <w:trHeight w:val="86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B31D1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</w:p>
          <w:p w14:paraId="1682D4F4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046B2" w14:textId="77777777" w:rsidR="00A10F1B" w:rsidRPr="000955EA" w:rsidRDefault="00A10F1B" w:rsidP="00892DEE">
            <w:pPr>
              <w:pStyle w:val="Recuodecorpodetexto21"/>
              <w:numPr>
                <w:ilvl w:val="0"/>
                <w:numId w:val="25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alunos.</w:t>
            </w:r>
          </w:p>
          <w:p w14:paraId="3B14DB07" w14:textId="77777777" w:rsidR="00A10F1B" w:rsidRPr="000955EA" w:rsidRDefault="00A10F1B" w:rsidP="00892DEE">
            <w:pPr>
              <w:pStyle w:val="Recuodecorpodetexto21"/>
              <w:numPr>
                <w:ilvl w:val="0"/>
                <w:numId w:val="25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Cadastrar um novo aluno ou editar um aluno existente.</w:t>
            </w:r>
          </w:p>
          <w:p w14:paraId="2A237682" w14:textId="34165432" w:rsidR="00A10F1B" w:rsidRPr="000955EA" w:rsidRDefault="00A10F1B" w:rsidP="00892DEE">
            <w:pPr>
              <w:pStyle w:val="Recuodecorpodetexto21"/>
              <w:numPr>
                <w:ilvl w:val="0"/>
                <w:numId w:val="25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Após a confirmação, selecionar se deseja ou não registrar um novo</w:t>
            </w:r>
            <w:r w:rsidR="00041A2B" w:rsidRPr="000955EA">
              <w:rPr>
                <w:rFonts w:cs="Arial"/>
              </w:rPr>
              <w:t xml:space="preserve"> </w:t>
            </w:r>
            <w:r w:rsidRPr="000955EA">
              <w:rPr>
                <w:rFonts w:cs="Arial"/>
              </w:rPr>
              <w:t>“Pagamento”.</w:t>
            </w:r>
          </w:p>
          <w:p w14:paraId="2D862056" w14:textId="77777777" w:rsidR="00A10F1B" w:rsidRPr="000955EA" w:rsidRDefault="00A10F1B" w:rsidP="00892DEE">
            <w:pPr>
              <w:pStyle w:val="Recuodecorpodetexto21"/>
              <w:numPr>
                <w:ilvl w:val="0"/>
                <w:numId w:val="25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Inserir as informações de pagamento (</w:t>
            </w:r>
            <w:proofErr w:type="spellStart"/>
            <w:r w:rsidRPr="000955EA">
              <w:rPr>
                <w:rFonts w:cs="Arial"/>
              </w:rPr>
              <w:t>ex</w:t>
            </w:r>
            <w:proofErr w:type="spellEnd"/>
            <w:r w:rsidRPr="000955EA">
              <w:rPr>
                <w:rFonts w:cs="Arial"/>
              </w:rPr>
              <w:t>: valor, data, forma de pagamento).</w:t>
            </w:r>
          </w:p>
          <w:p w14:paraId="0D93452F" w14:textId="77777777" w:rsidR="00A10F1B" w:rsidRPr="000955EA" w:rsidRDefault="00A10F1B" w:rsidP="00892DEE">
            <w:pPr>
              <w:pStyle w:val="Recuodecorpodetexto21"/>
              <w:numPr>
                <w:ilvl w:val="0"/>
                <w:numId w:val="25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Clicar em "Confirmar".</w:t>
            </w:r>
          </w:p>
        </w:tc>
      </w:tr>
      <w:tr w:rsidR="00A10F1B" w:rsidRPr="000955EA" w14:paraId="62CA6122" w14:textId="77777777" w:rsidTr="00043ADD">
        <w:trPr>
          <w:trHeight w:val="358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E303E" w14:textId="77777777" w:rsidR="00A10F1B" w:rsidRPr="000955EA" w:rsidRDefault="00A10F1B" w:rsidP="00043ADD">
            <w:pPr>
              <w:pStyle w:val="Recuodecorpodetexto21"/>
              <w:ind w:left="0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7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D8454" w14:textId="77777777" w:rsidR="00A10F1B" w:rsidRPr="000955EA" w:rsidRDefault="00A10F1B" w:rsidP="00A10F1B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salvar tanto o cadastro/alteração do aluno quanto o registro do pagamento associado. O pagamento deve estar visível na tela de gerenciamento de pagamentos.</w:t>
            </w:r>
          </w:p>
        </w:tc>
      </w:tr>
    </w:tbl>
    <w:p w14:paraId="05AB5FBF" w14:textId="198F50E2" w:rsidR="00A10F1B" w:rsidRPr="000955EA" w:rsidRDefault="00A10F1B">
      <w:pPr>
        <w:pStyle w:val="Recuodecorpodetexto21"/>
        <w:ind w:left="601"/>
        <w:rPr>
          <w:rFonts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7644"/>
      </w:tblGrid>
      <w:tr w:rsidR="00043ADD" w:rsidRPr="000955EA" w14:paraId="2A3DFF9B" w14:textId="77777777" w:rsidTr="00D162AC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811D3" w14:textId="77777777" w:rsidR="00043ADD" w:rsidRPr="000955EA" w:rsidRDefault="00043ADD" w:rsidP="00D162AC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Caso Nº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095C1" w14:textId="77777777" w:rsidR="00043ADD" w:rsidRPr="000955EA" w:rsidRDefault="00043ADD" w:rsidP="00D162AC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CT006- Pesquisar um aluno pelo nome</w:t>
            </w:r>
          </w:p>
        </w:tc>
      </w:tr>
      <w:tr w:rsidR="00043ADD" w:rsidRPr="000955EA" w14:paraId="0E007114" w14:textId="77777777" w:rsidTr="00D162AC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3A5C4" w14:textId="77777777" w:rsidR="00043ADD" w:rsidRPr="000955EA" w:rsidRDefault="00043ADD" w:rsidP="00D162AC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Objetivo do teste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B1C7C" w14:textId="77777777" w:rsidR="00043ADD" w:rsidRPr="000955EA" w:rsidRDefault="00043ADD" w:rsidP="00D162AC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Verificar se o sistema permite localizar um aluno na lista de alunos através da busca por nome.</w:t>
            </w:r>
          </w:p>
        </w:tc>
      </w:tr>
      <w:tr w:rsidR="00043ADD" w:rsidRPr="000955EA" w14:paraId="57860D78" w14:textId="77777777" w:rsidTr="00D162AC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ED04D" w14:textId="77777777" w:rsidR="00043ADD" w:rsidRPr="000955EA" w:rsidRDefault="00043ADD" w:rsidP="00D162AC">
            <w:pPr>
              <w:pStyle w:val="Recuodecorpodetexto21"/>
              <w:ind w:left="601"/>
              <w:rPr>
                <w:rFonts w:cs="Arial"/>
              </w:rPr>
            </w:pPr>
          </w:p>
          <w:p w14:paraId="6789FC9D" w14:textId="77777777" w:rsidR="00043ADD" w:rsidRPr="000955EA" w:rsidRDefault="00043ADD" w:rsidP="00D162AC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Passos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D0514" w14:textId="77777777" w:rsidR="00043ADD" w:rsidRPr="000955EA" w:rsidRDefault="00043ADD" w:rsidP="00D162AC">
            <w:pPr>
              <w:pStyle w:val="Recuodecorpodetexto21"/>
              <w:numPr>
                <w:ilvl w:val="0"/>
                <w:numId w:val="26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Acessar a tela de gerenciamento de alunos.</w:t>
            </w:r>
          </w:p>
          <w:p w14:paraId="0FA89547" w14:textId="77777777" w:rsidR="00043ADD" w:rsidRPr="000955EA" w:rsidRDefault="00043ADD" w:rsidP="00D162AC">
            <w:pPr>
              <w:pStyle w:val="Recuodecorpodetexto21"/>
              <w:numPr>
                <w:ilvl w:val="0"/>
                <w:numId w:val="26"/>
              </w:numPr>
              <w:rPr>
                <w:rFonts w:cs="Arial"/>
              </w:rPr>
            </w:pPr>
            <w:r w:rsidRPr="000955EA">
              <w:rPr>
                <w:rFonts w:cs="Arial"/>
              </w:rPr>
              <w:t>Inserir o nome (ou parte do nome) do aluno no campo de busca.</w:t>
            </w:r>
          </w:p>
          <w:p w14:paraId="5173836F" w14:textId="77777777" w:rsidR="00043ADD" w:rsidRPr="000955EA" w:rsidRDefault="00043ADD" w:rsidP="00D162AC">
            <w:pPr>
              <w:pStyle w:val="Recuodecorpodetexto21"/>
              <w:numPr>
                <w:ilvl w:val="0"/>
                <w:numId w:val="26"/>
              </w:numPr>
              <w:rPr>
                <w:rFonts w:cs="Arial"/>
              </w:rPr>
            </w:pPr>
            <w:r w:rsidRPr="000955EA">
              <w:rPr>
                <w:rFonts w:cs="Arial"/>
              </w:rPr>
              <w:t xml:space="preserve">Clicar no botão "Pesquisar" ou pressionar </w:t>
            </w:r>
            <w:proofErr w:type="spellStart"/>
            <w:r w:rsidRPr="000955EA">
              <w:rPr>
                <w:rFonts w:cs="Arial"/>
              </w:rPr>
              <w:t>Enter</w:t>
            </w:r>
            <w:proofErr w:type="spellEnd"/>
            <w:r w:rsidRPr="000955EA">
              <w:rPr>
                <w:rFonts w:cs="Arial"/>
              </w:rPr>
              <w:t>.</w:t>
            </w:r>
          </w:p>
        </w:tc>
      </w:tr>
      <w:tr w:rsidR="00043ADD" w:rsidRPr="000955EA" w14:paraId="13BA9C03" w14:textId="77777777" w:rsidTr="00D162AC">
        <w:trPr>
          <w:trHeight w:val="3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F8DC2" w14:textId="77777777" w:rsidR="00043ADD" w:rsidRPr="000955EA" w:rsidRDefault="00043ADD" w:rsidP="00D162AC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  <w:b/>
                <w:bCs/>
              </w:rPr>
              <w:t>Critérios de êxito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E2B28" w14:textId="77777777" w:rsidR="00043ADD" w:rsidRPr="000955EA" w:rsidRDefault="00043ADD" w:rsidP="00D162AC">
            <w:pPr>
              <w:pStyle w:val="Recuodecorpodetexto21"/>
              <w:ind w:left="601"/>
              <w:rPr>
                <w:rFonts w:cs="Arial"/>
              </w:rPr>
            </w:pPr>
            <w:r w:rsidRPr="000955EA">
              <w:rPr>
                <w:rFonts w:cs="Arial"/>
              </w:rPr>
              <w:t>O sistema deve exibir os alunos cujo nome corresponde ao critério de pesquisa.</w:t>
            </w:r>
          </w:p>
        </w:tc>
      </w:tr>
    </w:tbl>
    <w:p w14:paraId="6024CEC1" w14:textId="77777777" w:rsidR="00204427" w:rsidRPr="000955EA" w:rsidRDefault="00204427">
      <w:pPr>
        <w:pStyle w:val="Recuodecorpodetexto21"/>
        <w:ind w:left="601"/>
        <w:rPr>
          <w:rFonts w:cs="Arial"/>
        </w:rPr>
      </w:pPr>
    </w:p>
    <w:p w14:paraId="4B877E01" w14:textId="77777777" w:rsidR="00A10F1B" w:rsidRPr="000955EA" w:rsidRDefault="00A10F1B">
      <w:pPr>
        <w:pStyle w:val="Recuodecorpodetexto21"/>
        <w:ind w:left="601"/>
        <w:rPr>
          <w:rFonts w:cs="Arial"/>
        </w:rPr>
      </w:pPr>
    </w:p>
    <w:p w14:paraId="7F1CA371" w14:textId="77777777" w:rsidR="00204427" w:rsidRPr="000955EA" w:rsidRDefault="00204427">
      <w:pPr>
        <w:pStyle w:val="Recuodecorpodetexto21"/>
        <w:ind w:left="601"/>
        <w:rPr>
          <w:rFonts w:cs="Arial"/>
        </w:rPr>
      </w:pPr>
    </w:p>
    <w:p w14:paraId="6993F162" w14:textId="77777777" w:rsidR="00204427" w:rsidRPr="000955EA" w:rsidRDefault="00204427">
      <w:pPr>
        <w:pStyle w:val="Recuodecorpodetexto21"/>
        <w:ind w:left="601"/>
        <w:rPr>
          <w:rFonts w:cs="Arial"/>
        </w:rPr>
      </w:pPr>
    </w:p>
    <w:p w14:paraId="6BA03CCD" w14:textId="77777777" w:rsidR="00204427" w:rsidRPr="000955EA" w:rsidRDefault="00204427">
      <w:pPr>
        <w:pStyle w:val="Recuodecorpodetexto21"/>
        <w:ind w:left="601"/>
        <w:rPr>
          <w:rFonts w:cs="Arial"/>
        </w:rPr>
      </w:pPr>
    </w:p>
    <w:sectPr w:rsidR="00204427" w:rsidRPr="000955EA">
      <w:headerReference w:type="default" r:id="rId20"/>
      <w:footerReference w:type="default" r:id="rId21"/>
      <w:pgSz w:w="11906" w:h="16838"/>
      <w:pgMar w:top="1417" w:right="987" w:bottom="1417" w:left="108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76BC2" w14:textId="77777777" w:rsidR="00AA6721" w:rsidRDefault="00AA6721">
      <w:r>
        <w:separator/>
      </w:r>
    </w:p>
  </w:endnote>
  <w:endnote w:type="continuationSeparator" w:id="0">
    <w:p w14:paraId="5955F870" w14:textId="77777777" w:rsidR="00AA6721" w:rsidRDefault="00A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C0D3D" w14:textId="77777777" w:rsidR="00C27975" w:rsidRPr="00C27975" w:rsidRDefault="00C27975">
    <w:pPr>
      <w:pStyle w:val="Rodap"/>
      <w:jc w:val="right"/>
      <w:rPr>
        <w:rFonts w:cs="Arial"/>
        <w:sz w:val="20"/>
        <w:szCs w:val="20"/>
      </w:rPr>
    </w:pPr>
    <w:r w:rsidRPr="00C27975">
      <w:rPr>
        <w:rFonts w:cs="Arial"/>
        <w:sz w:val="20"/>
        <w:szCs w:val="20"/>
      </w:rPr>
      <w:fldChar w:fldCharType="begin"/>
    </w:r>
    <w:r w:rsidRPr="00C27975">
      <w:rPr>
        <w:rFonts w:cs="Arial"/>
        <w:sz w:val="20"/>
        <w:szCs w:val="20"/>
      </w:rPr>
      <w:instrText>PAGE   \* MERGEFORMAT</w:instrText>
    </w:r>
    <w:r w:rsidRPr="00C27975">
      <w:rPr>
        <w:rFonts w:cs="Arial"/>
        <w:sz w:val="20"/>
        <w:szCs w:val="20"/>
      </w:rPr>
      <w:fldChar w:fldCharType="separate"/>
    </w:r>
    <w:r w:rsidRPr="00C27975">
      <w:rPr>
        <w:rFonts w:cs="Arial"/>
        <w:sz w:val="20"/>
        <w:szCs w:val="20"/>
      </w:rPr>
      <w:t>2</w:t>
    </w:r>
    <w:r w:rsidRPr="00C27975"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6AFA6" w14:textId="77777777" w:rsidR="00AA6721" w:rsidRDefault="00AA6721">
      <w:r>
        <w:separator/>
      </w:r>
    </w:p>
  </w:footnote>
  <w:footnote w:type="continuationSeparator" w:id="0">
    <w:p w14:paraId="4BC810A0" w14:textId="77777777" w:rsidR="00AA6721" w:rsidRDefault="00A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740" w:type="dxa"/>
      <w:shd w:val="clear" w:color="auto" w:fill="FFFFFF"/>
      <w:tblLook w:val="04A0" w:firstRow="1" w:lastRow="0" w:firstColumn="1" w:lastColumn="0" w:noHBand="0" w:noVBand="1"/>
    </w:tblPr>
    <w:tblGrid>
      <w:gridCol w:w="4989"/>
      <w:gridCol w:w="5751"/>
    </w:tblGrid>
    <w:tr w:rsidR="000E5A8E" w14:paraId="256AE69C" w14:textId="77777777" w:rsidTr="00C81DD8">
      <w:tc>
        <w:tcPr>
          <w:tcW w:w="4989" w:type="dxa"/>
          <w:shd w:val="clear" w:color="auto" w:fill="FFFFFF"/>
        </w:tcPr>
        <w:p w14:paraId="1F6160E6" w14:textId="1C77040C" w:rsidR="00C27975" w:rsidRDefault="00C27975" w:rsidP="00C27975">
          <w:pPr>
            <w:pStyle w:val="Cabealho"/>
          </w:pPr>
        </w:p>
      </w:tc>
      <w:tc>
        <w:tcPr>
          <w:tcW w:w="5751" w:type="dxa"/>
          <w:shd w:val="clear" w:color="auto" w:fill="FFFFFF"/>
        </w:tcPr>
        <w:p w14:paraId="75CF1BD0" w14:textId="2E9DBA98" w:rsidR="00C27975" w:rsidRDefault="00C81DD8" w:rsidP="00C81DD8">
          <w:pPr>
            <w:pStyle w:val="Ttulo"/>
            <w:jc w:val="right"/>
          </w:pPr>
          <w:r>
            <w:rPr>
              <w:rFonts w:cs="Arial"/>
              <w:b w:val="0"/>
              <w:bCs/>
            </w:rPr>
            <w:t xml:space="preserve">  </w:t>
          </w:r>
          <w:r w:rsidRPr="00C81DD8">
            <w:rPr>
              <w:rFonts w:cs="Arial"/>
              <w:b w:val="0"/>
              <w:bCs/>
            </w:rPr>
            <w:t>Ctrl Fit</w:t>
          </w:r>
        </w:p>
      </w:tc>
    </w:tr>
  </w:tbl>
  <w:p w14:paraId="4255E69D" w14:textId="77777777" w:rsidR="00C27975" w:rsidRDefault="00C279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7"/>
    <w:multiLevelType w:val="singleLevel"/>
    <w:tmpl w:val="00000007"/>
    <w:name w:val="WW8Num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="Arial" w:hAnsi="Arial" w:cs="Arial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0000000A"/>
    <w:multiLevelType w:val="multi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014269A2"/>
    <w:multiLevelType w:val="multilevel"/>
    <w:tmpl w:val="6CC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B17B54"/>
    <w:multiLevelType w:val="multilevel"/>
    <w:tmpl w:val="1EDC412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20F76CC"/>
    <w:multiLevelType w:val="multilevel"/>
    <w:tmpl w:val="615C61F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20" w:hanging="2160"/>
      </w:pPr>
      <w:rPr>
        <w:rFonts w:hint="default"/>
      </w:rPr>
    </w:lvl>
  </w:abstractNum>
  <w:abstractNum w:abstractNumId="14" w15:restartNumberingAfterBreak="0">
    <w:nsid w:val="15A05454"/>
    <w:multiLevelType w:val="hybridMultilevel"/>
    <w:tmpl w:val="47F018AE"/>
    <w:lvl w:ilvl="0" w:tplc="226041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E16FA"/>
    <w:multiLevelType w:val="multilevel"/>
    <w:tmpl w:val="53F8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921C59"/>
    <w:multiLevelType w:val="multilevel"/>
    <w:tmpl w:val="8790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247F5C"/>
    <w:multiLevelType w:val="multilevel"/>
    <w:tmpl w:val="7670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E30801"/>
    <w:multiLevelType w:val="multilevel"/>
    <w:tmpl w:val="7CCAE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E91277"/>
    <w:multiLevelType w:val="multilevel"/>
    <w:tmpl w:val="1270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1231DA"/>
    <w:multiLevelType w:val="hybridMultilevel"/>
    <w:tmpl w:val="F8AA4D24"/>
    <w:lvl w:ilvl="0" w:tplc="BD3883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396D1C"/>
    <w:multiLevelType w:val="multilevel"/>
    <w:tmpl w:val="58B4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8025EE"/>
    <w:multiLevelType w:val="hybridMultilevel"/>
    <w:tmpl w:val="F45ABD5C"/>
    <w:lvl w:ilvl="0" w:tplc="0164A2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7D7006"/>
    <w:multiLevelType w:val="multilevel"/>
    <w:tmpl w:val="D73A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EA174B"/>
    <w:multiLevelType w:val="multilevel"/>
    <w:tmpl w:val="8B08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64619F"/>
    <w:multiLevelType w:val="multilevel"/>
    <w:tmpl w:val="D31E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3074B1"/>
    <w:multiLevelType w:val="multilevel"/>
    <w:tmpl w:val="0E78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C871C9"/>
    <w:multiLevelType w:val="multilevel"/>
    <w:tmpl w:val="E764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7E352B"/>
    <w:multiLevelType w:val="multilevel"/>
    <w:tmpl w:val="9706521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>
      <w:start w:val="3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29" w15:restartNumberingAfterBreak="0">
    <w:nsid w:val="399F4B15"/>
    <w:multiLevelType w:val="multilevel"/>
    <w:tmpl w:val="71A8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7E14BA"/>
    <w:multiLevelType w:val="multilevel"/>
    <w:tmpl w:val="BCE6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C42A5E"/>
    <w:multiLevelType w:val="multilevel"/>
    <w:tmpl w:val="1D36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8E459F"/>
    <w:multiLevelType w:val="hybridMultilevel"/>
    <w:tmpl w:val="441C633A"/>
    <w:lvl w:ilvl="0" w:tplc="FC76E9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FA5396"/>
    <w:multiLevelType w:val="multilevel"/>
    <w:tmpl w:val="EBCE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B570C1"/>
    <w:multiLevelType w:val="multilevel"/>
    <w:tmpl w:val="B872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BB2541"/>
    <w:multiLevelType w:val="multilevel"/>
    <w:tmpl w:val="E2F2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EA1CA8"/>
    <w:multiLevelType w:val="multilevel"/>
    <w:tmpl w:val="1C66F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7" w15:restartNumberingAfterBreak="0">
    <w:nsid w:val="5C7C51B8"/>
    <w:multiLevelType w:val="multilevel"/>
    <w:tmpl w:val="8C02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75771F"/>
    <w:multiLevelType w:val="multilevel"/>
    <w:tmpl w:val="0BB2FCA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2871C39"/>
    <w:multiLevelType w:val="multilevel"/>
    <w:tmpl w:val="CDB2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812409"/>
    <w:multiLevelType w:val="multilevel"/>
    <w:tmpl w:val="570C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8C6D75"/>
    <w:multiLevelType w:val="multilevel"/>
    <w:tmpl w:val="0502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19376C"/>
    <w:multiLevelType w:val="hybridMultilevel"/>
    <w:tmpl w:val="18E8F9C0"/>
    <w:lvl w:ilvl="0" w:tplc="DFA8BE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43785D"/>
    <w:multiLevelType w:val="multilevel"/>
    <w:tmpl w:val="8E92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971D58"/>
    <w:multiLevelType w:val="multilevel"/>
    <w:tmpl w:val="E02C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9F4DC1"/>
    <w:multiLevelType w:val="multilevel"/>
    <w:tmpl w:val="73F8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216807">
    <w:abstractNumId w:val="0"/>
  </w:num>
  <w:num w:numId="2" w16cid:durableId="1862814250">
    <w:abstractNumId w:val="27"/>
  </w:num>
  <w:num w:numId="3" w16cid:durableId="890534667">
    <w:abstractNumId w:val="16"/>
  </w:num>
  <w:num w:numId="4" w16cid:durableId="2060856341">
    <w:abstractNumId w:val="44"/>
  </w:num>
  <w:num w:numId="5" w16cid:durableId="1378697710">
    <w:abstractNumId w:val="23"/>
  </w:num>
  <w:num w:numId="6" w16cid:durableId="1627001403">
    <w:abstractNumId w:val="26"/>
  </w:num>
  <w:num w:numId="7" w16cid:durableId="266500566">
    <w:abstractNumId w:val="25"/>
  </w:num>
  <w:num w:numId="8" w16cid:durableId="1709179687">
    <w:abstractNumId w:val="21"/>
  </w:num>
  <w:num w:numId="9" w16cid:durableId="1715544987">
    <w:abstractNumId w:val="35"/>
  </w:num>
  <w:num w:numId="10" w16cid:durableId="1037003676">
    <w:abstractNumId w:val="29"/>
  </w:num>
  <w:num w:numId="11" w16cid:durableId="1200045928">
    <w:abstractNumId w:val="34"/>
  </w:num>
  <w:num w:numId="12" w16cid:durableId="887498707">
    <w:abstractNumId w:val="30"/>
  </w:num>
  <w:num w:numId="13" w16cid:durableId="1333990089">
    <w:abstractNumId w:val="17"/>
  </w:num>
  <w:num w:numId="14" w16cid:durableId="1907492360">
    <w:abstractNumId w:val="33"/>
  </w:num>
  <w:num w:numId="15" w16cid:durableId="1854029115">
    <w:abstractNumId w:val="43"/>
  </w:num>
  <w:num w:numId="16" w16cid:durableId="1455976410">
    <w:abstractNumId w:val="37"/>
  </w:num>
  <w:num w:numId="17" w16cid:durableId="863715308">
    <w:abstractNumId w:val="19"/>
  </w:num>
  <w:num w:numId="18" w16cid:durableId="604267703">
    <w:abstractNumId w:val="15"/>
  </w:num>
  <w:num w:numId="19" w16cid:durableId="325937253">
    <w:abstractNumId w:val="40"/>
  </w:num>
  <w:num w:numId="20" w16cid:durableId="376666843">
    <w:abstractNumId w:val="41"/>
  </w:num>
  <w:num w:numId="21" w16cid:durableId="1202329893">
    <w:abstractNumId w:val="24"/>
  </w:num>
  <w:num w:numId="22" w16cid:durableId="1985044606">
    <w:abstractNumId w:val="45"/>
  </w:num>
  <w:num w:numId="23" w16cid:durableId="1116100453">
    <w:abstractNumId w:val="11"/>
  </w:num>
  <w:num w:numId="24" w16cid:durableId="1445228563">
    <w:abstractNumId w:val="31"/>
  </w:num>
  <w:num w:numId="25" w16cid:durableId="743531731">
    <w:abstractNumId w:val="18"/>
  </w:num>
  <w:num w:numId="26" w16cid:durableId="232930825">
    <w:abstractNumId w:val="39"/>
  </w:num>
  <w:num w:numId="27" w16cid:durableId="398941723">
    <w:abstractNumId w:val="28"/>
  </w:num>
  <w:num w:numId="28" w16cid:durableId="454249245">
    <w:abstractNumId w:val="14"/>
  </w:num>
  <w:num w:numId="29" w16cid:durableId="946277630">
    <w:abstractNumId w:val="32"/>
  </w:num>
  <w:num w:numId="30" w16cid:durableId="896169103">
    <w:abstractNumId w:val="36"/>
  </w:num>
  <w:num w:numId="31" w16cid:durableId="542330225">
    <w:abstractNumId w:val="20"/>
  </w:num>
  <w:num w:numId="32" w16cid:durableId="1856073389">
    <w:abstractNumId w:val="42"/>
  </w:num>
  <w:num w:numId="33" w16cid:durableId="921334277">
    <w:abstractNumId w:val="22"/>
  </w:num>
  <w:num w:numId="34" w16cid:durableId="2086758592">
    <w:abstractNumId w:val="12"/>
  </w:num>
  <w:num w:numId="35" w16cid:durableId="1429887073">
    <w:abstractNumId w:val="13"/>
  </w:num>
  <w:num w:numId="36" w16cid:durableId="22367381">
    <w:abstractNumId w:val="3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848"/>
    <w:rsid w:val="00003463"/>
    <w:rsid w:val="00036568"/>
    <w:rsid w:val="00041A2B"/>
    <w:rsid w:val="00041D33"/>
    <w:rsid w:val="00043ADD"/>
    <w:rsid w:val="0004630B"/>
    <w:rsid w:val="00066EB3"/>
    <w:rsid w:val="000955EA"/>
    <w:rsid w:val="000C4FC3"/>
    <w:rsid w:val="000E49B9"/>
    <w:rsid w:val="000E5A8E"/>
    <w:rsid w:val="001377FB"/>
    <w:rsid w:val="00153A07"/>
    <w:rsid w:val="001A06FB"/>
    <w:rsid w:val="001A66B1"/>
    <w:rsid w:val="001B3084"/>
    <w:rsid w:val="001D179F"/>
    <w:rsid w:val="00203E84"/>
    <w:rsid w:val="00204427"/>
    <w:rsid w:val="00234CCE"/>
    <w:rsid w:val="002920B3"/>
    <w:rsid w:val="002D7A6A"/>
    <w:rsid w:val="00377848"/>
    <w:rsid w:val="003A558C"/>
    <w:rsid w:val="003A7706"/>
    <w:rsid w:val="003C2CAF"/>
    <w:rsid w:val="003F76B2"/>
    <w:rsid w:val="00400775"/>
    <w:rsid w:val="0045434E"/>
    <w:rsid w:val="004D0C13"/>
    <w:rsid w:val="00501FE9"/>
    <w:rsid w:val="005351CE"/>
    <w:rsid w:val="00564054"/>
    <w:rsid w:val="005709CB"/>
    <w:rsid w:val="00593121"/>
    <w:rsid w:val="005A0CF1"/>
    <w:rsid w:val="005B40DC"/>
    <w:rsid w:val="005D3EA7"/>
    <w:rsid w:val="005E7B0B"/>
    <w:rsid w:val="006900C9"/>
    <w:rsid w:val="006B40E3"/>
    <w:rsid w:val="00732AA9"/>
    <w:rsid w:val="00735053"/>
    <w:rsid w:val="00740476"/>
    <w:rsid w:val="007D013C"/>
    <w:rsid w:val="007E2CA9"/>
    <w:rsid w:val="00860346"/>
    <w:rsid w:val="00870FD2"/>
    <w:rsid w:val="00892DEE"/>
    <w:rsid w:val="008C2F84"/>
    <w:rsid w:val="008D1E2C"/>
    <w:rsid w:val="008E635D"/>
    <w:rsid w:val="00910499"/>
    <w:rsid w:val="00940D5D"/>
    <w:rsid w:val="00942000"/>
    <w:rsid w:val="0097700E"/>
    <w:rsid w:val="009B4B3A"/>
    <w:rsid w:val="009C264D"/>
    <w:rsid w:val="009C6969"/>
    <w:rsid w:val="00A10F1B"/>
    <w:rsid w:val="00A7614A"/>
    <w:rsid w:val="00AA6721"/>
    <w:rsid w:val="00AB7921"/>
    <w:rsid w:val="00AF69C9"/>
    <w:rsid w:val="00B05777"/>
    <w:rsid w:val="00B11FFF"/>
    <w:rsid w:val="00B32D29"/>
    <w:rsid w:val="00B40B17"/>
    <w:rsid w:val="00C23D2E"/>
    <w:rsid w:val="00C27975"/>
    <w:rsid w:val="00C72D72"/>
    <w:rsid w:val="00C81DD8"/>
    <w:rsid w:val="00CA4F05"/>
    <w:rsid w:val="00CB4C36"/>
    <w:rsid w:val="00CF0910"/>
    <w:rsid w:val="00D026BF"/>
    <w:rsid w:val="00D36134"/>
    <w:rsid w:val="00D41C9B"/>
    <w:rsid w:val="00DA04DE"/>
    <w:rsid w:val="00DB2515"/>
    <w:rsid w:val="00E52FB1"/>
    <w:rsid w:val="00EB08AA"/>
    <w:rsid w:val="00EB276D"/>
    <w:rsid w:val="00EE4114"/>
    <w:rsid w:val="00F45EB5"/>
    <w:rsid w:val="00F91D0F"/>
    <w:rsid w:val="00FD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oNotEmbedSmartTags/>
  <w:decimalSymbol w:val=","/>
  <w:listSeparator w:val=";"/>
  <w14:docId w14:val="33FE5215"/>
  <w15:chartTrackingRefBased/>
  <w15:docId w15:val="{0E284517-56D8-449C-8F8F-42135648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A8E"/>
    <w:pPr>
      <w:suppressAutoHyphens/>
    </w:pPr>
    <w:rPr>
      <w:rFonts w:ascii="Arial" w:hAnsi="Arial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cs="Arial"/>
      <w:b/>
      <w:bCs/>
      <w:caps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cs="Arial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right"/>
      <w:outlineLvl w:val="3"/>
    </w:pPr>
    <w:rPr>
      <w:rFonts w:cs="Arial"/>
      <w:b/>
      <w:bCs/>
      <w:sz w:val="32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1"/>
      </w:numPr>
      <w:spacing w:before="120" w:after="80"/>
      <w:outlineLvl w:val="4"/>
    </w:pPr>
    <w:rPr>
      <w:rFonts w:cs="Arial"/>
      <w:b/>
      <w:kern w:val="2"/>
      <w:sz w:val="20"/>
      <w:szCs w:val="20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1"/>
      </w:numPr>
      <w:spacing w:before="80" w:after="80"/>
      <w:outlineLvl w:val="5"/>
    </w:pPr>
    <w:rPr>
      <w:rFonts w:cs="Arial"/>
      <w:b/>
      <w:i/>
      <w:kern w:val="2"/>
      <w:sz w:val="20"/>
      <w:szCs w:val="20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"/>
      <w:sz w:val="20"/>
      <w:szCs w:val="20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Arial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Arial" w:eastAsia="Arial" w:hAnsi="Arial" w:cs="Arial"/>
      <w:sz w:val="18"/>
      <w:szCs w:val="18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customStyle="1" w:styleId="RodapChar">
    <w:name w:val="Rodapé Char"/>
    <w:uiPriority w:val="99"/>
    <w:rPr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keepLines/>
    </w:pPr>
    <w:rPr>
      <w:i/>
      <w:color w:val="FF0000"/>
      <w:sz w:val="22"/>
      <w:szCs w:val="20"/>
    </w:rPr>
  </w:style>
  <w:style w:type="paragraph" w:styleId="Lista">
    <w:name w:val="List"/>
    <w:basedOn w:val="Normal"/>
    <w:pPr>
      <w:ind w:left="283" w:hanging="283"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uiPriority w:val="99"/>
    <w:pPr>
      <w:tabs>
        <w:tab w:val="center" w:pos="4419"/>
        <w:tab w:val="right" w:pos="8838"/>
      </w:tabs>
    </w:p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Recuodecorpodetexto">
    <w:name w:val="Body Text Indent"/>
    <w:basedOn w:val="Normal"/>
    <w:pPr>
      <w:spacing w:line="360" w:lineRule="auto"/>
      <w:ind w:left="600"/>
    </w:pPr>
    <w:rPr>
      <w:rFonts w:cs="Arial"/>
      <w:sz w:val="20"/>
    </w:rPr>
  </w:style>
  <w:style w:type="paragraph" w:styleId="Remissivo1">
    <w:name w:val="index 1"/>
    <w:basedOn w:val="Normal"/>
    <w:next w:val="Normal"/>
    <w:pPr>
      <w:ind w:left="240" w:hanging="240"/>
    </w:pPr>
  </w:style>
  <w:style w:type="paragraph" w:styleId="Remissivo2">
    <w:name w:val="index 2"/>
    <w:basedOn w:val="Normal"/>
    <w:next w:val="Normal"/>
    <w:pPr>
      <w:ind w:left="480" w:hanging="240"/>
    </w:pPr>
  </w:style>
  <w:style w:type="paragraph" w:styleId="Remissivo3">
    <w:name w:val="index 3"/>
    <w:basedOn w:val="Normal"/>
    <w:next w:val="Normal"/>
    <w:pPr>
      <w:ind w:left="720" w:hanging="240"/>
    </w:pPr>
  </w:style>
  <w:style w:type="paragraph" w:customStyle="1" w:styleId="Remissivo41">
    <w:name w:val="Remissivo 41"/>
    <w:basedOn w:val="Normal"/>
    <w:next w:val="Normal"/>
    <w:pPr>
      <w:ind w:left="960" w:hanging="240"/>
    </w:pPr>
  </w:style>
  <w:style w:type="paragraph" w:customStyle="1" w:styleId="Remissivo51">
    <w:name w:val="Remissivo 51"/>
    <w:basedOn w:val="Normal"/>
    <w:next w:val="Normal"/>
    <w:pPr>
      <w:ind w:left="1200" w:hanging="240"/>
    </w:pPr>
  </w:style>
  <w:style w:type="paragraph" w:customStyle="1" w:styleId="Remissivo61">
    <w:name w:val="Remissivo 61"/>
    <w:basedOn w:val="Normal"/>
    <w:next w:val="Normal"/>
    <w:pPr>
      <w:ind w:left="1440" w:hanging="240"/>
    </w:pPr>
  </w:style>
  <w:style w:type="paragraph" w:customStyle="1" w:styleId="Remissivo71">
    <w:name w:val="Remissivo 71"/>
    <w:basedOn w:val="Normal"/>
    <w:next w:val="Normal"/>
    <w:pPr>
      <w:ind w:left="1680" w:hanging="240"/>
    </w:pPr>
  </w:style>
  <w:style w:type="paragraph" w:customStyle="1" w:styleId="Remissivo81">
    <w:name w:val="Remissivo 81"/>
    <w:basedOn w:val="Normal"/>
    <w:next w:val="Normal"/>
    <w:pPr>
      <w:ind w:left="1920" w:hanging="240"/>
    </w:pPr>
  </w:style>
  <w:style w:type="paragraph" w:customStyle="1" w:styleId="Remissivo91">
    <w:name w:val="Remissivo 91"/>
    <w:basedOn w:val="Normal"/>
    <w:next w:val="Normal"/>
    <w:pPr>
      <w:ind w:left="2160" w:hanging="240"/>
    </w:pPr>
  </w:style>
  <w:style w:type="paragraph" w:styleId="Ttulodendiceremissivo">
    <w:name w:val="index heading"/>
    <w:basedOn w:val="Normal"/>
    <w:next w:val="Remissivo1"/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</w:rPr>
  </w:style>
  <w:style w:type="paragraph" w:styleId="Sumrio4">
    <w:name w:val="toc 4"/>
    <w:basedOn w:val="Normal"/>
    <w:next w:val="Normal"/>
    <w:pPr>
      <w:ind w:left="720"/>
    </w:pPr>
    <w:rPr>
      <w:szCs w:val="21"/>
    </w:rPr>
  </w:style>
  <w:style w:type="paragraph" w:styleId="Sumrio5">
    <w:name w:val="toc 5"/>
    <w:basedOn w:val="Normal"/>
    <w:next w:val="Normal"/>
    <w:pPr>
      <w:tabs>
        <w:tab w:val="left" w:pos="1440"/>
        <w:tab w:val="right" w:leader="dot" w:pos="9830"/>
      </w:tabs>
    </w:pPr>
    <w:rPr>
      <w:szCs w:val="21"/>
    </w:rPr>
  </w:style>
  <w:style w:type="paragraph" w:styleId="Sumrio6">
    <w:name w:val="toc 6"/>
    <w:basedOn w:val="Normal"/>
    <w:next w:val="Normal"/>
    <w:pPr>
      <w:ind w:left="1200"/>
    </w:pPr>
    <w:rPr>
      <w:szCs w:val="21"/>
    </w:rPr>
  </w:style>
  <w:style w:type="paragraph" w:styleId="Sumrio7">
    <w:name w:val="toc 7"/>
    <w:basedOn w:val="Normal"/>
    <w:next w:val="Normal"/>
    <w:pPr>
      <w:ind w:left="1440"/>
    </w:pPr>
    <w:rPr>
      <w:szCs w:val="21"/>
    </w:rPr>
  </w:style>
  <w:style w:type="paragraph" w:styleId="Sumrio8">
    <w:name w:val="toc 8"/>
    <w:basedOn w:val="Normal"/>
    <w:next w:val="Normal"/>
    <w:pPr>
      <w:ind w:left="1680"/>
    </w:pPr>
    <w:rPr>
      <w:szCs w:val="21"/>
    </w:rPr>
  </w:style>
  <w:style w:type="paragraph" w:styleId="Sumrio9">
    <w:name w:val="toc 9"/>
    <w:basedOn w:val="Normal"/>
    <w:next w:val="Normal"/>
    <w:pPr>
      <w:ind w:left="1920"/>
    </w:pPr>
    <w:rPr>
      <w:szCs w:val="21"/>
    </w:rPr>
  </w:style>
  <w:style w:type="paragraph" w:customStyle="1" w:styleId="Recuodecorpodetexto21">
    <w:name w:val="Recuo de corpo de texto 21"/>
    <w:basedOn w:val="Normal"/>
    <w:pPr>
      <w:ind w:left="60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Recuodecorpodetexto31">
    <w:name w:val="Recuo de corpo de texto 31"/>
    <w:basedOn w:val="Normal"/>
    <w:pPr>
      <w:ind w:left="600"/>
      <w:jc w:val="both"/>
    </w:pPr>
  </w:style>
  <w:style w:type="paragraph" w:customStyle="1" w:styleId="Commarcadores1">
    <w:name w:val="Com marcadores1"/>
    <w:basedOn w:val="Lista"/>
    <w:pPr>
      <w:ind w:left="0" w:firstLine="0"/>
      <w:jc w:val="both"/>
    </w:pPr>
    <w:rPr>
      <w:bCs/>
      <w:i/>
      <w:color w:val="FF0000"/>
      <w:sz w:val="20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table" w:styleId="Tabelacomgrade">
    <w:name w:val="Table Grid"/>
    <w:basedOn w:val="Tabelanormal"/>
    <w:uiPriority w:val="39"/>
    <w:rsid w:val="00C27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qFormat/>
    <w:rsid w:val="000E49B9"/>
    <w:pPr>
      <w:widowControl w:val="0"/>
      <w:suppressAutoHyphens w:val="0"/>
      <w:jc w:val="center"/>
    </w:pPr>
    <w:rPr>
      <w:b/>
      <w:sz w:val="36"/>
      <w:szCs w:val="20"/>
      <w:lang w:eastAsia="pt-BR"/>
    </w:rPr>
  </w:style>
  <w:style w:type="character" w:customStyle="1" w:styleId="TtuloChar">
    <w:name w:val="Título Char"/>
    <w:link w:val="Ttulo"/>
    <w:rsid w:val="000E49B9"/>
    <w:rPr>
      <w:rFonts w:ascii="Arial" w:hAnsi="Arial"/>
      <w:b/>
      <w:sz w:val="36"/>
    </w:rPr>
  </w:style>
  <w:style w:type="paragraph" w:styleId="PargrafodaLista">
    <w:name w:val="List Paragraph"/>
    <w:basedOn w:val="Normal"/>
    <w:uiPriority w:val="34"/>
    <w:qFormat/>
    <w:rsid w:val="00B05777"/>
    <w:pPr>
      <w:ind w:left="708"/>
    </w:pPr>
  </w:style>
  <w:style w:type="paragraph" w:styleId="CabealhodoSumrio">
    <w:name w:val="TOC Heading"/>
    <w:basedOn w:val="Ttulo1"/>
    <w:next w:val="Normal"/>
    <w:uiPriority w:val="39"/>
    <w:unhideWhenUsed/>
    <w:qFormat/>
    <w:rsid w:val="007E2CA9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Aptos Display" w:hAnsi="Aptos Display" w:cs="Times New Roman"/>
      <w:b w:val="0"/>
      <w:bCs w:val="0"/>
      <w:caps w:val="0"/>
      <w:color w:val="0F4761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3884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1434">
          <w:marLeft w:val="9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247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file:///C:\Users\autologon\Downloads\Dg_caso_de_uso_Instrutor.png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https://lh7-rt.googleusercontent.com/docsz/AD_4nXftTeFpPp1L7PuvH7BbZt7fbbk7LPzLPh9GXhHt0NgzSkagHjaI4NfxwG7xSK0Z1fdAu9g_ixDuLDcIUXlLus6UKf_2BE7R-3-tbD7TA5WyaxMxHc6L5MdxrutSnHFrD8Q12XbOXwDpW8piaLDwItpJZXHWpT3xzAwwRJms-JWGUE-aUAQ-SDc?key=dsyHKl5GGGnEjzqtaqRtl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autologon\Downloads\Dg_caso_de_uso_Recepcionista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Users\autologon\Downloads\Dg_caso_de_uso_Gerente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file:///C:\Users\autologon\Downloads\diagrama_banco_de_dados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EFF53-CF6F-4520-9D2B-C39CD1966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25</Pages>
  <Words>5405</Words>
  <Characters>29190</Characters>
  <Application>Microsoft Office Word</Application>
  <DocSecurity>0</DocSecurity>
  <Lines>243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do Software</vt:lpstr>
    </vt:vector>
  </TitlesOfParts>
  <Company/>
  <LinksUpToDate>false</LinksUpToDate>
  <CharactersWithSpaces>34526</CharactersWithSpaces>
  <SharedDoc>false</SharedDoc>
  <HLinks>
    <vt:vector size="150" baseType="variant">
      <vt:variant>
        <vt:i4>7667778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__RefHeading___Toc22843006</vt:lpwstr>
      </vt:variant>
      <vt:variant>
        <vt:i4>7733314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__RefHeading___Toc22843005</vt:lpwstr>
      </vt:variant>
      <vt:variant>
        <vt:i4>7798850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__RefHeading___Toc22843004</vt:lpwstr>
      </vt:variant>
      <vt:variant>
        <vt:i4>7340098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__RefHeading___Toc22843003</vt:lpwstr>
      </vt:variant>
      <vt:variant>
        <vt:i4>7405634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__RefHeading___Toc22843002</vt:lpwstr>
      </vt:variant>
      <vt:variant>
        <vt:i4>7471170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__RefHeading___Toc22843001</vt:lpwstr>
      </vt:variant>
      <vt:variant>
        <vt:i4>7536706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__RefHeading___Toc22843000</vt:lpwstr>
      </vt:variant>
      <vt:variant>
        <vt:i4>7536714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__RefHeading___Toc22842999</vt:lpwstr>
      </vt:variant>
      <vt:variant>
        <vt:i4>7471178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__RefHeading___Toc22842998</vt:lpwstr>
      </vt:variant>
      <vt:variant>
        <vt:i4>8192074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__RefHeading___Toc22842997</vt:lpwstr>
      </vt:variant>
      <vt:variant>
        <vt:i4>8126538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__RefHeading___Toc22842996</vt:lpwstr>
      </vt:variant>
      <vt:variant>
        <vt:i4>8323146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__RefHeading___Toc22842995</vt:lpwstr>
      </vt:variant>
      <vt:variant>
        <vt:i4>8257610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__RefHeading___Toc22842994</vt:lpwstr>
      </vt:variant>
      <vt:variant>
        <vt:i4>7929930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__RefHeading___Toc22842993</vt:lpwstr>
      </vt:variant>
      <vt:variant>
        <vt:i4>7864394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__RefHeading___Toc22842992</vt:lpwstr>
      </vt:variant>
      <vt:variant>
        <vt:i4>8061002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__RefHeading___Toc22842991</vt:lpwstr>
      </vt:variant>
      <vt:variant>
        <vt:i4>7995466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__RefHeading___Toc22842990</vt:lpwstr>
      </vt:variant>
      <vt:variant>
        <vt:i4>7536715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__RefHeading___Toc22842989</vt:lpwstr>
      </vt:variant>
      <vt:variant>
        <vt:i4>7471179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__RefHeading___Toc22842988</vt:lpwstr>
      </vt:variant>
      <vt:variant>
        <vt:i4>8192075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__RefHeading___Toc22842987</vt:lpwstr>
      </vt:variant>
      <vt:variant>
        <vt:i4>8126539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__RefHeading___Toc22842986</vt:lpwstr>
      </vt:variant>
      <vt:variant>
        <vt:i4>8323147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__RefHeading___Toc22842985</vt:lpwstr>
      </vt:variant>
      <vt:variant>
        <vt:i4>8257611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__RefHeading___Toc22842984</vt:lpwstr>
      </vt:variant>
      <vt:variant>
        <vt:i4>7929931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__RefHeading___Toc22842983</vt:lpwstr>
      </vt:variant>
      <vt:variant>
        <vt:i4>7864395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__RefHeading___Toc22842982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do Software</dc:title>
  <dc:subject/>
  <dc:creator>Logon Anália Franco</dc:creator>
  <cp:keywords/>
  <cp:lastModifiedBy>Augusto Santos</cp:lastModifiedBy>
  <cp:revision>12</cp:revision>
  <cp:lastPrinted>1995-11-21T19:41:00Z</cp:lastPrinted>
  <dcterms:created xsi:type="dcterms:W3CDTF">2024-08-06T18:53:00Z</dcterms:created>
  <dcterms:modified xsi:type="dcterms:W3CDTF">2024-11-07T18:23:00Z</dcterms:modified>
</cp:coreProperties>
</file>